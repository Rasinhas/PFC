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5849616" w14:textId="77777777" w:rsidR="00692DC7" w:rsidRPr="00B64327" w:rsidRDefault="00692DC7" w:rsidP="00BB5230">
      <w:pPr>
        <w:spacing w:line="360" w:lineRule="auto"/>
        <w:jc w:val="center"/>
        <w:outlineLvl w:val="0"/>
        <w:rPr>
          <w:rFonts w:ascii="Arial" w:hAnsi="Arial" w:cs="Arial"/>
          <w:b/>
          <w:sz w:val="32"/>
          <w:szCs w:val="32"/>
        </w:rPr>
      </w:pPr>
      <w:r w:rsidRPr="00B64327">
        <w:rPr>
          <w:rFonts w:ascii="Arial" w:hAnsi="Arial" w:cs="Arial"/>
          <w:b/>
          <w:sz w:val="32"/>
          <w:szCs w:val="32"/>
        </w:rPr>
        <w:t>MINISTÉRIO DA DEFESA</w:t>
      </w:r>
    </w:p>
    <w:p w14:paraId="7A7ED14F" w14:textId="77777777" w:rsidR="00692DC7" w:rsidRPr="00B64327" w:rsidRDefault="00692DC7" w:rsidP="00BB5230">
      <w:pPr>
        <w:spacing w:line="360" w:lineRule="auto"/>
        <w:jc w:val="center"/>
        <w:outlineLvl w:val="0"/>
        <w:rPr>
          <w:rFonts w:ascii="Arial" w:hAnsi="Arial" w:cs="Arial"/>
          <w:b/>
          <w:sz w:val="32"/>
          <w:szCs w:val="32"/>
        </w:rPr>
      </w:pPr>
      <w:r w:rsidRPr="00B64327">
        <w:rPr>
          <w:rFonts w:ascii="Arial" w:hAnsi="Arial" w:cs="Arial"/>
          <w:b/>
          <w:sz w:val="32"/>
          <w:szCs w:val="32"/>
        </w:rPr>
        <w:t>EXÉRCITO BRASILEIRO</w:t>
      </w:r>
    </w:p>
    <w:p w14:paraId="6E30C5B3" w14:textId="77777777" w:rsidR="00692DC7" w:rsidRPr="00B64327" w:rsidRDefault="00692DC7" w:rsidP="00BB5230">
      <w:pPr>
        <w:spacing w:line="360" w:lineRule="auto"/>
        <w:jc w:val="center"/>
        <w:outlineLvl w:val="0"/>
        <w:rPr>
          <w:rFonts w:ascii="Arial" w:hAnsi="Arial" w:cs="Arial"/>
          <w:b/>
          <w:sz w:val="32"/>
          <w:szCs w:val="32"/>
        </w:rPr>
      </w:pPr>
      <w:r w:rsidRPr="00B64327">
        <w:rPr>
          <w:rFonts w:ascii="Arial" w:hAnsi="Arial" w:cs="Arial"/>
          <w:b/>
          <w:sz w:val="32"/>
          <w:szCs w:val="32"/>
        </w:rPr>
        <w:t>DEPARTAMENTO DE CIÊNCIA E TECNOLOGIA</w:t>
      </w:r>
    </w:p>
    <w:p w14:paraId="601D438F" w14:textId="77777777" w:rsidR="00692DC7" w:rsidRPr="00B64327" w:rsidRDefault="00692DC7" w:rsidP="00BB5230">
      <w:pPr>
        <w:spacing w:line="360" w:lineRule="auto"/>
        <w:jc w:val="center"/>
        <w:outlineLvl w:val="0"/>
        <w:rPr>
          <w:rFonts w:ascii="Arial" w:hAnsi="Arial" w:cs="Arial"/>
          <w:b/>
          <w:sz w:val="32"/>
          <w:szCs w:val="32"/>
        </w:rPr>
      </w:pPr>
      <w:r w:rsidRPr="00B64327">
        <w:rPr>
          <w:rFonts w:ascii="Arial" w:hAnsi="Arial" w:cs="Arial"/>
          <w:b/>
          <w:sz w:val="32"/>
          <w:szCs w:val="32"/>
        </w:rPr>
        <w:t>INSTITUTO MILITAR DE ENGENHARIA</w:t>
      </w:r>
    </w:p>
    <w:p w14:paraId="5DB5B591" w14:textId="77777777" w:rsidR="00692DC7" w:rsidRPr="00B64327" w:rsidRDefault="00DA5333" w:rsidP="00BB5230">
      <w:pPr>
        <w:pStyle w:val="NoSpacing"/>
        <w:spacing w:line="360" w:lineRule="auto"/>
        <w:jc w:val="center"/>
        <w:rPr>
          <w:rFonts w:ascii="Arial" w:hAnsi="Arial" w:cs="Arial"/>
          <w:b/>
          <w:color w:val="000000"/>
          <w:sz w:val="32"/>
          <w:szCs w:val="32"/>
        </w:rPr>
      </w:pPr>
      <w:r w:rsidRPr="00B64327">
        <w:rPr>
          <w:rFonts w:ascii="Arial" w:hAnsi="Arial" w:cs="Arial"/>
          <w:b/>
          <w:color w:val="000000"/>
          <w:sz w:val="32"/>
          <w:szCs w:val="32"/>
        </w:rPr>
        <w:t>Seção de Engenharia de Computação / SE8</w:t>
      </w:r>
    </w:p>
    <w:p w14:paraId="1F0355BE" w14:textId="77777777" w:rsidR="00692DC7" w:rsidRPr="00B64327" w:rsidRDefault="00692DC7" w:rsidP="00BB5230">
      <w:pPr>
        <w:spacing w:line="360" w:lineRule="auto"/>
        <w:jc w:val="center"/>
        <w:rPr>
          <w:rFonts w:ascii="Arial" w:hAnsi="Arial" w:cs="Arial"/>
          <w:b/>
          <w:sz w:val="32"/>
          <w:szCs w:val="32"/>
        </w:rPr>
      </w:pPr>
    </w:p>
    <w:p w14:paraId="5DFD1A3C" w14:textId="77777777" w:rsidR="00692DC7" w:rsidRPr="00B64327" w:rsidRDefault="00692DC7" w:rsidP="00BB5230">
      <w:pPr>
        <w:spacing w:line="360" w:lineRule="auto"/>
        <w:jc w:val="center"/>
        <w:rPr>
          <w:rFonts w:ascii="Arial" w:hAnsi="Arial" w:cs="Arial"/>
          <w:b/>
          <w:sz w:val="32"/>
          <w:szCs w:val="32"/>
        </w:rPr>
      </w:pPr>
    </w:p>
    <w:p w14:paraId="51E46330" w14:textId="77777777" w:rsidR="00692DC7" w:rsidRPr="00B64327" w:rsidRDefault="00692DC7" w:rsidP="00BB5230">
      <w:pPr>
        <w:spacing w:line="360" w:lineRule="auto"/>
        <w:jc w:val="center"/>
        <w:rPr>
          <w:rFonts w:ascii="Arial" w:hAnsi="Arial" w:cs="Arial"/>
          <w:b/>
          <w:sz w:val="32"/>
          <w:szCs w:val="32"/>
        </w:rPr>
      </w:pPr>
    </w:p>
    <w:p w14:paraId="546485AD" w14:textId="77777777" w:rsidR="00BB5230" w:rsidRPr="00B64327" w:rsidRDefault="00BB5230" w:rsidP="00BB5230">
      <w:pPr>
        <w:spacing w:line="360" w:lineRule="auto"/>
        <w:rPr>
          <w:rFonts w:ascii="Arial" w:hAnsi="Arial" w:cs="Arial"/>
          <w:b/>
          <w:sz w:val="32"/>
          <w:szCs w:val="32"/>
        </w:rPr>
      </w:pPr>
    </w:p>
    <w:p w14:paraId="33C8F402" w14:textId="77777777" w:rsidR="00692DC7" w:rsidRPr="00B64327" w:rsidRDefault="00692DC7" w:rsidP="00BB5230">
      <w:pPr>
        <w:spacing w:line="360" w:lineRule="auto"/>
        <w:jc w:val="center"/>
        <w:outlineLvl w:val="0"/>
        <w:rPr>
          <w:rFonts w:ascii="Arial" w:hAnsi="Arial" w:cs="Arial"/>
          <w:b/>
          <w:sz w:val="32"/>
          <w:szCs w:val="32"/>
        </w:rPr>
      </w:pPr>
      <w:r w:rsidRPr="00B64327">
        <w:rPr>
          <w:rFonts w:ascii="Arial" w:hAnsi="Arial" w:cs="Arial"/>
          <w:b/>
          <w:sz w:val="32"/>
          <w:szCs w:val="32"/>
        </w:rPr>
        <w:t>Felipe da Costa Rasinhas</w:t>
      </w:r>
    </w:p>
    <w:p w14:paraId="703753D9" w14:textId="17E2019C" w:rsidR="00692DC7" w:rsidRPr="00B64327" w:rsidRDefault="007502DE" w:rsidP="00BB5230">
      <w:pPr>
        <w:spacing w:line="360" w:lineRule="auto"/>
        <w:jc w:val="center"/>
        <w:outlineLvl w:val="0"/>
        <w:rPr>
          <w:rFonts w:ascii="Arial" w:hAnsi="Arial" w:cs="Arial"/>
          <w:b/>
          <w:sz w:val="32"/>
          <w:szCs w:val="32"/>
        </w:rPr>
      </w:pPr>
      <w:r w:rsidRPr="00B64327">
        <w:rPr>
          <w:rFonts w:ascii="Arial" w:hAnsi="Arial" w:cs="Arial"/>
          <w:b/>
          <w:sz w:val="32"/>
          <w:szCs w:val="32"/>
        </w:rPr>
        <w:t>Jonathan Correia Carvalhosa</w:t>
      </w:r>
    </w:p>
    <w:p w14:paraId="1598B16F" w14:textId="77777777" w:rsidR="00692DC7" w:rsidRPr="00B64327" w:rsidRDefault="00692DC7" w:rsidP="00BB5230">
      <w:pPr>
        <w:spacing w:line="360" w:lineRule="auto"/>
        <w:rPr>
          <w:rFonts w:ascii="Arial" w:hAnsi="Arial" w:cs="Arial"/>
          <w:b/>
          <w:sz w:val="32"/>
          <w:szCs w:val="32"/>
        </w:rPr>
      </w:pPr>
    </w:p>
    <w:p w14:paraId="1DDB9DB5" w14:textId="77777777" w:rsidR="00692DC7" w:rsidRPr="00B64327" w:rsidRDefault="00692DC7" w:rsidP="00BB5230">
      <w:pPr>
        <w:spacing w:line="360" w:lineRule="auto"/>
        <w:jc w:val="center"/>
        <w:rPr>
          <w:rFonts w:ascii="Arial" w:hAnsi="Arial" w:cs="Arial"/>
          <w:b/>
          <w:sz w:val="32"/>
          <w:szCs w:val="32"/>
        </w:rPr>
      </w:pPr>
    </w:p>
    <w:p w14:paraId="0D3DECF1" w14:textId="77777777" w:rsidR="00692DC7" w:rsidRPr="00B64327" w:rsidRDefault="00692DC7" w:rsidP="00BB5230">
      <w:pPr>
        <w:spacing w:line="360" w:lineRule="auto"/>
        <w:jc w:val="center"/>
        <w:rPr>
          <w:rFonts w:ascii="Arial" w:hAnsi="Arial" w:cs="Arial"/>
          <w:b/>
          <w:sz w:val="32"/>
          <w:szCs w:val="32"/>
        </w:rPr>
      </w:pPr>
    </w:p>
    <w:p w14:paraId="148B7DF9" w14:textId="77777777" w:rsidR="00692DC7" w:rsidRPr="00B64327" w:rsidRDefault="00692DC7" w:rsidP="00114B77">
      <w:pPr>
        <w:spacing w:line="360" w:lineRule="auto"/>
        <w:rPr>
          <w:rFonts w:ascii="Arial" w:hAnsi="Arial" w:cs="Arial"/>
          <w:b/>
          <w:sz w:val="32"/>
          <w:szCs w:val="32"/>
        </w:rPr>
      </w:pPr>
    </w:p>
    <w:p w14:paraId="5193A0AA" w14:textId="77777777" w:rsidR="00114B77" w:rsidRPr="00B64327" w:rsidRDefault="00114B77" w:rsidP="00114B77">
      <w:pPr>
        <w:spacing w:line="360" w:lineRule="auto"/>
        <w:rPr>
          <w:rFonts w:ascii="Arial" w:hAnsi="Arial" w:cs="Arial"/>
          <w:b/>
          <w:sz w:val="32"/>
          <w:szCs w:val="32"/>
        </w:rPr>
      </w:pPr>
    </w:p>
    <w:p w14:paraId="4DCE4657" w14:textId="0688F8E7" w:rsidR="00692DC7" w:rsidRPr="00B64327" w:rsidRDefault="00190D31" w:rsidP="00BB5230">
      <w:pPr>
        <w:spacing w:line="360" w:lineRule="auto"/>
        <w:jc w:val="center"/>
        <w:rPr>
          <w:rFonts w:ascii="Arial" w:hAnsi="Arial" w:cs="Arial"/>
          <w:b/>
          <w:sz w:val="32"/>
          <w:szCs w:val="32"/>
        </w:rPr>
      </w:pPr>
      <w:r w:rsidRPr="00B64327">
        <w:rPr>
          <w:rFonts w:ascii="Arial" w:hAnsi="Arial" w:cs="Arial"/>
          <w:b/>
          <w:color w:val="222222"/>
          <w:sz w:val="32"/>
          <w:szCs w:val="32"/>
          <w:shd w:val="clear" w:color="auto" w:fill="FFFFFF"/>
        </w:rPr>
        <w:t>PROJETO DE ANÁLISE E DESENVOLVIMENTO DE UMA SOLUÇÃO MÓVEL INTEGRADOR</w:t>
      </w:r>
      <w:r w:rsidR="00BB5230" w:rsidRPr="00B64327">
        <w:rPr>
          <w:rFonts w:ascii="Arial" w:hAnsi="Arial" w:cs="Arial"/>
          <w:b/>
          <w:color w:val="222222"/>
          <w:sz w:val="32"/>
          <w:szCs w:val="32"/>
          <w:shd w:val="clear" w:color="auto" w:fill="FFFFFF"/>
        </w:rPr>
        <w:t>A</w:t>
      </w:r>
    </w:p>
    <w:p w14:paraId="7D6D654C" w14:textId="77777777" w:rsidR="00692DC7" w:rsidRPr="00B64327" w:rsidRDefault="00692DC7" w:rsidP="00BB5230">
      <w:pPr>
        <w:spacing w:line="360" w:lineRule="auto"/>
        <w:jc w:val="center"/>
        <w:rPr>
          <w:rFonts w:ascii="Arial" w:hAnsi="Arial" w:cs="Arial"/>
          <w:b/>
          <w:sz w:val="32"/>
          <w:szCs w:val="32"/>
        </w:rPr>
      </w:pPr>
    </w:p>
    <w:p w14:paraId="645E0571" w14:textId="77777777" w:rsidR="00692DC7" w:rsidRPr="00B64327" w:rsidRDefault="00692DC7" w:rsidP="00BB5230">
      <w:pPr>
        <w:spacing w:line="360" w:lineRule="auto"/>
        <w:rPr>
          <w:rFonts w:ascii="Arial" w:hAnsi="Arial" w:cs="Arial"/>
          <w:b/>
          <w:sz w:val="32"/>
          <w:szCs w:val="32"/>
        </w:rPr>
      </w:pPr>
    </w:p>
    <w:p w14:paraId="0603A5F5" w14:textId="77777777" w:rsidR="00692DC7" w:rsidRPr="00B64327" w:rsidRDefault="00692DC7" w:rsidP="00BB5230">
      <w:pPr>
        <w:spacing w:line="360" w:lineRule="auto"/>
        <w:jc w:val="center"/>
        <w:rPr>
          <w:rFonts w:ascii="Arial" w:hAnsi="Arial" w:cs="Arial"/>
          <w:b/>
          <w:sz w:val="32"/>
          <w:szCs w:val="32"/>
        </w:rPr>
      </w:pPr>
    </w:p>
    <w:p w14:paraId="2787844F" w14:textId="77777777" w:rsidR="00114B77" w:rsidRPr="00B64327" w:rsidRDefault="00114B77" w:rsidP="00BB5230">
      <w:pPr>
        <w:spacing w:line="360" w:lineRule="auto"/>
        <w:jc w:val="center"/>
        <w:rPr>
          <w:rFonts w:ascii="Arial" w:hAnsi="Arial" w:cs="Arial"/>
          <w:b/>
          <w:sz w:val="32"/>
          <w:szCs w:val="32"/>
        </w:rPr>
      </w:pPr>
    </w:p>
    <w:p w14:paraId="55025CAD" w14:textId="77777777" w:rsidR="00692DC7" w:rsidRPr="00B64327" w:rsidRDefault="00692DC7" w:rsidP="00BB5230">
      <w:pPr>
        <w:spacing w:line="360" w:lineRule="auto"/>
        <w:jc w:val="center"/>
        <w:outlineLvl w:val="0"/>
        <w:rPr>
          <w:rFonts w:ascii="Arial" w:hAnsi="Arial" w:cs="Arial"/>
          <w:b/>
          <w:sz w:val="32"/>
          <w:szCs w:val="32"/>
        </w:rPr>
      </w:pPr>
      <w:r w:rsidRPr="00B64327">
        <w:rPr>
          <w:rFonts w:ascii="Arial" w:hAnsi="Arial" w:cs="Arial"/>
          <w:b/>
          <w:sz w:val="32"/>
          <w:szCs w:val="32"/>
        </w:rPr>
        <w:t>Rio de Janeiro</w:t>
      </w:r>
    </w:p>
    <w:p w14:paraId="56AA4D49" w14:textId="77777777" w:rsidR="00692DC7" w:rsidRPr="00B64327" w:rsidRDefault="001F2EB8" w:rsidP="00BB5230">
      <w:pPr>
        <w:spacing w:line="360" w:lineRule="auto"/>
        <w:jc w:val="center"/>
        <w:rPr>
          <w:rFonts w:ascii="Arial" w:hAnsi="Arial" w:cs="Arial"/>
          <w:b/>
          <w:sz w:val="32"/>
          <w:szCs w:val="32"/>
        </w:rPr>
      </w:pPr>
      <w:r w:rsidRPr="00B64327">
        <w:rPr>
          <w:rFonts w:ascii="Arial" w:hAnsi="Arial" w:cs="Arial"/>
          <w:b/>
          <w:sz w:val="32"/>
          <w:szCs w:val="32"/>
        </w:rPr>
        <w:t>2013</w:t>
      </w:r>
    </w:p>
    <w:p w14:paraId="1F94E9BB" w14:textId="77777777" w:rsidR="00692DC7" w:rsidRPr="00375706" w:rsidRDefault="00692DC7" w:rsidP="00114B77">
      <w:pPr>
        <w:spacing w:line="360" w:lineRule="auto"/>
        <w:rPr>
          <w:rFonts w:ascii="Arial" w:hAnsi="Arial" w:cs="Arial"/>
        </w:rPr>
      </w:pPr>
    </w:p>
    <w:p w14:paraId="28AE2163" w14:textId="14E081D0" w:rsidR="00692DC7" w:rsidRDefault="00692DC7" w:rsidP="00B64327">
      <w:pPr>
        <w:spacing w:line="360" w:lineRule="auto"/>
        <w:jc w:val="center"/>
        <w:outlineLvl w:val="0"/>
        <w:rPr>
          <w:rFonts w:ascii="Arial" w:hAnsi="Arial" w:cs="Arial"/>
          <w:b/>
        </w:rPr>
      </w:pPr>
      <w:r w:rsidRPr="00B64327">
        <w:rPr>
          <w:rFonts w:ascii="Arial" w:hAnsi="Arial" w:cs="Arial"/>
          <w:b/>
        </w:rPr>
        <w:lastRenderedPageBreak/>
        <w:t>INSTITUTO MILITAR DE ENGENHARIA</w:t>
      </w:r>
    </w:p>
    <w:p w14:paraId="03E0BC91" w14:textId="77777777" w:rsidR="00B64327" w:rsidRDefault="00B64327" w:rsidP="00B64327">
      <w:pPr>
        <w:spacing w:line="360" w:lineRule="auto"/>
        <w:jc w:val="center"/>
        <w:outlineLvl w:val="0"/>
        <w:rPr>
          <w:rFonts w:ascii="Arial" w:hAnsi="Arial" w:cs="Arial"/>
          <w:b/>
        </w:rPr>
      </w:pPr>
    </w:p>
    <w:p w14:paraId="5FAEBC66" w14:textId="77777777" w:rsidR="00B64327" w:rsidRDefault="00B64327" w:rsidP="00B64327">
      <w:pPr>
        <w:spacing w:line="360" w:lineRule="auto"/>
        <w:jc w:val="center"/>
        <w:outlineLvl w:val="0"/>
        <w:rPr>
          <w:rFonts w:ascii="Arial" w:hAnsi="Arial" w:cs="Arial"/>
          <w:b/>
        </w:rPr>
      </w:pPr>
    </w:p>
    <w:p w14:paraId="4D7E77F6" w14:textId="77777777" w:rsidR="00B64327" w:rsidRPr="00B64327" w:rsidRDefault="00B64327" w:rsidP="00B64327">
      <w:pPr>
        <w:spacing w:line="360" w:lineRule="auto"/>
        <w:jc w:val="center"/>
        <w:outlineLvl w:val="0"/>
        <w:rPr>
          <w:rFonts w:ascii="Arial" w:hAnsi="Arial" w:cs="Arial"/>
          <w:b/>
        </w:rPr>
      </w:pPr>
    </w:p>
    <w:p w14:paraId="3B439234" w14:textId="77777777" w:rsidR="00692DC7" w:rsidRPr="00375706" w:rsidRDefault="00692DC7" w:rsidP="00BB5230">
      <w:pPr>
        <w:spacing w:line="360" w:lineRule="auto"/>
        <w:jc w:val="center"/>
        <w:outlineLvl w:val="0"/>
        <w:rPr>
          <w:rFonts w:ascii="Arial" w:hAnsi="Arial" w:cs="Arial"/>
          <w:b/>
        </w:rPr>
      </w:pPr>
      <w:r w:rsidRPr="00375706">
        <w:rPr>
          <w:rFonts w:ascii="Arial" w:hAnsi="Arial" w:cs="Arial"/>
          <w:b/>
        </w:rPr>
        <w:t>Felipe da Costa Rasinhas</w:t>
      </w:r>
    </w:p>
    <w:p w14:paraId="6714209A" w14:textId="07CCE938" w:rsidR="00692DC7" w:rsidRDefault="007502DE" w:rsidP="00B64327">
      <w:pPr>
        <w:spacing w:line="360" w:lineRule="auto"/>
        <w:jc w:val="center"/>
        <w:rPr>
          <w:rFonts w:ascii="Arial" w:hAnsi="Arial" w:cs="Arial"/>
          <w:b/>
        </w:rPr>
      </w:pPr>
      <w:r w:rsidRPr="00375706">
        <w:rPr>
          <w:rFonts w:ascii="Arial" w:hAnsi="Arial" w:cs="Arial"/>
          <w:b/>
        </w:rPr>
        <w:t>Jonathan Correia Carvalhosa</w:t>
      </w:r>
    </w:p>
    <w:p w14:paraId="5B1BBC72" w14:textId="77777777" w:rsidR="00B64327" w:rsidRDefault="00B64327" w:rsidP="00B64327">
      <w:pPr>
        <w:spacing w:line="360" w:lineRule="auto"/>
        <w:jc w:val="center"/>
        <w:rPr>
          <w:rFonts w:ascii="Arial" w:hAnsi="Arial" w:cs="Arial"/>
          <w:b/>
        </w:rPr>
      </w:pPr>
    </w:p>
    <w:p w14:paraId="5219369B" w14:textId="77777777" w:rsidR="00B64327" w:rsidRDefault="00B64327" w:rsidP="00B64327">
      <w:pPr>
        <w:spacing w:line="360" w:lineRule="auto"/>
        <w:jc w:val="center"/>
        <w:rPr>
          <w:rFonts w:ascii="Arial" w:hAnsi="Arial" w:cs="Arial"/>
          <w:b/>
        </w:rPr>
      </w:pPr>
    </w:p>
    <w:p w14:paraId="2C50C64E" w14:textId="77777777" w:rsidR="00B64327" w:rsidRDefault="00B64327" w:rsidP="00B64327">
      <w:pPr>
        <w:spacing w:line="360" w:lineRule="auto"/>
        <w:jc w:val="center"/>
        <w:rPr>
          <w:rFonts w:ascii="Arial" w:hAnsi="Arial" w:cs="Arial"/>
          <w:b/>
        </w:rPr>
      </w:pPr>
    </w:p>
    <w:p w14:paraId="31D46AB0" w14:textId="77777777" w:rsidR="00B64327" w:rsidRDefault="00B64327" w:rsidP="00B64327">
      <w:pPr>
        <w:spacing w:line="360" w:lineRule="auto"/>
        <w:jc w:val="center"/>
        <w:rPr>
          <w:rFonts w:ascii="Arial" w:hAnsi="Arial" w:cs="Arial"/>
          <w:b/>
        </w:rPr>
      </w:pPr>
    </w:p>
    <w:p w14:paraId="3D0DBF4C" w14:textId="77777777" w:rsidR="00B64327" w:rsidRPr="00B64327" w:rsidRDefault="00B64327" w:rsidP="00B64327">
      <w:pPr>
        <w:spacing w:line="360" w:lineRule="auto"/>
        <w:jc w:val="center"/>
        <w:rPr>
          <w:rFonts w:ascii="Arial" w:hAnsi="Arial" w:cs="Arial"/>
          <w:b/>
        </w:rPr>
      </w:pPr>
    </w:p>
    <w:p w14:paraId="0C816A6E" w14:textId="5370ACE3" w:rsidR="00692DC7" w:rsidRDefault="00190D31" w:rsidP="00B64327">
      <w:pPr>
        <w:spacing w:line="360" w:lineRule="auto"/>
        <w:jc w:val="center"/>
        <w:rPr>
          <w:rFonts w:ascii="Arial" w:hAnsi="Arial" w:cs="Arial"/>
          <w:b/>
          <w:sz w:val="28"/>
          <w:szCs w:val="28"/>
        </w:rPr>
      </w:pPr>
      <w:r w:rsidRPr="00375706">
        <w:rPr>
          <w:rFonts w:ascii="Arial" w:hAnsi="Arial" w:cs="Arial"/>
          <w:b/>
          <w:color w:val="222222"/>
          <w:sz w:val="28"/>
          <w:szCs w:val="32"/>
          <w:shd w:val="clear" w:color="auto" w:fill="FFFFFF"/>
        </w:rPr>
        <w:t>PROJETO DE ANÁLISE E DESENVOLVIMENTO DE UMA SOLUÇÃO MÓVEL INTEGRADORA</w:t>
      </w:r>
    </w:p>
    <w:p w14:paraId="24A557FC" w14:textId="77777777" w:rsidR="00B64327" w:rsidRDefault="00B64327" w:rsidP="00B64327">
      <w:pPr>
        <w:spacing w:line="360" w:lineRule="auto"/>
        <w:jc w:val="center"/>
        <w:rPr>
          <w:rFonts w:ascii="Arial" w:hAnsi="Arial" w:cs="Arial"/>
          <w:b/>
        </w:rPr>
      </w:pPr>
    </w:p>
    <w:p w14:paraId="762D1804" w14:textId="77777777" w:rsidR="00B64327" w:rsidRDefault="00B64327" w:rsidP="00B64327">
      <w:pPr>
        <w:spacing w:line="360" w:lineRule="auto"/>
        <w:jc w:val="center"/>
        <w:rPr>
          <w:rFonts w:ascii="Arial" w:hAnsi="Arial" w:cs="Arial"/>
          <w:b/>
        </w:rPr>
      </w:pPr>
    </w:p>
    <w:p w14:paraId="3AFF3782" w14:textId="77777777" w:rsidR="00B64327" w:rsidRDefault="00B64327" w:rsidP="00B64327">
      <w:pPr>
        <w:spacing w:line="360" w:lineRule="auto"/>
        <w:jc w:val="center"/>
        <w:rPr>
          <w:rFonts w:ascii="Arial" w:hAnsi="Arial" w:cs="Arial"/>
          <w:b/>
        </w:rPr>
      </w:pPr>
    </w:p>
    <w:p w14:paraId="6C0138FC" w14:textId="77777777" w:rsidR="00B64327" w:rsidRPr="00B64327" w:rsidRDefault="00B64327" w:rsidP="00B64327">
      <w:pPr>
        <w:spacing w:line="360" w:lineRule="auto"/>
        <w:jc w:val="center"/>
        <w:rPr>
          <w:rFonts w:ascii="Arial" w:hAnsi="Arial" w:cs="Arial"/>
          <w:b/>
        </w:rPr>
      </w:pPr>
    </w:p>
    <w:p w14:paraId="5BDCA5D2" w14:textId="77777777" w:rsidR="00692DC7" w:rsidRPr="00375706" w:rsidRDefault="007502DE" w:rsidP="00BB5230">
      <w:pPr>
        <w:spacing w:line="360" w:lineRule="auto"/>
        <w:ind w:left="3402"/>
        <w:jc w:val="both"/>
        <w:rPr>
          <w:rFonts w:ascii="Arial" w:hAnsi="Arial" w:cs="Arial"/>
        </w:rPr>
      </w:pPr>
      <w:r w:rsidRPr="00375706">
        <w:rPr>
          <w:rFonts w:ascii="Arial" w:hAnsi="Arial" w:cs="Arial"/>
        </w:rPr>
        <w:t>Projeto de fim de curso</w:t>
      </w:r>
      <w:r w:rsidR="00A53FAD" w:rsidRPr="00375706">
        <w:rPr>
          <w:rFonts w:ascii="Arial" w:hAnsi="Arial" w:cs="Arial"/>
        </w:rPr>
        <w:t xml:space="preserve"> </w:t>
      </w:r>
      <w:r w:rsidRPr="00375706">
        <w:rPr>
          <w:rFonts w:ascii="Arial" w:hAnsi="Arial" w:cs="Arial"/>
        </w:rPr>
        <w:t>apresentado</w:t>
      </w:r>
      <w:r w:rsidR="00BB597C" w:rsidRPr="00375706">
        <w:rPr>
          <w:rFonts w:ascii="Arial" w:hAnsi="Arial" w:cs="Arial"/>
        </w:rPr>
        <w:t xml:space="preserve"> ao Curso de Graduação de Engenharia de Computação como requisito parcial para a obtenção do título de Engenheiro.</w:t>
      </w:r>
    </w:p>
    <w:p w14:paraId="3AD25B68" w14:textId="77777777" w:rsidR="00692DC7" w:rsidRPr="00375706" w:rsidRDefault="00692DC7" w:rsidP="00BB5230">
      <w:pPr>
        <w:spacing w:line="360" w:lineRule="auto"/>
        <w:ind w:left="3402"/>
        <w:rPr>
          <w:rFonts w:ascii="Arial" w:hAnsi="Arial" w:cs="Arial"/>
        </w:rPr>
      </w:pPr>
    </w:p>
    <w:p w14:paraId="5E2B043E" w14:textId="05F415AF" w:rsidR="00692DC7" w:rsidRPr="00B64327" w:rsidRDefault="00692DC7" w:rsidP="00B64327">
      <w:pPr>
        <w:spacing w:line="360" w:lineRule="auto"/>
        <w:ind w:left="3402"/>
        <w:jc w:val="both"/>
        <w:rPr>
          <w:rFonts w:ascii="Arial" w:hAnsi="Arial" w:cs="Arial"/>
        </w:rPr>
      </w:pPr>
      <w:r w:rsidRPr="00375706">
        <w:rPr>
          <w:rFonts w:ascii="Arial" w:hAnsi="Arial" w:cs="Arial"/>
        </w:rPr>
        <w:t xml:space="preserve">Orientador: </w:t>
      </w:r>
      <w:r w:rsidR="00DA5333" w:rsidRPr="00375706">
        <w:rPr>
          <w:rFonts w:ascii="Arial" w:hAnsi="Arial" w:cs="Arial"/>
        </w:rPr>
        <w:t xml:space="preserve">Prof. </w:t>
      </w:r>
      <w:r w:rsidR="007502DE" w:rsidRPr="00375706">
        <w:rPr>
          <w:rFonts w:ascii="Arial" w:hAnsi="Arial" w:cs="Arial"/>
        </w:rPr>
        <w:t xml:space="preserve">Ricardo </w:t>
      </w:r>
      <w:proofErr w:type="spellStart"/>
      <w:r w:rsidR="007502DE" w:rsidRPr="00375706">
        <w:rPr>
          <w:rFonts w:ascii="Arial" w:hAnsi="Arial" w:cs="Arial"/>
        </w:rPr>
        <w:t>Choren</w:t>
      </w:r>
      <w:proofErr w:type="spellEnd"/>
      <w:r w:rsidR="00A53FAD" w:rsidRPr="00375706">
        <w:rPr>
          <w:rFonts w:ascii="Arial" w:hAnsi="Arial" w:cs="Arial"/>
        </w:rPr>
        <w:t xml:space="preserve"> </w:t>
      </w:r>
      <w:proofErr w:type="spellStart"/>
      <w:r w:rsidR="00DA5333" w:rsidRPr="00375706">
        <w:rPr>
          <w:rFonts w:ascii="Arial" w:hAnsi="Arial" w:cs="Arial"/>
        </w:rPr>
        <w:t>Noya</w:t>
      </w:r>
      <w:proofErr w:type="spellEnd"/>
    </w:p>
    <w:p w14:paraId="334E9883" w14:textId="77777777" w:rsidR="00692DC7" w:rsidRPr="00375706" w:rsidRDefault="00692DC7" w:rsidP="00BB5230">
      <w:pPr>
        <w:spacing w:line="360" w:lineRule="auto"/>
        <w:jc w:val="center"/>
        <w:rPr>
          <w:rFonts w:ascii="Arial" w:hAnsi="Arial" w:cs="Arial"/>
          <w:sz w:val="32"/>
          <w:szCs w:val="32"/>
        </w:rPr>
      </w:pPr>
    </w:p>
    <w:p w14:paraId="693DB932" w14:textId="77777777" w:rsidR="00692DC7" w:rsidRPr="00375706" w:rsidRDefault="00692DC7" w:rsidP="00BB5230">
      <w:pPr>
        <w:spacing w:line="360" w:lineRule="auto"/>
        <w:jc w:val="center"/>
        <w:rPr>
          <w:rFonts w:ascii="Arial" w:hAnsi="Arial" w:cs="Arial"/>
          <w:sz w:val="32"/>
          <w:szCs w:val="32"/>
        </w:rPr>
      </w:pPr>
    </w:p>
    <w:p w14:paraId="7FF6AAAC" w14:textId="77777777" w:rsidR="00692DC7" w:rsidRPr="00375706" w:rsidRDefault="00692DC7" w:rsidP="00BB5230">
      <w:pPr>
        <w:spacing w:line="360" w:lineRule="auto"/>
        <w:jc w:val="center"/>
        <w:rPr>
          <w:rFonts w:ascii="Arial" w:hAnsi="Arial" w:cs="Arial"/>
          <w:sz w:val="32"/>
          <w:szCs w:val="32"/>
        </w:rPr>
      </w:pPr>
    </w:p>
    <w:p w14:paraId="34FE7DD3" w14:textId="77777777" w:rsidR="00692DC7" w:rsidRDefault="00692DC7" w:rsidP="00BB5230">
      <w:pPr>
        <w:spacing w:line="360" w:lineRule="auto"/>
        <w:jc w:val="center"/>
        <w:rPr>
          <w:rFonts w:ascii="Arial" w:hAnsi="Arial" w:cs="Arial"/>
          <w:sz w:val="32"/>
          <w:szCs w:val="32"/>
        </w:rPr>
      </w:pPr>
    </w:p>
    <w:p w14:paraId="7FF0910B" w14:textId="77777777" w:rsidR="00B64327" w:rsidRDefault="00B64327" w:rsidP="00BB5230">
      <w:pPr>
        <w:spacing w:line="360" w:lineRule="auto"/>
        <w:jc w:val="center"/>
        <w:rPr>
          <w:rFonts w:ascii="Arial" w:hAnsi="Arial" w:cs="Arial"/>
          <w:sz w:val="32"/>
          <w:szCs w:val="32"/>
        </w:rPr>
      </w:pPr>
    </w:p>
    <w:p w14:paraId="5A4739DB" w14:textId="77777777" w:rsidR="00B64327" w:rsidRPr="00375706" w:rsidRDefault="00B64327" w:rsidP="00BB5230">
      <w:pPr>
        <w:spacing w:line="360" w:lineRule="auto"/>
        <w:jc w:val="center"/>
        <w:rPr>
          <w:rFonts w:ascii="Arial" w:hAnsi="Arial" w:cs="Arial"/>
          <w:sz w:val="32"/>
          <w:szCs w:val="32"/>
        </w:rPr>
      </w:pPr>
    </w:p>
    <w:p w14:paraId="222DCC83" w14:textId="77777777" w:rsidR="00692DC7" w:rsidRPr="00B64327" w:rsidRDefault="00692DC7" w:rsidP="00BB5230">
      <w:pPr>
        <w:spacing w:line="360" w:lineRule="auto"/>
        <w:jc w:val="center"/>
        <w:outlineLvl w:val="0"/>
        <w:rPr>
          <w:rFonts w:ascii="Arial" w:hAnsi="Arial" w:cs="Arial"/>
        </w:rPr>
      </w:pPr>
      <w:r w:rsidRPr="00B64327">
        <w:rPr>
          <w:rFonts w:ascii="Arial" w:hAnsi="Arial" w:cs="Arial"/>
        </w:rPr>
        <w:t>Rio de Janeiro</w:t>
      </w:r>
    </w:p>
    <w:p w14:paraId="520B94A8" w14:textId="77777777" w:rsidR="00692DC7" w:rsidRPr="00B64327" w:rsidRDefault="001F2EB8" w:rsidP="00BB5230">
      <w:pPr>
        <w:spacing w:line="360" w:lineRule="auto"/>
        <w:jc w:val="center"/>
        <w:rPr>
          <w:rFonts w:ascii="Arial" w:hAnsi="Arial" w:cs="Arial"/>
        </w:rPr>
      </w:pPr>
      <w:r w:rsidRPr="00B64327">
        <w:rPr>
          <w:rFonts w:ascii="Arial" w:hAnsi="Arial" w:cs="Arial"/>
        </w:rPr>
        <w:t>2013</w:t>
      </w:r>
    </w:p>
    <w:p w14:paraId="2152CD6C" w14:textId="77777777" w:rsidR="00692DC7" w:rsidRPr="00375706" w:rsidRDefault="001F2EB8" w:rsidP="00BB5230">
      <w:pPr>
        <w:pageBreakBefore/>
        <w:spacing w:line="360" w:lineRule="auto"/>
        <w:rPr>
          <w:rFonts w:ascii="Arial" w:hAnsi="Arial" w:cs="Arial"/>
        </w:rPr>
      </w:pPr>
      <w:r w:rsidRPr="00375706">
        <w:rPr>
          <w:rFonts w:ascii="Arial" w:hAnsi="Arial" w:cs="Arial"/>
        </w:rPr>
        <w:lastRenderedPageBreak/>
        <w:t>c2013</w:t>
      </w:r>
    </w:p>
    <w:p w14:paraId="009F5A4A" w14:textId="77777777" w:rsidR="00692DC7" w:rsidRPr="00375706" w:rsidRDefault="00692DC7" w:rsidP="00BB5230">
      <w:pPr>
        <w:spacing w:line="360" w:lineRule="auto"/>
        <w:rPr>
          <w:rFonts w:ascii="Arial" w:hAnsi="Arial" w:cs="Arial"/>
        </w:rPr>
      </w:pPr>
    </w:p>
    <w:p w14:paraId="7C57893E" w14:textId="77777777" w:rsidR="00692DC7" w:rsidRPr="00375706" w:rsidRDefault="00692DC7" w:rsidP="00BB5230">
      <w:pPr>
        <w:spacing w:line="360" w:lineRule="auto"/>
        <w:outlineLvl w:val="0"/>
        <w:rPr>
          <w:rFonts w:ascii="Arial" w:hAnsi="Arial" w:cs="Arial"/>
        </w:rPr>
      </w:pPr>
      <w:r w:rsidRPr="00375706">
        <w:rPr>
          <w:rFonts w:ascii="Arial" w:hAnsi="Arial" w:cs="Arial"/>
        </w:rPr>
        <w:t>INSTITUTO MILITAR DE ENGENHARIA</w:t>
      </w:r>
    </w:p>
    <w:p w14:paraId="453910DA" w14:textId="77777777" w:rsidR="00692DC7" w:rsidRPr="00375706" w:rsidRDefault="00692DC7" w:rsidP="00BB5230">
      <w:pPr>
        <w:spacing w:line="360" w:lineRule="auto"/>
        <w:outlineLvl w:val="0"/>
        <w:rPr>
          <w:rFonts w:ascii="Arial" w:hAnsi="Arial" w:cs="Arial"/>
        </w:rPr>
      </w:pPr>
      <w:r w:rsidRPr="00375706">
        <w:rPr>
          <w:rFonts w:ascii="Arial" w:hAnsi="Arial" w:cs="Arial"/>
        </w:rPr>
        <w:t xml:space="preserve">Praça General Tibúrcio, 80 – Praia Vermelha </w:t>
      </w:r>
    </w:p>
    <w:p w14:paraId="39484DD8" w14:textId="77777777" w:rsidR="00692DC7" w:rsidRPr="00375706" w:rsidRDefault="00692DC7" w:rsidP="00BB5230">
      <w:pPr>
        <w:spacing w:line="360" w:lineRule="auto"/>
        <w:rPr>
          <w:rFonts w:ascii="Arial" w:hAnsi="Arial" w:cs="Arial"/>
        </w:rPr>
      </w:pPr>
      <w:r w:rsidRPr="00375706">
        <w:rPr>
          <w:rFonts w:ascii="Arial" w:hAnsi="Arial" w:cs="Arial"/>
        </w:rPr>
        <w:t>Rio de Janeiro - RJ           CEP: 22290-270</w:t>
      </w:r>
    </w:p>
    <w:p w14:paraId="25DF185C" w14:textId="77777777" w:rsidR="00692DC7" w:rsidRPr="00375706" w:rsidRDefault="00692DC7" w:rsidP="00BB5230">
      <w:pPr>
        <w:spacing w:line="360" w:lineRule="auto"/>
        <w:jc w:val="both"/>
        <w:rPr>
          <w:rFonts w:ascii="Arial" w:hAnsi="Arial" w:cs="Arial"/>
        </w:rPr>
      </w:pPr>
    </w:p>
    <w:p w14:paraId="7AB6406F" w14:textId="77777777" w:rsidR="00692DC7" w:rsidRPr="00375706" w:rsidRDefault="00692DC7" w:rsidP="00BB5230">
      <w:pPr>
        <w:spacing w:line="360" w:lineRule="auto"/>
        <w:jc w:val="both"/>
        <w:rPr>
          <w:rFonts w:ascii="Arial" w:hAnsi="Arial" w:cs="Arial"/>
        </w:rPr>
      </w:pPr>
      <w:r w:rsidRPr="00375706">
        <w:rPr>
          <w:rFonts w:ascii="Arial" w:hAnsi="Arial" w:cs="Arial"/>
        </w:rPr>
        <w:t>Este exemplar é de propriedade do Instituto Militar de Engenharia, que poderá incluí-lo em base de dados, armazenar em computador, microfilmar ou adotar qualquer forma de arquivamento.</w:t>
      </w:r>
    </w:p>
    <w:p w14:paraId="3CD2D950" w14:textId="77777777" w:rsidR="00692DC7" w:rsidRPr="00375706" w:rsidRDefault="00692DC7" w:rsidP="00BB5230">
      <w:pPr>
        <w:spacing w:line="360" w:lineRule="auto"/>
        <w:rPr>
          <w:rFonts w:ascii="Arial" w:hAnsi="Arial" w:cs="Arial"/>
        </w:rPr>
      </w:pPr>
    </w:p>
    <w:p w14:paraId="7FE7969E" w14:textId="77777777" w:rsidR="00692DC7" w:rsidRPr="00375706" w:rsidRDefault="00F75953" w:rsidP="00BB5230">
      <w:pPr>
        <w:spacing w:line="360" w:lineRule="auto"/>
        <w:ind w:firstLine="426"/>
        <w:jc w:val="both"/>
        <w:rPr>
          <w:rFonts w:ascii="Arial" w:hAnsi="Arial" w:cs="Arial"/>
        </w:rPr>
      </w:pPr>
      <w:r w:rsidRPr="00375706">
        <w:rPr>
          <w:rFonts w:ascii="Arial" w:hAnsi="Arial" w:cs="Arial"/>
        </w:rPr>
        <w:t xml:space="preserve">É permitida a menção, </w:t>
      </w:r>
      <w:r w:rsidR="00692DC7" w:rsidRPr="00375706">
        <w:rPr>
          <w:rFonts w:ascii="Arial" w:hAnsi="Arial" w:cs="Arial"/>
        </w:rPr>
        <w:t>reprodução parcial ou integral e a transmissão entre bibliotecas deste trabalho, sem modificação de seu texto, em qualquer meio que esteja ou venha a ser fixado, para pesquisa acadêmica, comentários e citações, desde que sem finalidade comercial e que seja feita a referência bibliográfica completa.</w:t>
      </w:r>
    </w:p>
    <w:p w14:paraId="728A3351" w14:textId="77777777" w:rsidR="00692DC7" w:rsidRPr="00375706" w:rsidRDefault="00692DC7" w:rsidP="00BB5230">
      <w:pPr>
        <w:spacing w:line="360" w:lineRule="auto"/>
        <w:rPr>
          <w:rFonts w:ascii="Arial" w:hAnsi="Arial" w:cs="Arial"/>
        </w:rPr>
      </w:pPr>
    </w:p>
    <w:p w14:paraId="3ADF9772" w14:textId="77777777" w:rsidR="00692DC7" w:rsidRPr="00375706" w:rsidRDefault="00692DC7" w:rsidP="00BB5230">
      <w:pPr>
        <w:spacing w:line="360" w:lineRule="auto"/>
        <w:ind w:firstLine="426"/>
        <w:jc w:val="both"/>
        <w:rPr>
          <w:rFonts w:ascii="Arial" w:hAnsi="Arial" w:cs="Arial"/>
        </w:rPr>
      </w:pPr>
      <w:r w:rsidRPr="00375706">
        <w:rPr>
          <w:rFonts w:ascii="Arial" w:hAnsi="Arial" w:cs="Arial"/>
        </w:rPr>
        <w:t>Os conceitos expressos neste trabalho são de responsabilidade do(s) autor(es) e do(s) orientador(es).</w:t>
      </w:r>
    </w:p>
    <w:p w14:paraId="2EC1D558" w14:textId="77777777" w:rsidR="00692DC7" w:rsidRPr="00375706" w:rsidRDefault="00692DC7" w:rsidP="00BB5230">
      <w:pPr>
        <w:spacing w:line="360" w:lineRule="auto"/>
        <w:jc w:val="center"/>
        <w:rPr>
          <w:rFonts w:ascii="Arial" w:hAnsi="Arial" w:cs="Arial"/>
        </w:rPr>
      </w:pPr>
    </w:p>
    <w:p w14:paraId="34654747" w14:textId="77777777" w:rsidR="00692DC7" w:rsidRPr="00375706" w:rsidRDefault="00692DC7" w:rsidP="00C90EFE">
      <w:pPr>
        <w:spacing w:line="360" w:lineRule="auto"/>
        <w:rPr>
          <w:rFonts w:ascii="Arial" w:hAnsi="Arial" w:cs="Arial"/>
        </w:rPr>
      </w:pPr>
    </w:p>
    <w:p w14:paraId="2C6C3E98" w14:textId="77777777" w:rsidR="00692DC7" w:rsidRPr="00375706" w:rsidRDefault="00692DC7" w:rsidP="00BB5230">
      <w:pPr>
        <w:spacing w:line="360" w:lineRule="auto"/>
        <w:jc w:val="center"/>
        <w:rPr>
          <w:rFonts w:ascii="Arial" w:hAnsi="Arial" w:cs="Arial"/>
        </w:rPr>
      </w:pPr>
    </w:p>
    <w:p w14:paraId="4FAA11DA" w14:textId="77777777" w:rsidR="00692DC7" w:rsidRPr="00375706" w:rsidRDefault="00692DC7" w:rsidP="00BB5230">
      <w:pPr>
        <w:pBdr>
          <w:top w:val="single" w:sz="4" w:space="1" w:color="000000"/>
          <w:left w:val="single" w:sz="4" w:space="4" w:color="000000"/>
          <w:bottom w:val="single" w:sz="4" w:space="1" w:color="000000"/>
          <w:right w:val="single" w:sz="4" w:space="4" w:color="000000"/>
        </w:pBdr>
        <w:spacing w:line="360" w:lineRule="auto"/>
        <w:jc w:val="both"/>
        <w:rPr>
          <w:rFonts w:ascii="Arial" w:hAnsi="Arial" w:cs="Arial"/>
        </w:rPr>
      </w:pPr>
      <w:r w:rsidRPr="00375706">
        <w:rPr>
          <w:rFonts w:ascii="Arial" w:hAnsi="Arial" w:cs="Arial"/>
        </w:rPr>
        <w:t xml:space="preserve">XXXX </w:t>
      </w:r>
      <w:r w:rsidR="007502DE" w:rsidRPr="00375706">
        <w:rPr>
          <w:rFonts w:ascii="Arial" w:hAnsi="Arial" w:cs="Arial"/>
        </w:rPr>
        <w:t>CARVALHOSA</w:t>
      </w:r>
      <w:r w:rsidR="00EA2EF3" w:rsidRPr="00375706">
        <w:rPr>
          <w:rFonts w:ascii="Arial" w:hAnsi="Arial" w:cs="Arial"/>
        </w:rPr>
        <w:t xml:space="preserve">, </w:t>
      </w:r>
      <w:r w:rsidR="007502DE" w:rsidRPr="00375706">
        <w:rPr>
          <w:rFonts w:ascii="Arial" w:hAnsi="Arial" w:cs="Arial"/>
        </w:rPr>
        <w:t>Jonathan Correia</w:t>
      </w:r>
      <w:r w:rsidR="00EA2EF3" w:rsidRPr="00375706">
        <w:rPr>
          <w:rFonts w:ascii="Arial" w:hAnsi="Arial" w:cs="Arial"/>
        </w:rPr>
        <w:t>.</w:t>
      </w:r>
      <w:r w:rsidRPr="00375706">
        <w:rPr>
          <w:rFonts w:ascii="Arial" w:hAnsi="Arial" w:cs="Arial"/>
        </w:rPr>
        <w:t xml:space="preserve"> RASINHAS, Felipe da Costa.</w:t>
      </w:r>
    </w:p>
    <w:p w14:paraId="4A7BC0B8" w14:textId="77777777" w:rsidR="00692DC7" w:rsidRPr="00375706" w:rsidRDefault="00190D31" w:rsidP="00BB5230">
      <w:pPr>
        <w:pBdr>
          <w:top w:val="single" w:sz="4" w:space="1" w:color="000000"/>
          <w:left w:val="single" w:sz="4" w:space="4" w:color="000000"/>
          <w:bottom w:val="single" w:sz="4" w:space="1" w:color="000000"/>
          <w:right w:val="single" w:sz="4" w:space="4" w:color="000000"/>
        </w:pBdr>
        <w:spacing w:line="360" w:lineRule="auto"/>
        <w:jc w:val="both"/>
        <w:rPr>
          <w:rFonts w:ascii="Arial" w:hAnsi="Arial" w:cs="Arial"/>
        </w:rPr>
      </w:pPr>
      <w:r w:rsidRPr="00375706">
        <w:rPr>
          <w:rFonts w:ascii="Arial" w:hAnsi="Arial" w:cs="Arial"/>
        </w:rPr>
        <w:t xml:space="preserve">Projeto de análise e desenvolvimento de uma solução móvel integradora / </w:t>
      </w:r>
      <w:r w:rsidR="007502DE" w:rsidRPr="00375706">
        <w:rPr>
          <w:rFonts w:ascii="Arial" w:hAnsi="Arial" w:cs="Arial"/>
        </w:rPr>
        <w:t>Jonathan Correia Carvalhosa</w:t>
      </w:r>
      <w:r w:rsidR="00692DC7" w:rsidRPr="00375706">
        <w:rPr>
          <w:rFonts w:ascii="Arial" w:hAnsi="Arial" w:cs="Arial"/>
        </w:rPr>
        <w:t>, Felipe da Costa Rasinhas. Rio de Janeiro: Insti</w:t>
      </w:r>
      <w:r w:rsidR="001F2EB8" w:rsidRPr="00375706">
        <w:rPr>
          <w:rFonts w:ascii="Arial" w:hAnsi="Arial" w:cs="Arial"/>
        </w:rPr>
        <w:t>tuto Militar de Engenharia, 2013</w:t>
      </w:r>
      <w:r w:rsidR="00692DC7" w:rsidRPr="00375706">
        <w:rPr>
          <w:rFonts w:ascii="Arial" w:hAnsi="Arial" w:cs="Arial"/>
        </w:rPr>
        <w:t>.</w:t>
      </w:r>
    </w:p>
    <w:p w14:paraId="089D3B99" w14:textId="4E8746F2" w:rsidR="00692DC7" w:rsidRPr="00375706" w:rsidRDefault="00692DC7" w:rsidP="00BB5230">
      <w:pPr>
        <w:pBdr>
          <w:top w:val="single" w:sz="4" w:space="1" w:color="000000"/>
          <w:left w:val="single" w:sz="4" w:space="4" w:color="000000"/>
          <w:bottom w:val="single" w:sz="4" w:space="1" w:color="000000"/>
          <w:right w:val="single" w:sz="4" w:space="4" w:color="000000"/>
        </w:pBdr>
        <w:spacing w:line="360" w:lineRule="auto"/>
        <w:jc w:val="both"/>
        <w:rPr>
          <w:rFonts w:ascii="Arial" w:hAnsi="Arial" w:cs="Arial"/>
          <w:shd w:val="clear" w:color="auto" w:fill="FFFF00"/>
        </w:rPr>
      </w:pPr>
      <w:r w:rsidRPr="00375706">
        <w:rPr>
          <w:rFonts w:ascii="Arial" w:hAnsi="Arial" w:cs="Arial"/>
        </w:rPr>
        <w:tab/>
      </w:r>
      <w:r w:rsidRPr="00375706">
        <w:rPr>
          <w:rFonts w:ascii="Arial" w:hAnsi="Arial" w:cs="Arial"/>
        </w:rPr>
        <w:tab/>
      </w:r>
      <w:r w:rsidR="00AB431B">
        <w:rPr>
          <w:rFonts w:ascii="Arial" w:hAnsi="Arial" w:cs="Arial"/>
        </w:rPr>
        <w:t>29</w:t>
      </w:r>
      <w:r w:rsidR="00081801" w:rsidRPr="00375706">
        <w:rPr>
          <w:rFonts w:ascii="Arial" w:hAnsi="Arial" w:cs="Arial"/>
        </w:rPr>
        <w:t xml:space="preserve"> f.</w:t>
      </w:r>
    </w:p>
    <w:p w14:paraId="13040D83" w14:textId="77777777" w:rsidR="00692DC7" w:rsidRPr="00375706" w:rsidRDefault="00692DC7" w:rsidP="00BB5230">
      <w:pPr>
        <w:pBdr>
          <w:top w:val="single" w:sz="4" w:space="1" w:color="000000"/>
          <w:left w:val="single" w:sz="4" w:space="4" w:color="000000"/>
          <w:bottom w:val="single" w:sz="4" w:space="1" w:color="000000"/>
          <w:right w:val="single" w:sz="4" w:space="4" w:color="000000"/>
        </w:pBdr>
        <w:spacing w:line="360" w:lineRule="auto"/>
        <w:jc w:val="both"/>
        <w:rPr>
          <w:rFonts w:ascii="Arial" w:hAnsi="Arial" w:cs="Arial"/>
        </w:rPr>
      </w:pPr>
    </w:p>
    <w:p w14:paraId="1D872585" w14:textId="77777777" w:rsidR="00692DC7" w:rsidRPr="00375706" w:rsidRDefault="00692DC7" w:rsidP="00BB5230">
      <w:pPr>
        <w:pBdr>
          <w:top w:val="single" w:sz="4" w:space="1" w:color="000000"/>
          <w:left w:val="single" w:sz="4" w:space="4" w:color="000000"/>
          <w:bottom w:val="single" w:sz="4" w:space="1" w:color="000000"/>
          <w:right w:val="single" w:sz="4" w:space="4" w:color="000000"/>
        </w:pBdr>
        <w:spacing w:line="360" w:lineRule="auto"/>
        <w:jc w:val="both"/>
        <w:rPr>
          <w:rFonts w:ascii="Arial" w:hAnsi="Arial" w:cs="Arial"/>
        </w:rPr>
      </w:pPr>
    </w:p>
    <w:p w14:paraId="64B72B5E" w14:textId="77777777" w:rsidR="00692DC7" w:rsidRPr="00375706" w:rsidRDefault="007502DE" w:rsidP="00BB5230">
      <w:pPr>
        <w:pBdr>
          <w:top w:val="single" w:sz="4" w:space="1" w:color="000000"/>
          <w:left w:val="single" w:sz="4" w:space="4" w:color="000000"/>
          <w:bottom w:val="single" w:sz="4" w:space="1" w:color="000000"/>
          <w:right w:val="single" w:sz="4" w:space="4" w:color="000000"/>
        </w:pBdr>
        <w:spacing w:line="360" w:lineRule="auto"/>
        <w:jc w:val="both"/>
        <w:outlineLvl w:val="0"/>
        <w:rPr>
          <w:rFonts w:ascii="Arial" w:hAnsi="Arial" w:cs="Arial"/>
        </w:rPr>
      </w:pPr>
      <w:r w:rsidRPr="00375706">
        <w:rPr>
          <w:rFonts w:ascii="Arial" w:hAnsi="Arial" w:cs="Arial"/>
        </w:rPr>
        <w:t>Projeto de fim de curso</w:t>
      </w:r>
      <w:r w:rsidR="00692DC7" w:rsidRPr="00375706">
        <w:rPr>
          <w:rFonts w:ascii="Arial" w:hAnsi="Arial" w:cs="Arial"/>
        </w:rPr>
        <w:t xml:space="preserve"> (graduação) – Insti</w:t>
      </w:r>
      <w:r w:rsidR="001F2EB8" w:rsidRPr="00375706">
        <w:rPr>
          <w:rFonts w:ascii="Arial" w:hAnsi="Arial" w:cs="Arial"/>
        </w:rPr>
        <w:t>tuto Militar de Engenharia, 2013</w:t>
      </w:r>
      <w:r w:rsidR="00692DC7" w:rsidRPr="00375706">
        <w:rPr>
          <w:rFonts w:ascii="Arial" w:hAnsi="Arial" w:cs="Arial"/>
        </w:rPr>
        <w:t>.</w:t>
      </w:r>
    </w:p>
    <w:p w14:paraId="62079CFF" w14:textId="77777777" w:rsidR="00692DC7" w:rsidRPr="00375706" w:rsidRDefault="00692DC7" w:rsidP="00BB5230">
      <w:pPr>
        <w:pBdr>
          <w:top w:val="single" w:sz="4" w:space="1" w:color="000000"/>
          <w:left w:val="single" w:sz="4" w:space="4" w:color="000000"/>
          <w:bottom w:val="single" w:sz="4" w:space="1" w:color="000000"/>
          <w:right w:val="single" w:sz="4" w:space="4" w:color="000000"/>
        </w:pBdr>
        <w:spacing w:line="360" w:lineRule="auto"/>
        <w:jc w:val="both"/>
        <w:rPr>
          <w:rFonts w:ascii="Arial" w:hAnsi="Arial" w:cs="Arial"/>
        </w:rPr>
      </w:pPr>
    </w:p>
    <w:p w14:paraId="591ED966" w14:textId="77777777" w:rsidR="00692DC7" w:rsidRPr="00375706" w:rsidRDefault="00692DC7" w:rsidP="00BB5230">
      <w:pPr>
        <w:pBdr>
          <w:top w:val="single" w:sz="4" w:space="1" w:color="000000"/>
          <w:left w:val="single" w:sz="4" w:space="4" w:color="000000"/>
          <w:bottom w:val="single" w:sz="4" w:space="1" w:color="000000"/>
          <w:right w:val="single" w:sz="4" w:space="4" w:color="000000"/>
        </w:pBdr>
        <w:spacing w:line="360" w:lineRule="auto"/>
        <w:jc w:val="both"/>
        <w:rPr>
          <w:rFonts w:ascii="Arial" w:hAnsi="Arial" w:cs="Arial"/>
        </w:rPr>
      </w:pPr>
    </w:p>
    <w:p w14:paraId="0F86F413" w14:textId="77777777" w:rsidR="00692DC7" w:rsidRPr="00375706" w:rsidRDefault="007502DE" w:rsidP="00BB5230">
      <w:pPr>
        <w:pBdr>
          <w:top w:val="single" w:sz="4" w:space="1" w:color="000000"/>
          <w:left w:val="single" w:sz="4" w:space="4" w:color="000000"/>
          <w:bottom w:val="single" w:sz="4" w:space="1" w:color="000000"/>
          <w:right w:val="single" w:sz="4" w:space="4" w:color="000000"/>
        </w:pBdr>
        <w:spacing w:line="360" w:lineRule="auto"/>
        <w:jc w:val="both"/>
        <w:rPr>
          <w:rFonts w:ascii="Arial" w:hAnsi="Arial" w:cs="Arial"/>
        </w:rPr>
      </w:pPr>
      <w:r w:rsidRPr="00375706">
        <w:rPr>
          <w:rFonts w:ascii="Arial" w:hAnsi="Arial" w:cs="Arial"/>
        </w:rPr>
        <w:t>1</w:t>
      </w:r>
      <w:r w:rsidR="00692DC7" w:rsidRPr="00375706">
        <w:rPr>
          <w:rFonts w:ascii="Arial" w:hAnsi="Arial" w:cs="Arial"/>
        </w:rPr>
        <w:t>.</w:t>
      </w:r>
      <w:r w:rsidRPr="00375706">
        <w:rPr>
          <w:rFonts w:ascii="Arial" w:hAnsi="Arial" w:cs="Arial"/>
        </w:rPr>
        <w:t xml:space="preserve">  ###PALAVRAS CHAVE###</w:t>
      </w:r>
    </w:p>
    <w:p w14:paraId="474E4475" w14:textId="77777777" w:rsidR="00692DC7" w:rsidRPr="00375706" w:rsidRDefault="00692DC7" w:rsidP="00BB5230">
      <w:pPr>
        <w:pBdr>
          <w:top w:val="single" w:sz="4" w:space="1" w:color="000000"/>
          <w:left w:val="single" w:sz="4" w:space="4" w:color="000000"/>
          <w:bottom w:val="single" w:sz="4" w:space="1" w:color="000000"/>
          <w:right w:val="single" w:sz="4" w:space="4" w:color="000000"/>
        </w:pBdr>
        <w:spacing w:line="360" w:lineRule="auto"/>
        <w:jc w:val="both"/>
        <w:rPr>
          <w:rFonts w:ascii="Arial" w:hAnsi="Arial" w:cs="Arial"/>
          <w:b/>
        </w:rPr>
      </w:pPr>
    </w:p>
    <w:p w14:paraId="20A52841" w14:textId="77777777" w:rsidR="00692DC7" w:rsidRPr="00375706" w:rsidRDefault="00692DC7" w:rsidP="00BB5230">
      <w:pPr>
        <w:spacing w:line="360" w:lineRule="auto"/>
        <w:rPr>
          <w:rFonts w:ascii="Arial" w:hAnsi="Arial" w:cs="Arial"/>
        </w:rPr>
        <w:sectPr w:rsidR="00692DC7" w:rsidRPr="00375706" w:rsidSect="00FA5DF1">
          <w:footerReference w:type="default" r:id="rId9"/>
          <w:pgSz w:w="11906" w:h="16838"/>
          <w:pgMar w:top="1417" w:right="1418" w:bottom="1701" w:left="1418" w:header="720" w:footer="720" w:gutter="0"/>
          <w:cols w:space="720"/>
          <w:docGrid w:linePitch="360"/>
        </w:sectPr>
      </w:pPr>
    </w:p>
    <w:p w14:paraId="7B0600BA" w14:textId="77777777" w:rsidR="00692DC7" w:rsidRDefault="00692DC7" w:rsidP="00BB5230">
      <w:pPr>
        <w:spacing w:line="360" w:lineRule="auto"/>
        <w:jc w:val="center"/>
        <w:outlineLvl w:val="0"/>
        <w:rPr>
          <w:rFonts w:ascii="Arial" w:hAnsi="Arial" w:cs="Arial"/>
          <w:b/>
        </w:rPr>
      </w:pPr>
      <w:r w:rsidRPr="00375706">
        <w:rPr>
          <w:rFonts w:ascii="Arial" w:hAnsi="Arial" w:cs="Arial"/>
          <w:b/>
        </w:rPr>
        <w:lastRenderedPageBreak/>
        <w:t>INSTITUTO MILITAR DE ENGENHARIA</w:t>
      </w:r>
    </w:p>
    <w:p w14:paraId="137AE09E" w14:textId="77777777" w:rsidR="00556CBE" w:rsidRDefault="00556CBE" w:rsidP="00BB5230">
      <w:pPr>
        <w:spacing w:line="360" w:lineRule="auto"/>
        <w:jc w:val="center"/>
        <w:outlineLvl w:val="0"/>
        <w:rPr>
          <w:rFonts w:ascii="Arial" w:hAnsi="Arial" w:cs="Arial"/>
          <w:b/>
        </w:rPr>
      </w:pPr>
    </w:p>
    <w:p w14:paraId="3056EBD6" w14:textId="77777777" w:rsidR="00692DC7" w:rsidRPr="00375706" w:rsidRDefault="00692DC7" w:rsidP="00BB5230">
      <w:pPr>
        <w:spacing w:line="360" w:lineRule="auto"/>
        <w:rPr>
          <w:rFonts w:ascii="Arial" w:hAnsi="Arial" w:cs="Arial"/>
          <w:b/>
        </w:rPr>
      </w:pPr>
    </w:p>
    <w:p w14:paraId="37E5B779" w14:textId="42DB1FB1" w:rsidR="00556CBE" w:rsidRPr="00375706" w:rsidRDefault="007502DE" w:rsidP="00BB5230">
      <w:pPr>
        <w:spacing w:line="360" w:lineRule="auto"/>
        <w:jc w:val="center"/>
        <w:outlineLvl w:val="0"/>
        <w:rPr>
          <w:rFonts w:ascii="Arial" w:hAnsi="Arial" w:cs="Arial"/>
          <w:b/>
        </w:rPr>
      </w:pPr>
      <w:r w:rsidRPr="00375706">
        <w:rPr>
          <w:rFonts w:ascii="Arial" w:hAnsi="Arial" w:cs="Arial"/>
          <w:b/>
        </w:rPr>
        <w:t>JONATHAN CORREIA CARVALHOSA</w:t>
      </w:r>
    </w:p>
    <w:p w14:paraId="71E2BB1C" w14:textId="77777777" w:rsidR="00692DC7" w:rsidRDefault="00692DC7" w:rsidP="00BB5230">
      <w:pPr>
        <w:spacing w:line="360" w:lineRule="auto"/>
        <w:jc w:val="center"/>
        <w:outlineLvl w:val="0"/>
        <w:rPr>
          <w:rFonts w:ascii="Arial" w:hAnsi="Arial" w:cs="Arial"/>
          <w:b/>
        </w:rPr>
      </w:pPr>
      <w:r w:rsidRPr="00375706">
        <w:rPr>
          <w:rFonts w:ascii="Arial" w:hAnsi="Arial" w:cs="Arial"/>
          <w:b/>
        </w:rPr>
        <w:t>FELIPE DA COSTA RASINHAS</w:t>
      </w:r>
    </w:p>
    <w:p w14:paraId="73EF88C1" w14:textId="77777777" w:rsidR="00057742" w:rsidRPr="00375706" w:rsidRDefault="00057742" w:rsidP="00BB5230">
      <w:pPr>
        <w:spacing w:line="360" w:lineRule="auto"/>
        <w:jc w:val="center"/>
        <w:outlineLvl w:val="0"/>
        <w:rPr>
          <w:rFonts w:ascii="Arial" w:hAnsi="Arial" w:cs="Arial"/>
          <w:b/>
        </w:rPr>
      </w:pPr>
    </w:p>
    <w:p w14:paraId="22311BC2" w14:textId="77777777" w:rsidR="00692DC7" w:rsidRPr="00375706" w:rsidRDefault="00692DC7" w:rsidP="00BB5230">
      <w:pPr>
        <w:spacing w:line="360" w:lineRule="auto"/>
        <w:rPr>
          <w:rFonts w:ascii="Arial" w:hAnsi="Arial" w:cs="Arial"/>
          <w:b/>
        </w:rPr>
      </w:pPr>
    </w:p>
    <w:p w14:paraId="51029B3F" w14:textId="77777777" w:rsidR="00692DC7" w:rsidRPr="00375706" w:rsidRDefault="00190D31" w:rsidP="00BB5230">
      <w:pPr>
        <w:spacing w:line="360" w:lineRule="auto"/>
        <w:jc w:val="center"/>
        <w:outlineLvl w:val="0"/>
        <w:rPr>
          <w:rFonts w:ascii="Arial" w:hAnsi="Arial" w:cs="Arial"/>
          <w:b/>
        </w:rPr>
      </w:pPr>
      <w:r w:rsidRPr="00375706">
        <w:rPr>
          <w:rFonts w:ascii="Arial" w:hAnsi="Arial" w:cs="Arial"/>
          <w:b/>
        </w:rPr>
        <w:t>PROJETO DE ANÁLISE E DESENVOLVIMENTO DE UMA SOLUÇÃO MÓVEL INTEGRADORA</w:t>
      </w:r>
    </w:p>
    <w:p w14:paraId="6C0A9B72" w14:textId="77777777" w:rsidR="00692DC7" w:rsidRPr="00375706" w:rsidRDefault="00692DC7" w:rsidP="00BB5230">
      <w:pPr>
        <w:spacing w:line="360" w:lineRule="auto"/>
        <w:jc w:val="center"/>
        <w:rPr>
          <w:rFonts w:ascii="Arial" w:hAnsi="Arial" w:cs="Arial"/>
        </w:rPr>
      </w:pPr>
    </w:p>
    <w:p w14:paraId="6DFA6344" w14:textId="77777777" w:rsidR="00692DC7" w:rsidRDefault="00692DC7" w:rsidP="00BB5230">
      <w:pPr>
        <w:spacing w:line="360" w:lineRule="auto"/>
        <w:rPr>
          <w:rFonts w:ascii="Arial" w:hAnsi="Arial" w:cs="Arial"/>
        </w:rPr>
      </w:pPr>
    </w:p>
    <w:p w14:paraId="475E4960" w14:textId="77777777" w:rsidR="00057742" w:rsidRPr="00375706" w:rsidRDefault="00057742" w:rsidP="00BB5230">
      <w:pPr>
        <w:spacing w:line="360" w:lineRule="auto"/>
        <w:rPr>
          <w:rFonts w:ascii="Arial" w:hAnsi="Arial" w:cs="Arial"/>
        </w:rPr>
      </w:pPr>
    </w:p>
    <w:p w14:paraId="39BF1579" w14:textId="77777777" w:rsidR="00692DC7" w:rsidRPr="00375706" w:rsidRDefault="007502DE" w:rsidP="00BB5230">
      <w:pPr>
        <w:spacing w:line="360" w:lineRule="auto"/>
        <w:ind w:firstLine="708"/>
        <w:jc w:val="both"/>
        <w:rPr>
          <w:rFonts w:ascii="Arial" w:hAnsi="Arial" w:cs="Arial"/>
        </w:rPr>
      </w:pPr>
      <w:r w:rsidRPr="00375706">
        <w:rPr>
          <w:rFonts w:ascii="Arial" w:hAnsi="Arial" w:cs="Arial"/>
        </w:rPr>
        <w:t>Projeto de fim de curso</w:t>
      </w:r>
      <w:r w:rsidR="00692DC7" w:rsidRPr="00375706">
        <w:rPr>
          <w:rFonts w:ascii="Arial" w:hAnsi="Arial" w:cs="Arial"/>
        </w:rPr>
        <w:t xml:space="preserve"> do Curso de Engenharia de Computação do Instituto Militar de Engenharia, como requisito para colação de grau no curso de Engenharia de Computação.</w:t>
      </w:r>
    </w:p>
    <w:p w14:paraId="72A7A0D7" w14:textId="77777777" w:rsidR="00692DC7" w:rsidRPr="00375706" w:rsidRDefault="00692DC7" w:rsidP="00BB5230">
      <w:pPr>
        <w:spacing w:line="360" w:lineRule="auto"/>
        <w:ind w:firstLine="708"/>
        <w:jc w:val="both"/>
        <w:rPr>
          <w:rFonts w:ascii="Arial" w:hAnsi="Arial" w:cs="Arial"/>
        </w:rPr>
      </w:pPr>
      <w:r w:rsidRPr="00375706">
        <w:rPr>
          <w:rFonts w:ascii="Arial" w:hAnsi="Arial" w:cs="Arial"/>
        </w:rPr>
        <w:t xml:space="preserve">Orientador: </w:t>
      </w:r>
      <w:r w:rsidR="00DA5333" w:rsidRPr="00375706">
        <w:rPr>
          <w:rFonts w:ascii="Arial" w:hAnsi="Arial" w:cs="Arial"/>
        </w:rPr>
        <w:t xml:space="preserve">Prof. </w:t>
      </w:r>
      <w:r w:rsidR="007502DE" w:rsidRPr="00375706">
        <w:rPr>
          <w:rFonts w:ascii="Arial" w:hAnsi="Arial" w:cs="Arial"/>
          <w:bCs/>
        </w:rPr>
        <w:t xml:space="preserve">Ricardo </w:t>
      </w:r>
      <w:proofErr w:type="spellStart"/>
      <w:r w:rsidR="007502DE" w:rsidRPr="00375706">
        <w:rPr>
          <w:rFonts w:ascii="Arial" w:hAnsi="Arial" w:cs="Arial"/>
          <w:bCs/>
        </w:rPr>
        <w:t>Choren</w:t>
      </w:r>
      <w:proofErr w:type="spellEnd"/>
      <w:r w:rsidR="00A53FAD" w:rsidRPr="00375706">
        <w:rPr>
          <w:rFonts w:ascii="Arial" w:hAnsi="Arial" w:cs="Arial"/>
          <w:bCs/>
        </w:rPr>
        <w:t xml:space="preserve"> </w:t>
      </w:r>
      <w:proofErr w:type="spellStart"/>
      <w:r w:rsidR="00DA5333" w:rsidRPr="00375706">
        <w:rPr>
          <w:rFonts w:ascii="Arial" w:hAnsi="Arial" w:cs="Arial"/>
          <w:bCs/>
        </w:rPr>
        <w:t>Noya</w:t>
      </w:r>
      <w:proofErr w:type="spellEnd"/>
    </w:p>
    <w:p w14:paraId="23D248CD" w14:textId="77777777" w:rsidR="00692DC7" w:rsidRPr="00375706" w:rsidRDefault="00692DC7" w:rsidP="00BB5230">
      <w:pPr>
        <w:spacing w:line="360" w:lineRule="auto"/>
        <w:ind w:firstLine="708"/>
        <w:jc w:val="both"/>
        <w:rPr>
          <w:rFonts w:ascii="Arial" w:hAnsi="Arial" w:cs="Arial"/>
        </w:rPr>
      </w:pPr>
    </w:p>
    <w:p w14:paraId="042F968A" w14:textId="6B5BAB61" w:rsidR="00692DC7" w:rsidRDefault="00692DC7" w:rsidP="00BB5230">
      <w:pPr>
        <w:spacing w:line="360" w:lineRule="auto"/>
        <w:ind w:firstLine="708"/>
        <w:jc w:val="both"/>
        <w:rPr>
          <w:rFonts w:ascii="Arial" w:hAnsi="Arial" w:cs="Arial"/>
        </w:rPr>
      </w:pPr>
      <w:r w:rsidRPr="00375706">
        <w:rPr>
          <w:rFonts w:ascii="Arial" w:hAnsi="Arial" w:cs="Arial"/>
        </w:rPr>
        <w:t xml:space="preserve">Aprovada em </w:t>
      </w:r>
      <w:r w:rsidR="007502DE" w:rsidRPr="00375706">
        <w:rPr>
          <w:rFonts w:ascii="Arial" w:hAnsi="Arial" w:cs="Arial"/>
        </w:rPr>
        <w:t>__</w:t>
      </w:r>
      <w:r w:rsidRPr="00375706">
        <w:rPr>
          <w:rFonts w:ascii="Arial" w:hAnsi="Arial" w:cs="Arial"/>
        </w:rPr>
        <w:t xml:space="preserve"> de </w:t>
      </w:r>
      <w:r w:rsidR="001F2EB8" w:rsidRPr="00375706">
        <w:rPr>
          <w:rFonts w:ascii="Arial" w:hAnsi="Arial" w:cs="Arial"/>
        </w:rPr>
        <w:t>________de 2013</w:t>
      </w:r>
      <w:r w:rsidRPr="00375706">
        <w:rPr>
          <w:rFonts w:ascii="Arial" w:hAnsi="Arial" w:cs="Arial"/>
        </w:rPr>
        <w:t xml:space="preserve"> pela seguinte Banca Examinadora:</w:t>
      </w:r>
    </w:p>
    <w:p w14:paraId="36CA9F86" w14:textId="77777777" w:rsidR="00BB5230" w:rsidRPr="00375706" w:rsidRDefault="00BB5230" w:rsidP="00BB5230">
      <w:pPr>
        <w:spacing w:line="360" w:lineRule="auto"/>
        <w:ind w:firstLine="708"/>
        <w:jc w:val="both"/>
        <w:rPr>
          <w:rFonts w:ascii="Arial" w:hAnsi="Arial" w:cs="Arial"/>
        </w:rPr>
      </w:pPr>
    </w:p>
    <w:p w14:paraId="30AED32C" w14:textId="77777777" w:rsidR="00692DC7" w:rsidRPr="00375706" w:rsidRDefault="00692DC7" w:rsidP="00BB5230">
      <w:pPr>
        <w:spacing w:line="360" w:lineRule="auto"/>
        <w:ind w:firstLine="708"/>
        <w:jc w:val="both"/>
        <w:rPr>
          <w:rFonts w:ascii="Arial" w:hAnsi="Arial" w:cs="Arial"/>
        </w:rPr>
      </w:pPr>
    </w:p>
    <w:p w14:paraId="3DE80AD0" w14:textId="5E753828" w:rsidR="00692DC7" w:rsidRPr="00375706" w:rsidRDefault="00057742" w:rsidP="00BB5230">
      <w:pPr>
        <w:spacing w:line="360" w:lineRule="auto"/>
        <w:jc w:val="both"/>
        <w:rPr>
          <w:rFonts w:ascii="Arial" w:hAnsi="Arial" w:cs="Arial"/>
        </w:rPr>
      </w:pPr>
      <w:r>
        <w:rPr>
          <w:rFonts w:ascii="Arial" w:hAnsi="Arial" w:cs="Arial"/>
        </w:rPr>
        <w:t xml:space="preserve">     </w:t>
      </w:r>
      <w:r w:rsidR="00692DC7" w:rsidRPr="00375706">
        <w:rPr>
          <w:rFonts w:ascii="Arial" w:hAnsi="Arial" w:cs="Arial"/>
        </w:rPr>
        <w:t>_</w:t>
      </w:r>
      <w:r>
        <w:rPr>
          <w:rFonts w:ascii="Arial" w:hAnsi="Arial" w:cs="Arial"/>
        </w:rPr>
        <w:t>_</w:t>
      </w:r>
      <w:r w:rsidR="00692DC7" w:rsidRPr="00375706">
        <w:rPr>
          <w:rFonts w:ascii="Arial" w:hAnsi="Arial" w:cs="Arial"/>
        </w:rPr>
        <w:t>__________________________________</w:t>
      </w:r>
      <w:r>
        <w:rPr>
          <w:rFonts w:ascii="Arial" w:hAnsi="Arial" w:cs="Arial"/>
        </w:rPr>
        <w:t>___________________________</w:t>
      </w:r>
    </w:p>
    <w:p w14:paraId="09F3A083" w14:textId="77777777" w:rsidR="00692DC7" w:rsidRPr="00375706" w:rsidRDefault="00DA5333" w:rsidP="00BB5230">
      <w:pPr>
        <w:spacing w:line="360" w:lineRule="auto"/>
        <w:jc w:val="center"/>
        <w:outlineLvl w:val="0"/>
        <w:rPr>
          <w:rFonts w:ascii="Arial" w:hAnsi="Arial" w:cs="Arial"/>
        </w:rPr>
      </w:pPr>
      <w:r w:rsidRPr="00375706">
        <w:rPr>
          <w:rFonts w:ascii="Arial" w:hAnsi="Arial" w:cs="Arial"/>
        </w:rPr>
        <w:t>Prof.</w:t>
      </w:r>
      <w:r w:rsidR="007502DE" w:rsidRPr="00375706">
        <w:rPr>
          <w:rFonts w:ascii="Arial" w:hAnsi="Arial" w:cs="Arial"/>
        </w:rPr>
        <w:t xml:space="preserve"> Ricardo </w:t>
      </w:r>
      <w:proofErr w:type="spellStart"/>
      <w:r w:rsidR="007502DE" w:rsidRPr="00375706">
        <w:rPr>
          <w:rFonts w:ascii="Arial" w:hAnsi="Arial" w:cs="Arial"/>
        </w:rPr>
        <w:t>Choren</w:t>
      </w:r>
      <w:proofErr w:type="spellEnd"/>
      <w:r w:rsidR="00A53FAD" w:rsidRPr="00375706">
        <w:rPr>
          <w:rFonts w:ascii="Arial" w:hAnsi="Arial" w:cs="Arial"/>
        </w:rPr>
        <w:t xml:space="preserve"> </w:t>
      </w:r>
      <w:proofErr w:type="spellStart"/>
      <w:r w:rsidRPr="00375706">
        <w:rPr>
          <w:rFonts w:ascii="Arial" w:hAnsi="Arial" w:cs="Arial"/>
        </w:rPr>
        <w:t>Noya</w:t>
      </w:r>
      <w:proofErr w:type="spellEnd"/>
      <w:r w:rsidRPr="00375706">
        <w:rPr>
          <w:rFonts w:ascii="Arial" w:hAnsi="Arial" w:cs="Arial"/>
        </w:rPr>
        <w:t xml:space="preserve">, D.C. </w:t>
      </w:r>
      <w:r w:rsidR="00EA2EF3" w:rsidRPr="00375706">
        <w:rPr>
          <w:rFonts w:ascii="Arial" w:hAnsi="Arial" w:cs="Arial"/>
        </w:rPr>
        <w:t>, do IME</w:t>
      </w:r>
      <w:r w:rsidR="00692DC7" w:rsidRPr="00375706">
        <w:rPr>
          <w:rFonts w:ascii="Arial" w:hAnsi="Arial" w:cs="Arial"/>
        </w:rPr>
        <w:t>– Presidente</w:t>
      </w:r>
    </w:p>
    <w:p w14:paraId="626177FC" w14:textId="77777777" w:rsidR="00692DC7" w:rsidRPr="00375706" w:rsidRDefault="00692DC7" w:rsidP="00BB5230">
      <w:pPr>
        <w:spacing w:line="360" w:lineRule="auto"/>
        <w:jc w:val="center"/>
        <w:rPr>
          <w:rFonts w:ascii="Arial" w:hAnsi="Arial" w:cs="Arial"/>
        </w:rPr>
      </w:pPr>
    </w:p>
    <w:p w14:paraId="5044F9CE" w14:textId="77777777" w:rsidR="00692DC7" w:rsidRPr="00375706" w:rsidRDefault="00692DC7" w:rsidP="00BB5230">
      <w:pPr>
        <w:spacing w:line="360" w:lineRule="auto"/>
        <w:jc w:val="center"/>
        <w:rPr>
          <w:rFonts w:ascii="Arial" w:hAnsi="Arial" w:cs="Arial"/>
        </w:rPr>
      </w:pPr>
      <w:r w:rsidRPr="00375706">
        <w:rPr>
          <w:rFonts w:ascii="Arial" w:hAnsi="Arial" w:cs="Arial"/>
        </w:rPr>
        <w:t>_______________________________________________________________</w:t>
      </w:r>
    </w:p>
    <w:p w14:paraId="013025F6" w14:textId="77777777" w:rsidR="00410B9C" w:rsidRPr="00375706" w:rsidRDefault="007502DE" w:rsidP="00BB5230">
      <w:pPr>
        <w:spacing w:line="360" w:lineRule="auto"/>
        <w:jc w:val="center"/>
        <w:outlineLvl w:val="0"/>
        <w:rPr>
          <w:rFonts w:ascii="Arial" w:hAnsi="Arial" w:cs="Arial"/>
        </w:rPr>
      </w:pPr>
      <w:proofErr w:type="spellStart"/>
      <w:r w:rsidRPr="00375706">
        <w:rPr>
          <w:rFonts w:ascii="Arial" w:hAnsi="Arial" w:cs="Arial"/>
          <w:bCs/>
        </w:rPr>
        <w:t>Maj</w:t>
      </w:r>
      <w:proofErr w:type="spellEnd"/>
      <w:r w:rsidRPr="00375706">
        <w:rPr>
          <w:rFonts w:ascii="Arial" w:hAnsi="Arial" w:cs="Arial"/>
          <w:bCs/>
        </w:rPr>
        <w:t xml:space="preserve"> QEM Anderson</w:t>
      </w:r>
      <w:r w:rsidRPr="00375706">
        <w:rPr>
          <w:rFonts w:ascii="Arial" w:hAnsi="Arial" w:cs="Arial"/>
        </w:rPr>
        <w:t xml:space="preserve"> Fernandes P. dos Santos, </w:t>
      </w:r>
      <w:proofErr w:type="spellStart"/>
      <w:r w:rsidRPr="00375706">
        <w:rPr>
          <w:rFonts w:ascii="Arial" w:hAnsi="Arial" w:cs="Arial"/>
        </w:rPr>
        <w:t>D.Sc</w:t>
      </w:r>
      <w:proofErr w:type="spellEnd"/>
      <w:r w:rsidRPr="00375706">
        <w:rPr>
          <w:rFonts w:ascii="Arial" w:hAnsi="Arial" w:cs="Arial"/>
        </w:rPr>
        <w:t>.</w:t>
      </w:r>
      <w:r w:rsidR="00FD1C07" w:rsidRPr="00375706">
        <w:rPr>
          <w:rFonts w:ascii="Arial" w:hAnsi="Arial" w:cs="Arial"/>
        </w:rPr>
        <w:t>.</w:t>
      </w:r>
      <w:r w:rsidR="00EA2EF3" w:rsidRPr="00375706">
        <w:rPr>
          <w:rFonts w:ascii="Arial" w:hAnsi="Arial" w:cs="Arial"/>
        </w:rPr>
        <w:t>, do IME</w:t>
      </w:r>
    </w:p>
    <w:p w14:paraId="2F2D04D7" w14:textId="77777777" w:rsidR="00692DC7" w:rsidRPr="00375706" w:rsidRDefault="00692DC7" w:rsidP="00BB5230">
      <w:pPr>
        <w:spacing w:line="360" w:lineRule="auto"/>
        <w:jc w:val="center"/>
        <w:rPr>
          <w:rFonts w:ascii="Arial" w:hAnsi="Arial" w:cs="Arial"/>
        </w:rPr>
      </w:pPr>
    </w:p>
    <w:p w14:paraId="6D1F87F7" w14:textId="77777777" w:rsidR="00692DC7" w:rsidRPr="00375706" w:rsidRDefault="00692DC7" w:rsidP="00BB5230">
      <w:pPr>
        <w:spacing w:line="360" w:lineRule="auto"/>
        <w:jc w:val="center"/>
        <w:rPr>
          <w:rFonts w:ascii="Arial" w:hAnsi="Arial" w:cs="Arial"/>
        </w:rPr>
      </w:pPr>
      <w:r w:rsidRPr="00375706">
        <w:rPr>
          <w:rFonts w:ascii="Arial" w:hAnsi="Arial" w:cs="Arial"/>
        </w:rPr>
        <w:t>_______________________________________________________________</w:t>
      </w:r>
    </w:p>
    <w:p w14:paraId="5BBC00FE" w14:textId="1656B81E" w:rsidR="00692DC7" w:rsidRDefault="001F2EB8" w:rsidP="00BB5230">
      <w:pPr>
        <w:spacing w:line="360" w:lineRule="auto"/>
        <w:jc w:val="center"/>
        <w:outlineLvl w:val="0"/>
        <w:rPr>
          <w:rFonts w:ascii="Arial" w:hAnsi="Arial" w:cs="Arial"/>
        </w:rPr>
      </w:pPr>
      <w:r w:rsidRPr="00375706">
        <w:rPr>
          <w:rFonts w:ascii="Arial" w:hAnsi="Arial" w:cs="Arial"/>
        </w:rPr>
        <w:t>Profa. Raquel</w:t>
      </w:r>
      <w:r w:rsidR="00F306B7" w:rsidRPr="00375706">
        <w:rPr>
          <w:rFonts w:ascii="Arial" w:hAnsi="Arial" w:cs="Arial"/>
        </w:rPr>
        <w:t xml:space="preserve"> Coelho</w:t>
      </w:r>
      <w:r w:rsidRPr="00375706">
        <w:rPr>
          <w:rFonts w:ascii="Arial" w:hAnsi="Arial" w:cs="Arial"/>
        </w:rPr>
        <w:t xml:space="preserve"> Gomes Pinto</w:t>
      </w:r>
      <w:r w:rsidR="002F6043" w:rsidRPr="00375706">
        <w:rPr>
          <w:rFonts w:ascii="Arial" w:hAnsi="Arial" w:cs="Arial"/>
        </w:rPr>
        <w:t xml:space="preserve">, </w:t>
      </w:r>
      <w:proofErr w:type="spellStart"/>
      <w:r w:rsidR="00FD1C07" w:rsidRPr="00375706">
        <w:rPr>
          <w:rFonts w:ascii="Arial" w:hAnsi="Arial" w:cs="Arial"/>
        </w:rPr>
        <w:t>D.</w:t>
      </w:r>
      <w:r w:rsidR="00F306B7" w:rsidRPr="00375706">
        <w:rPr>
          <w:rFonts w:ascii="Arial" w:hAnsi="Arial" w:cs="Arial"/>
        </w:rPr>
        <w:t>Sc</w:t>
      </w:r>
      <w:proofErr w:type="spellEnd"/>
      <w:r w:rsidR="00FD1C07" w:rsidRPr="00375706">
        <w:rPr>
          <w:rFonts w:ascii="Arial" w:hAnsi="Arial" w:cs="Arial"/>
        </w:rPr>
        <w:t>.</w:t>
      </w:r>
      <w:r w:rsidR="00EA2EF3" w:rsidRPr="00375706">
        <w:rPr>
          <w:rFonts w:ascii="Arial" w:hAnsi="Arial" w:cs="Arial"/>
        </w:rPr>
        <w:t>, do IME</w:t>
      </w:r>
    </w:p>
    <w:p w14:paraId="0CADCFDA" w14:textId="77777777" w:rsidR="00692DC7" w:rsidRPr="00375706" w:rsidRDefault="00692DC7" w:rsidP="00BB5230">
      <w:pPr>
        <w:spacing w:line="360" w:lineRule="auto"/>
        <w:rPr>
          <w:rFonts w:ascii="Arial" w:hAnsi="Arial" w:cs="Arial"/>
        </w:rPr>
      </w:pPr>
    </w:p>
    <w:p w14:paraId="030B8CF4" w14:textId="77777777" w:rsidR="002F6043" w:rsidRPr="00375706" w:rsidRDefault="002F6043" w:rsidP="00BB5230">
      <w:pPr>
        <w:spacing w:line="360" w:lineRule="auto"/>
        <w:jc w:val="right"/>
        <w:rPr>
          <w:rFonts w:ascii="Arial" w:hAnsi="Arial" w:cs="Arial"/>
        </w:rPr>
      </w:pPr>
    </w:p>
    <w:p w14:paraId="6D2B2D4D" w14:textId="77777777" w:rsidR="002F6043" w:rsidRPr="00375706" w:rsidRDefault="002F6043" w:rsidP="00BB5230">
      <w:pPr>
        <w:spacing w:line="360" w:lineRule="auto"/>
        <w:jc w:val="right"/>
        <w:rPr>
          <w:rFonts w:ascii="Arial" w:hAnsi="Arial" w:cs="Arial"/>
        </w:rPr>
      </w:pPr>
    </w:p>
    <w:p w14:paraId="2C75D9D0" w14:textId="77777777" w:rsidR="00692DC7" w:rsidRPr="00375706" w:rsidRDefault="00692DC7" w:rsidP="00BB5230">
      <w:pPr>
        <w:spacing w:line="360" w:lineRule="auto"/>
        <w:jc w:val="center"/>
        <w:outlineLvl w:val="0"/>
        <w:rPr>
          <w:rFonts w:ascii="Arial" w:hAnsi="Arial" w:cs="Arial"/>
        </w:rPr>
      </w:pPr>
      <w:r w:rsidRPr="00375706">
        <w:rPr>
          <w:rFonts w:ascii="Arial" w:hAnsi="Arial" w:cs="Arial"/>
        </w:rPr>
        <w:t>Rio de Janeiro</w:t>
      </w:r>
    </w:p>
    <w:p w14:paraId="4031CE43" w14:textId="77777777" w:rsidR="00692DC7" w:rsidRPr="00375706" w:rsidRDefault="001F2EB8" w:rsidP="00BB5230">
      <w:pPr>
        <w:spacing w:line="360" w:lineRule="auto"/>
        <w:jc w:val="center"/>
        <w:rPr>
          <w:rFonts w:ascii="Arial" w:hAnsi="Arial" w:cs="Arial"/>
        </w:rPr>
      </w:pPr>
      <w:r w:rsidRPr="00375706">
        <w:rPr>
          <w:rFonts w:ascii="Arial" w:hAnsi="Arial" w:cs="Arial"/>
        </w:rPr>
        <w:t>2013</w:t>
      </w:r>
    </w:p>
    <w:p w14:paraId="51C2C80A" w14:textId="77777777" w:rsidR="00692DC7" w:rsidRPr="00375706" w:rsidRDefault="00692DC7" w:rsidP="00BB5230">
      <w:pPr>
        <w:pStyle w:val="TOC1"/>
        <w:spacing w:line="360" w:lineRule="auto"/>
        <w:rPr>
          <w:rFonts w:ascii="Arial" w:hAnsi="Arial" w:cs="Arial"/>
          <w:b w:val="0"/>
          <w:sz w:val="32"/>
          <w:szCs w:val="32"/>
        </w:rPr>
      </w:pPr>
      <w:r w:rsidRPr="00375706">
        <w:rPr>
          <w:rFonts w:ascii="Arial" w:hAnsi="Arial" w:cs="Arial"/>
          <w:sz w:val="32"/>
          <w:szCs w:val="32"/>
        </w:rPr>
        <w:lastRenderedPageBreak/>
        <w:t>SUMÁRIO</w:t>
      </w:r>
    </w:p>
    <w:p w14:paraId="38811075" w14:textId="77777777" w:rsidR="00692DC7" w:rsidRPr="00375706" w:rsidRDefault="00692DC7" w:rsidP="00BB5230">
      <w:pPr>
        <w:spacing w:line="360" w:lineRule="auto"/>
        <w:jc w:val="center"/>
        <w:rPr>
          <w:rFonts w:ascii="Arial" w:hAnsi="Arial" w:cs="Arial"/>
          <w:b/>
          <w:sz w:val="32"/>
          <w:szCs w:val="32"/>
        </w:rPr>
      </w:pPr>
    </w:p>
    <w:p w14:paraId="1F158534" w14:textId="77777777" w:rsidR="002A7EDD" w:rsidRPr="002A7EDD" w:rsidRDefault="00B94306">
      <w:pPr>
        <w:pStyle w:val="TOC1"/>
        <w:tabs>
          <w:tab w:val="right" w:leader="dot" w:pos="9060"/>
        </w:tabs>
        <w:rPr>
          <w:rFonts w:ascii="Arial" w:eastAsiaTheme="minorEastAsia" w:hAnsi="Arial" w:cs="Arial"/>
          <w:b w:val="0"/>
          <w:noProof/>
          <w:kern w:val="0"/>
          <w:lang w:val="en-US" w:eastAsia="ja-JP"/>
        </w:rPr>
      </w:pPr>
      <w:r w:rsidRPr="002A7EDD">
        <w:rPr>
          <w:rFonts w:ascii="Arial" w:hAnsi="Arial" w:cs="Arial"/>
        </w:rPr>
        <w:fldChar w:fldCharType="begin"/>
      </w:r>
      <w:r w:rsidR="00036A32" w:rsidRPr="002A7EDD">
        <w:rPr>
          <w:rFonts w:ascii="Arial" w:hAnsi="Arial" w:cs="Arial"/>
        </w:rPr>
        <w:instrText xml:space="preserve"> TOC \o "1-4" \h \z \u </w:instrText>
      </w:r>
      <w:r w:rsidRPr="002A7EDD">
        <w:rPr>
          <w:rFonts w:ascii="Arial" w:hAnsi="Arial" w:cs="Arial"/>
        </w:rPr>
        <w:fldChar w:fldCharType="separate"/>
      </w:r>
      <w:bookmarkStart w:id="0" w:name="_GoBack"/>
      <w:bookmarkEnd w:id="0"/>
      <w:r w:rsidR="002A7EDD" w:rsidRPr="002A7EDD">
        <w:rPr>
          <w:rFonts w:ascii="Arial" w:hAnsi="Arial" w:cs="Arial"/>
          <w:noProof/>
        </w:rPr>
        <w:t>Lista de Figuras</w:t>
      </w:r>
      <w:r w:rsidR="002A7EDD" w:rsidRPr="002A7EDD">
        <w:rPr>
          <w:rFonts w:ascii="Arial" w:hAnsi="Arial" w:cs="Arial"/>
          <w:noProof/>
        </w:rPr>
        <w:tab/>
      </w:r>
      <w:r w:rsidR="002A7EDD" w:rsidRPr="002A7EDD">
        <w:rPr>
          <w:rFonts w:ascii="Arial" w:hAnsi="Arial" w:cs="Arial"/>
          <w:noProof/>
        </w:rPr>
        <w:fldChar w:fldCharType="begin"/>
      </w:r>
      <w:r w:rsidR="002A7EDD" w:rsidRPr="002A7EDD">
        <w:rPr>
          <w:rFonts w:ascii="Arial" w:hAnsi="Arial" w:cs="Arial"/>
          <w:noProof/>
        </w:rPr>
        <w:instrText xml:space="preserve"> PAGEREF _Toc231646252 \h </w:instrText>
      </w:r>
      <w:r w:rsidR="002A7EDD" w:rsidRPr="002A7EDD">
        <w:rPr>
          <w:rFonts w:ascii="Arial" w:hAnsi="Arial" w:cs="Arial"/>
          <w:noProof/>
        </w:rPr>
      </w:r>
      <w:r w:rsidR="002A7EDD" w:rsidRPr="002A7EDD">
        <w:rPr>
          <w:rFonts w:ascii="Arial" w:hAnsi="Arial" w:cs="Arial"/>
          <w:noProof/>
        </w:rPr>
        <w:fldChar w:fldCharType="separate"/>
      </w:r>
      <w:r w:rsidR="002A7EDD" w:rsidRPr="002A7EDD">
        <w:rPr>
          <w:rFonts w:ascii="Arial" w:hAnsi="Arial" w:cs="Arial"/>
          <w:noProof/>
        </w:rPr>
        <w:t>4</w:t>
      </w:r>
      <w:r w:rsidR="002A7EDD" w:rsidRPr="002A7EDD">
        <w:rPr>
          <w:rFonts w:ascii="Arial" w:hAnsi="Arial" w:cs="Arial"/>
          <w:noProof/>
        </w:rPr>
        <w:fldChar w:fldCharType="end"/>
      </w:r>
    </w:p>
    <w:p w14:paraId="17A3E672" w14:textId="77777777" w:rsidR="002A7EDD" w:rsidRPr="002A7EDD" w:rsidRDefault="002A7EDD">
      <w:pPr>
        <w:pStyle w:val="TOC1"/>
        <w:tabs>
          <w:tab w:val="right" w:leader="dot" w:pos="9060"/>
        </w:tabs>
        <w:rPr>
          <w:rFonts w:ascii="Arial" w:eastAsiaTheme="minorEastAsia" w:hAnsi="Arial" w:cs="Arial"/>
          <w:b w:val="0"/>
          <w:noProof/>
          <w:kern w:val="0"/>
          <w:lang w:val="en-US" w:eastAsia="ja-JP"/>
        </w:rPr>
      </w:pPr>
      <w:r w:rsidRPr="002A7EDD">
        <w:rPr>
          <w:rFonts w:ascii="Arial" w:hAnsi="Arial" w:cs="Arial"/>
          <w:noProof/>
        </w:rPr>
        <w:t>1 INTRODUÇÃO</w:t>
      </w:r>
      <w:r w:rsidRPr="002A7EDD">
        <w:rPr>
          <w:rFonts w:ascii="Arial" w:hAnsi="Arial" w:cs="Arial"/>
          <w:noProof/>
        </w:rPr>
        <w:tab/>
      </w:r>
      <w:r w:rsidRPr="002A7EDD">
        <w:rPr>
          <w:rFonts w:ascii="Arial" w:hAnsi="Arial" w:cs="Arial"/>
          <w:noProof/>
        </w:rPr>
        <w:fldChar w:fldCharType="begin"/>
      </w:r>
      <w:r w:rsidRPr="002A7EDD">
        <w:rPr>
          <w:rFonts w:ascii="Arial" w:hAnsi="Arial" w:cs="Arial"/>
          <w:noProof/>
        </w:rPr>
        <w:instrText xml:space="preserve"> PAGEREF _Toc231646253 \h </w:instrText>
      </w:r>
      <w:r w:rsidRPr="002A7EDD">
        <w:rPr>
          <w:rFonts w:ascii="Arial" w:hAnsi="Arial" w:cs="Arial"/>
          <w:noProof/>
        </w:rPr>
      </w:r>
      <w:r w:rsidRPr="002A7EDD">
        <w:rPr>
          <w:rFonts w:ascii="Arial" w:hAnsi="Arial" w:cs="Arial"/>
          <w:noProof/>
        </w:rPr>
        <w:fldChar w:fldCharType="separate"/>
      </w:r>
      <w:r w:rsidRPr="002A7EDD">
        <w:rPr>
          <w:rFonts w:ascii="Arial" w:hAnsi="Arial" w:cs="Arial"/>
          <w:noProof/>
        </w:rPr>
        <w:t>7</w:t>
      </w:r>
      <w:r w:rsidRPr="002A7EDD">
        <w:rPr>
          <w:rFonts w:ascii="Arial" w:hAnsi="Arial" w:cs="Arial"/>
          <w:noProof/>
        </w:rPr>
        <w:fldChar w:fldCharType="end"/>
      </w:r>
    </w:p>
    <w:p w14:paraId="05CC72FE"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1.1 OBJETIVO</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_Toc231646254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7</w:t>
      </w:r>
      <w:r w:rsidRPr="002A7EDD">
        <w:rPr>
          <w:rFonts w:ascii="Arial" w:hAnsi="Arial" w:cs="Arial"/>
          <w:noProof/>
          <w:sz w:val="24"/>
          <w:szCs w:val="24"/>
        </w:rPr>
        <w:fldChar w:fldCharType="end"/>
      </w:r>
    </w:p>
    <w:p w14:paraId="0F642A02"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1.2 MOTIVAÇÃO</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_Toc231646255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7</w:t>
      </w:r>
      <w:r w:rsidRPr="002A7EDD">
        <w:rPr>
          <w:rFonts w:ascii="Arial" w:hAnsi="Arial" w:cs="Arial"/>
          <w:noProof/>
          <w:sz w:val="24"/>
          <w:szCs w:val="24"/>
        </w:rPr>
        <w:fldChar w:fldCharType="end"/>
      </w:r>
    </w:p>
    <w:p w14:paraId="10AC36E4"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1.3 METODOLOGIA</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_Toc231646256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8</w:t>
      </w:r>
      <w:r w:rsidRPr="002A7EDD">
        <w:rPr>
          <w:rFonts w:ascii="Arial" w:hAnsi="Arial" w:cs="Arial"/>
          <w:noProof/>
          <w:sz w:val="24"/>
          <w:szCs w:val="24"/>
        </w:rPr>
        <w:fldChar w:fldCharType="end"/>
      </w:r>
    </w:p>
    <w:p w14:paraId="39C28A17"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1.4 ORGANIZAÇÃO DA MONOGRAFIA</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_Toc231646257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8</w:t>
      </w:r>
      <w:r w:rsidRPr="002A7EDD">
        <w:rPr>
          <w:rFonts w:ascii="Arial" w:hAnsi="Arial" w:cs="Arial"/>
          <w:noProof/>
          <w:sz w:val="24"/>
          <w:szCs w:val="24"/>
        </w:rPr>
        <w:fldChar w:fldCharType="end"/>
      </w:r>
    </w:p>
    <w:p w14:paraId="77387635" w14:textId="77777777" w:rsidR="002A7EDD" w:rsidRPr="002A7EDD" w:rsidRDefault="002A7EDD">
      <w:pPr>
        <w:pStyle w:val="TOC1"/>
        <w:tabs>
          <w:tab w:val="right" w:leader="dot" w:pos="9060"/>
        </w:tabs>
        <w:rPr>
          <w:rFonts w:ascii="Arial" w:eastAsiaTheme="minorEastAsia" w:hAnsi="Arial" w:cs="Arial"/>
          <w:b w:val="0"/>
          <w:noProof/>
          <w:kern w:val="0"/>
          <w:lang w:val="en-US" w:eastAsia="ja-JP"/>
        </w:rPr>
      </w:pPr>
      <w:r w:rsidRPr="002A7EDD">
        <w:rPr>
          <w:rFonts w:ascii="Arial" w:hAnsi="Arial" w:cs="Arial"/>
          <w:noProof/>
        </w:rPr>
        <w:t>2 DESENVOLVIMENTO</w:t>
      </w:r>
      <w:r w:rsidRPr="002A7EDD">
        <w:rPr>
          <w:rFonts w:ascii="Arial" w:hAnsi="Arial" w:cs="Arial"/>
          <w:noProof/>
        </w:rPr>
        <w:tab/>
      </w:r>
      <w:r w:rsidRPr="002A7EDD">
        <w:rPr>
          <w:rFonts w:ascii="Arial" w:hAnsi="Arial" w:cs="Arial"/>
          <w:noProof/>
        </w:rPr>
        <w:fldChar w:fldCharType="begin"/>
      </w:r>
      <w:r w:rsidRPr="002A7EDD">
        <w:rPr>
          <w:rFonts w:ascii="Arial" w:hAnsi="Arial" w:cs="Arial"/>
          <w:noProof/>
        </w:rPr>
        <w:instrText xml:space="preserve"> PAGEREF _Toc231646258 \h </w:instrText>
      </w:r>
      <w:r w:rsidRPr="002A7EDD">
        <w:rPr>
          <w:rFonts w:ascii="Arial" w:hAnsi="Arial" w:cs="Arial"/>
          <w:noProof/>
        </w:rPr>
      </w:r>
      <w:r w:rsidRPr="002A7EDD">
        <w:rPr>
          <w:rFonts w:ascii="Arial" w:hAnsi="Arial" w:cs="Arial"/>
          <w:noProof/>
        </w:rPr>
        <w:fldChar w:fldCharType="separate"/>
      </w:r>
      <w:r w:rsidRPr="002A7EDD">
        <w:rPr>
          <w:rFonts w:ascii="Arial" w:hAnsi="Arial" w:cs="Arial"/>
          <w:noProof/>
        </w:rPr>
        <w:t>9</w:t>
      </w:r>
      <w:r w:rsidRPr="002A7EDD">
        <w:rPr>
          <w:rFonts w:ascii="Arial" w:hAnsi="Arial" w:cs="Arial"/>
          <w:noProof/>
        </w:rPr>
        <w:fldChar w:fldCharType="end"/>
      </w:r>
    </w:p>
    <w:p w14:paraId="4C1BD7FF"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2. 1 FERRAMENTAS UTILIZADAS</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_Toc231646259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9</w:t>
      </w:r>
      <w:r w:rsidRPr="002A7EDD">
        <w:rPr>
          <w:rFonts w:ascii="Arial" w:hAnsi="Arial" w:cs="Arial"/>
          <w:noProof/>
          <w:sz w:val="24"/>
          <w:szCs w:val="24"/>
        </w:rPr>
        <w:fldChar w:fldCharType="end"/>
      </w:r>
    </w:p>
    <w:p w14:paraId="633A3E81" w14:textId="77777777" w:rsidR="002A7EDD" w:rsidRPr="002A7EDD" w:rsidRDefault="002A7EDD">
      <w:pPr>
        <w:pStyle w:val="TOC3"/>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2.1.1 RIO DATAMINE [1]</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_Toc231646260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9</w:t>
      </w:r>
      <w:r w:rsidRPr="002A7EDD">
        <w:rPr>
          <w:rFonts w:ascii="Arial" w:hAnsi="Arial" w:cs="Arial"/>
          <w:noProof/>
          <w:sz w:val="24"/>
          <w:szCs w:val="24"/>
        </w:rPr>
        <w:fldChar w:fldCharType="end"/>
      </w:r>
    </w:p>
    <w:p w14:paraId="4C7CD825" w14:textId="77777777" w:rsidR="002A7EDD" w:rsidRPr="002A7EDD" w:rsidRDefault="002A7EDD">
      <w:pPr>
        <w:pStyle w:val="TOC4"/>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2.1.1.1 AUTENTICAÇÃO</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_Toc231646261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9</w:t>
      </w:r>
      <w:r w:rsidRPr="002A7EDD">
        <w:rPr>
          <w:rFonts w:ascii="Arial" w:hAnsi="Arial" w:cs="Arial"/>
          <w:noProof/>
          <w:sz w:val="24"/>
          <w:szCs w:val="24"/>
        </w:rPr>
        <w:fldChar w:fldCharType="end"/>
      </w:r>
    </w:p>
    <w:p w14:paraId="6C7CD1E4" w14:textId="77777777" w:rsidR="002A7EDD" w:rsidRPr="002A7EDD" w:rsidRDefault="002A7EDD">
      <w:pPr>
        <w:pStyle w:val="TOC4"/>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2.1.1.2 REQUISIÇÃO</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_Toc231646262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10</w:t>
      </w:r>
      <w:r w:rsidRPr="002A7EDD">
        <w:rPr>
          <w:rFonts w:ascii="Arial" w:hAnsi="Arial" w:cs="Arial"/>
          <w:noProof/>
          <w:sz w:val="24"/>
          <w:szCs w:val="24"/>
        </w:rPr>
        <w:fldChar w:fldCharType="end"/>
      </w:r>
    </w:p>
    <w:p w14:paraId="0B8CF87D" w14:textId="77777777" w:rsidR="002A7EDD" w:rsidRPr="002A7EDD" w:rsidRDefault="002A7EDD">
      <w:pPr>
        <w:pStyle w:val="TOC4"/>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2.1.1.3 RESPOSTA</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_Toc231646263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10</w:t>
      </w:r>
      <w:r w:rsidRPr="002A7EDD">
        <w:rPr>
          <w:rFonts w:ascii="Arial" w:hAnsi="Arial" w:cs="Arial"/>
          <w:noProof/>
          <w:sz w:val="24"/>
          <w:szCs w:val="24"/>
        </w:rPr>
        <w:fldChar w:fldCharType="end"/>
      </w:r>
    </w:p>
    <w:p w14:paraId="3A25932D" w14:textId="77777777" w:rsidR="002A7EDD" w:rsidRPr="002A7EDD" w:rsidRDefault="002A7EDD">
      <w:pPr>
        <w:pStyle w:val="TOC3"/>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2.1.2 IOS [2]</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_Toc231646264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10</w:t>
      </w:r>
      <w:r w:rsidRPr="002A7EDD">
        <w:rPr>
          <w:rFonts w:ascii="Arial" w:hAnsi="Arial" w:cs="Arial"/>
          <w:noProof/>
          <w:sz w:val="24"/>
          <w:szCs w:val="24"/>
        </w:rPr>
        <w:fldChar w:fldCharType="end"/>
      </w:r>
    </w:p>
    <w:p w14:paraId="4E8BEEED" w14:textId="77777777" w:rsidR="002A7EDD" w:rsidRPr="002A7EDD" w:rsidRDefault="002A7EDD">
      <w:pPr>
        <w:pStyle w:val="TOC3"/>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2.1.3 OBJECTIVE C</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_Toc231646265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11</w:t>
      </w:r>
      <w:r w:rsidRPr="002A7EDD">
        <w:rPr>
          <w:rFonts w:ascii="Arial" w:hAnsi="Arial" w:cs="Arial"/>
          <w:noProof/>
          <w:sz w:val="24"/>
          <w:szCs w:val="24"/>
        </w:rPr>
        <w:fldChar w:fldCharType="end"/>
      </w:r>
    </w:p>
    <w:p w14:paraId="6959E22C" w14:textId="77777777" w:rsidR="002A7EDD" w:rsidRPr="002A7EDD" w:rsidRDefault="002A7EDD">
      <w:pPr>
        <w:pStyle w:val="TOC3"/>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2.1.4 PYTHON [3]</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_Toc231646266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11</w:t>
      </w:r>
      <w:r w:rsidRPr="002A7EDD">
        <w:rPr>
          <w:rFonts w:ascii="Arial" w:hAnsi="Arial" w:cs="Arial"/>
          <w:noProof/>
          <w:sz w:val="24"/>
          <w:szCs w:val="24"/>
        </w:rPr>
        <w:fldChar w:fldCharType="end"/>
      </w:r>
    </w:p>
    <w:p w14:paraId="3846974A" w14:textId="77777777" w:rsidR="002A7EDD" w:rsidRPr="002A7EDD" w:rsidRDefault="002A7EDD">
      <w:pPr>
        <w:pStyle w:val="TOC3"/>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2.1.5 DJANGO [4]</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_Toc231646267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11</w:t>
      </w:r>
      <w:r w:rsidRPr="002A7EDD">
        <w:rPr>
          <w:rFonts w:ascii="Arial" w:hAnsi="Arial" w:cs="Arial"/>
          <w:noProof/>
          <w:sz w:val="24"/>
          <w:szCs w:val="24"/>
        </w:rPr>
        <w:fldChar w:fldCharType="end"/>
      </w:r>
    </w:p>
    <w:p w14:paraId="0726BB8B" w14:textId="77777777" w:rsidR="002A7EDD" w:rsidRPr="002A7EDD" w:rsidRDefault="002A7EDD">
      <w:pPr>
        <w:pStyle w:val="TOC3"/>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2.1.6 MYSQL [5]</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_Toc231646268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11</w:t>
      </w:r>
      <w:r w:rsidRPr="002A7EDD">
        <w:rPr>
          <w:rFonts w:ascii="Arial" w:hAnsi="Arial" w:cs="Arial"/>
          <w:noProof/>
          <w:sz w:val="24"/>
          <w:szCs w:val="24"/>
        </w:rPr>
        <w:fldChar w:fldCharType="end"/>
      </w:r>
    </w:p>
    <w:p w14:paraId="73F565CF" w14:textId="77777777" w:rsidR="002A7EDD" w:rsidRPr="002A7EDD" w:rsidRDefault="002A7EDD">
      <w:pPr>
        <w:pStyle w:val="TOC3"/>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2.1.7 SOUTH [6]</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_Toc231646269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12</w:t>
      </w:r>
      <w:r w:rsidRPr="002A7EDD">
        <w:rPr>
          <w:rFonts w:ascii="Arial" w:hAnsi="Arial" w:cs="Arial"/>
          <w:noProof/>
          <w:sz w:val="24"/>
          <w:szCs w:val="24"/>
        </w:rPr>
        <w:fldChar w:fldCharType="end"/>
      </w:r>
    </w:p>
    <w:p w14:paraId="284FBDBF" w14:textId="77777777" w:rsidR="002A7EDD" w:rsidRPr="002A7EDD" w:rsidRDefault="002A7EDD">
      <w:pPr>
        <w:pStyle w:val="TOC3"/>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2.1.8 ASI-HTTP-Request</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_Toc231646270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12</w:t>
      </w:r>
      <w:r w:rsidRPr="002A7EDD">
        <w:rPr>
          <w:rFonts w:ascii="Arial" w:hAnsi="Arial" w:cs="Arial"/>
          <w:noProof/>
          <w:sz w:val="24"/>
          <w:szCs w:val="24"/>
        </w:rPr>
        <w:fldChar w:fldCharType="end"/>
      </w:r>
    </w:p>
    <w:p w14:paraId="162F127E" w14:textId="77777777" w:rsidR="002A7EDD" w:rsidRPr="002A7EDD" w:rsidRDefault="002A7EDD">
      <w:pPr>
        <w:pStyle w:val="TOC3"/>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2.1.9 SBJSON</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_Toc231646271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12</w:t>
      </w:r>
      <w:r w:rsidRPr="002A7EDD">
        <w:rPr>
          <w:rFonts w:ascii="Arial" w:hAnsi="Arial" w:cs="Arial"/>
          <w:noProof/>
          <w:sz w:val="24"/>
          <w:szCs w:val="24"/>
        </w:rPr>
        <w:fldChar w:fldCharType="end"/>
      </w:r>
    </w:p>
    <w:p w14:paraId="26E537E7" w14:textId="77777777" w:rsidR="002A7EDD" w:rsidRPr="002A7EDD" w:rsidRDefault="002A7EDD">
      <w:pPr>
        <w:pStyle w:val="TOC3"/>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2.1.10 GIT</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_Toc231646272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12</w:t>
      </w:r>
      <w:r w:rsidRPr="002A7EDD">
        <w:rPr>
          <w:rFonts w:ascii="Arial" w:hAnsi="Arial" w:cs="Arial"/>
          <w:noProof/>
          <w:sz w:val="24"/>
          <w:szCs w:val="24"/>
        </w:rPr>
        <w:fldChar w:fldCharType="end"/>
      </w:r>
    </w:p>
    <w:p w14:paraId="429E6160"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2.2 ARQUITETURA</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_Toc231646273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12</w:t>
      </w:r>
      <w:r w:rsidRPr="002A7EDD">
        <w:rPr>
          <w:rFonts w:ascii="Arial" w:hAnsi="Arial" w:cs="Arial"/>
          <w:noProof/>
          <w:sz w:val="24"/>
          <w:szCs w:val="24"/>
        </w:rPr>
        <w:fldChar w:fldCharType="end"/>
      </w:r>
    </w:p>
    <w:p w14:paraId="510A6C27" w14:textId="77777777" w:rsidR="002A7EDD" w:rsidRPr="002A7EDD" w:rsidRDefault="002A7EDD">
      <w:pPr>
        <w:pStyle w:val="TOC1"/>
        <w:tabs>
          <w:tab w:val="right" w:leader="dot" w:pos="9060"/>
        </w:tabs>
        <w:rPr>
          <w:rFonts w:ascii="Arial" w:eastAsiaTheme="minorEastAsia" w:hAnsi="Arial" w:cs="Arial"/>
          <w:b w:val="0"/>
          <w:noProof/>
          <w:kern w:val="0"/>
          <w:lang w:val="en-US" w:eastAsia="ja-JP"/>
        </w:rPr>
      </w:pPr>
      <w:r w:rsidRPr="002A7EDD">
        <w:rPr>
          <w:rFonts w:ascii="Arial" w:hAnsi="Arial" w:cs="Arial"/>
          <w:noProof/>
        </w:rPr>
        <w:t>3 DOCUMENTAÇÃO</w:t>
      </w:r>
      <w:r w:rsidRPr="002A7EDD">
        <w:rPr>
          <w:rFonts w:ascii="Arial" w:hAnsi="Arial" w:cs="Arial"/>
          <w:noProof/>
        </w:rPr>
        <w:tab/>
      </w:r>
      <w:r w:rsidRPr="002A7EDD">
        <w:rPr>
          <w:rFonts w:ascii="Arial" w:hAnsi="Arial" w:cs="Arial"/>
          <w:noProof/>
        </w:rPr>
        <w:fldChar w:fldCharType="begin"/>
      </w:r>
      <w:r w:rsidRPr="002A7EDD">
        <w:rPr>
          <w:rFonts w:ascii="Arial" w:hAnsi="Arial" w:cs="Arial"/>
          <w:noProof/>
        </w:rPr>
        <w:instrText xml:space="preserve"> PAGEREF _Toc231646274 \h </w:instrText>
      </w:r>
      <w:r w:rsidRPr="002A7EDD">
        <w:rPr>
          <w:rFonts w:ascii="Arial" w:hAnsi="Arial" w:cs="Arial"/>
          <w:noProof/>
        </w:rPr>
      </w:r>
      <w:r w:rsidRPr="002A7EDD">
        <w:rPr>
          <w:rFonts w:ascii="Arial" w:hAnsi="Arial" w:cs="Arial"/>
          <w:noProof/>
        </w:rPr>
        <w:fldChar w:fldCharType="separate"/>
      </w:r>
      <w:r w:rsidRPr="002A7EDD">
        <w:rPr>
          <w:rFonts w:ascii="Arial" w:hAnsi="Arial" w:cs="Arial"/>
          <w:noProof/>
        </w:rPr>
        <w:t>14</w:t>
      </w:r>
      <w:r w:rsidRPr="002A7EDD">
        <w:rPr>
          <w:rFonts w:ascii="Arial" w:hAnsi="Arial" w:cs="Arial"/>
          <w:noProof/>
        </w:rPr>
        <w:fldChar w:fldCharType="end"/>
      </w:r>
    </w:p>
    <w:p w14:paraId="17E3EA90"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3.1 USUÁRIOS</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_Toc231646275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14</w:t>
      </w:r>
      <w:r w:rsidRPr="002A7EDD">
        <w:rPr>
          <w:rFonts w:ascii="Arial" w:hAnsi="Arial" w:cs="Arial"/>
          <w:noProof/>
          <w:sz w:val="24"/>
          <w:szCs w:val="24"/>
        </w:rPr>
        <w:fldChar w:fldCharType="end"/>
      </w:r>
    </w:p>
    <w:p w14:paraId="1DAA5A5A" w14:textId="77777777" w:rsidR="002A7EDD" w:rsidRPr="002A7EDD" w:rsidRDefault="002A7EDD">
      <w:pPr>
        <w:pStyle w:val="TOC3"/>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3.1.1 REGISTRAR USUÁRIO</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_Toc231646276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14</w:t>
      </w:r>
      <w:r w:rsidRPr="002A7EDD">
        <w:rPr>
          <w:rFonts w:ascii="Arial" w:hAnsi="Arial" w:cs="Arial"/>
          <w:noProof/>
          <w:sz w:val="24"/>
          <w:szCs w:val="24"/>
        </w:rPr>
        <w:fldChar w:fldCharType="end"/>
      </w:r>
    </w:p>
    <w:p w14:paraId="2B58DF7A" w14:textId="77777777" w:rsidR="002A7EDD" w:rsidRPr="002A7EDD" w:rsidRDefault="002A7EDD">
      <w:pPr>
        <w:pStyle w:val="TOC3"/>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3.1.2 LOGIN</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_Toc231646277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15</w:t>
      </w:r>
      <w:r w:rsidRPr="002A7EDD">
        <w:rPr>
          <w:rFonts w:ascii="Arial" w:hAnsi="Arial" w:cs="Arial"/>
          <w:noProof/>
          <w:sz w:val="24"/>
          <w:szCs w:val="24"/>
        </w:rPr>
        <w:fldChar w:fldCharType="end"/>
      </w:r>
    </w:p>
    <w:p w14:paraId="0B820851" w14:textId="77777777" w:rsidR="002A7EDD" w:rsidRPr="002A7EDD" w:rsidRDefault="002A7EDD">
      <w:pPr>
        <w:pStyle w:val="TOC3"/>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3.1.3 LOGOUT</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_Toc231646278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16</w:t>
      </w:r>
      <w:r w:rsidRPr="002A7EDD">
        <w:rPr>
          <w:rFonts w:ascii="Arial" w:hAnsi="Arial" w:cs="Arial"/>
          <w:noProof/>
          <w:sz w:val="24"/>
          <w:szCs w:val="24"/>
        </w:rPr>
        <w:fldChar w:fldCharType="end"/>
      </w:r>
    </w:p>
    <w:p w14:paraId="1685B95C" w14:textId="77777777" w:rsidR="002A7EDD" w:rsidRPr="002A7EDD" w:rsidRDefault="002A7EDD">
      <w:pPr>
        <w:pStyle w:val="TOC3"/>
        <w:tabs>
          <w:tab w:val="right" w:leader="dot" w:pos="9060"/>
        </w:tabs>
        <w:rPr>
          <w:rFonts w:ascii="Arial" w:eastAsiaTheme="minorEastAsia" w:hAnsi="Arial" w:cs="Arial"/>
          <w:noProof/>
          <w:kern w:val="0"/>
          <w:sz w:val="24"/>
          <w:szCs w:val="24"/>
          <w:lang w:val="en-US" w:eastAsia="ja-JP"/>
        </w:rPr>
      </w:pPr>
      <w:r w:rsidRPr="002A7EDD">
        <w:rPr>
          <w:rFonts w:ascii="Arial" w:hAnsi="Arial" w:cs="Arial"/>
          <w:noProof/>
          <w:sz w:val="24"/>
          <w:szCs w:val="24"/>
        </w:rPr>
        <w:t>3.1.4 EDITAR DADOS</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_Toc231646279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17</w:t>
      </w:r>
      <w:r w:rsidRPr="002A7EDD">
        <w:rPr>
          <w:rFonts w:ascii="Arial" w:hAnsi="Arial" w:cs="Arial"/>
          <w:noProof/>
          <w:sz w:val="24"/>
          <w:szCs w:val="24"/>
        </w:rPr>
        <w:fldChar w:fldCharType="end"/>
      </w:r>
    </w:p>
    <w:p w14:paraId="2324BF29"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3.2 PESQUISAS</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_Toc231646280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18</w:t>
      </w:r>
      <w:r w:rsidRPr="002A7EDD">
        <w:rPr>
          <w:rFonts w:ascii="Arial" w:hAnsi="Arial" w:cs="Arial"/>
          <w:noProof/>
          <w:sz w:val="24"/>
          <w:szCs w:val="24"/>
        </w:rPr>
        <w:fldChar w:fldCharType="end"/>
      </w:r>
    </w:p>
    <w:p w14:paraId="53C65F56"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3.2.1 UTILIDADE PÚBLICA</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_Toc231646281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18</w:t>
      </w:r>
      <w:r w:rsidRPr="002A7EDD">
        <w:rPr>
          <w:rFonts w:ascii="Arial" w:hAnsi="Arial" w:cs="Arial"/>
          <w:noProof/>
          <w:sz w:val="24"/>
          <w:szCs w:val="24"/>
        </w:rPr>
        <w:fldChar w:fldCharType="end"/>
      </w:r>
    </w:p>
    <w:p w14:paraId="7C443F1B"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3.2.2 RESTAURANTES</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_Toc231646282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19</w:t>
      </w:r>
      <w:r w:rsidRPr="002A7EDD">
        <w:rPr>
          <w:rFonts w:ascii="Arial" w:hAnsi="Arial" w:cs="Arial"/>
          <w:noProof/>
          <w:sz w:val="24"/>
          <w:szCs w:val="24"/>
        </w:rPr>
        <w:fldChar w:fldCharType="end"/>
      </w:r>
    </w:p>
    <w:p w14:paraId="6135D8FB"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3.2.3 ESPORTES</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_Toc231646283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19</w:t>
      </w:r>
      <w:r w:rsidRPr="002A7EDD">
        <w:rPr>
          <w:rFonts w:ascii="Arial" w:hAnsi="Arial" w:cs="Arial"/>
          <w:noProof/>
          <w:sz w:val="24"/>
          <w:szCs w:val="24"/>
        </w:rPr>
        <w:fldChar w:fldCharType="end"/>
      </w:r>
    </w:p>
    <w:p w14:paraId="69D1FDDB"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3.2.4 CULTURA</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_Toc231646284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20</w:t>
      </w:r>
      <w:r w:rsidRPr="002A7EDD">
        <w:rPr>
          <w:rFonts w:ascii="Arial" w:hAnsi="Arial" w:cs="Arial"/>
          <w:noProof/>
          <w:sz w:val="24"/>
          <w:szCs w:val="24"/>
        </w:rPr>
        <w:fldChar w:fldCharType="end"/>
      </w:r>
    </w:p>
    <w:p w14:paraId="3804B13F" w14:textId="77777777" w:rsidR="002A7EDD" w:rsidRPr="002A7EDD" w:rsidRDefault="002A7EDD">
      <w:pPr>
        <w:pStyle w:val="TOC2"/>
        <w:tabs>
          <w:tab w:val="right" w:leader="dot" w:pos="9060"/>
        </w:tabs>
        <w:rPr>
          <w:rFonts w:ascii="Arial" w:eastAsiaTheme="minorEastAsia" w:hAnsi="Arial" w:cs="Arial"/>
          <w:b w:val="0"/>
          <w:noProof/>
          <w:kern w:val="0"/>
          <w:sz w:val="24"/>
          <w:szCs w:val="24"/>
          <w:lang w:val="en-US" w:eastAsia="ja-JP"/>
        </w:rPr>
      </w:pPr>
      <w:r w:rsidRPr="002A7EDD">
        <w:rPr>
          <w:rFonts w:ascii="Arial" w:hAnsi="Arial" w:cs="Arial"/>
          <w:noProof/>
          <w:sz w:val="24"/>
          <w:szCs w:val="24"/>
        </w:rPr>
        <w:t>3.3 GERENCIAMENTO DE PREFERÊNCIAS</w:t>
      </w:r>
      <w:r w:rsidRPr="002A7EDD">
        <w:rPr>
          <w:rFonts w:ascii="Arial" w:hAnsi="Arial" w:cs="Arial"/>
          <w:noProof/>
          <w:sz w:val="24"/>
          <w:szCs w:val="24"/>
        </w:rPr>
        <w:tab/>
      </w:r>
      <w:r w:rsidRPr="002A7EDD">
        <w:rPr>
          <w:rFonts w:ascii="Arial" w:hAnsi="Arial" w:cs="Arial"/>
          <w:noProof/>
          <w:sz w:val="24"/>
          <w:szCs w:val="24"/>
        </w:rPr>
        <w:fldChar w:fldCharType="begin"/>
      </w:r>
      <w:r w:rsidRPr="002A7EDD">
        <w:rPr>
          <w:rFonts w:ascii="Arial" w:hAnsi="Arial" w:cs="Arial"/>
          <w:noProof/>
          <w:sz w:val="24"/>
          <w:szCs w:val="24"/>
        </w:rPr>
        <w:instrText xml:space="preserve"> PAGEREF _Toc231646285 \h </w:instrText>
      </w:r>
      <w:r w:rsidRPr="002A7EDD">
        <w:rPr>
          <w:rFonts w:ascii="Arial" w:hAnsi="Arial" w:cs="Arial"/>
          <w:noProof/>
          <w:sz w:val="24"/>
          <w:szCs w:val="24"/>
        </w:rPr>
      </w:r>
      <w:r w:rsidRPr="002A7EDD">
        <w:rPr>
          <w:rFonts w:ascii="Arial" w:hAnsi="Arial" w:cs="Arial"/>
          <w:noProof/>
          <w:sz w:val="24"/>
          <w:szCs w:val="24"/>
        </w:rPr>
        <w:fldChar w:fldCharType="separate"/>
      </w:r>
      <w:r w:rsidRPr="002A7EDD">
        <w:rPr>
          <w:rFonts w:ascii="Arial" w:hAnsi="Arial" w:cs="Arial"/>
          <w:noProof/>
          <w:sz w:val="24"/>
          <w:szCs w:val="24"/>
        </w:rPr>
        <w:t>20</w:t>
      </w:r>
      <w:r w:rsidRPr="002A7EDD">
        <w:rPr>
          <w:rFonts w:ascii="Arial" w:hAnsi="Arial" w:cs="Arial"/>
          <w:noProof/>
          <w:sz w:val="24"/>
          <w:szCs w:val="24"/>
        </w:rPr>
        <w:fldChar w:fldCharType="end"/>
      </w:r>
    </w:p>
    <w:p w14:paraId="27108CF0" w14:textId="77777777" w:rsidR="002A7EDD" w:rsidRPr="002A7EDD" w:rsidRDefault="002A7EDD">
      <w:pPr>
        <w:pStyle w:val="TOC1"/>
        <w:tabs>
          <w:tab w:val="right" w:leader="dot" w:pos="9060"/>
        </w:tabs>
        <w:rPr>
          <w:rFonts w:ascii="Arial" w:eastAsiaTheme="minorEastAsia" w:hAnsi="Arial" w:cs="Arial"/>
          <w:b w:val="0"/>
          <w:noProof/>
          <w:kern w:val="0"/>
          <w:lang w:val="en-US" w:eastAsia="ja-JP"/>
        </w:rPr>
      </w:pPr>
      <w:r w:rsidRPr="002A7EDD">
        <w:rPr>
          <w:rFonts w:ascii="Arial" w:hAnsi="Arial" w:cs="Arial"/>
          <w:noProof/>
        </w:rPr>
        <w:t>5 CONCLUSÃO</w:t>
      </w:r>
      <w:r w:rsidRPr="002A7EDD">
        <w:rPr>
          <w:rFonts w:ascii="Arial" w:hAnsi="Arial" w:cs="Arial"/>
          <w:noProof/>
        </w:rPr>
        <w:tab/>
      </w:r>
      <w:r w:rsidRPr="002A7EDD">
        <w:rPr>
          <w:rFonts w:ascii="Arial" w:hAnsi="Arial" w:cs="Arial"/>
          <w:noProof/>
        </w:rPr>
        <w:fldChar w:fldCharType="begin"/>
      </w:r>
      <w:r w:rsidRPr="002A7EDD">
        <w:rPr>
          <w:rFonts w:ascii="Arial" w:hAnsi="Arial" w:cs="Arial"/>
          <w:noProof/>
        </w:rPr>
        <w:instrText xml:space="preserve"> PAGEREF _Toc231646286 \h </w:instrText>
      </w:r>
      <w:r w:rsidRPr="002A7EDD">
        <w:rPr>
          <w:rFonts w:ascii="Arial" w:hAnsi="Arial" w:cs="Arial"/>
          <w:noProof/>
        </w:rPr>
      </w:r>
      <w:r w:rsidRPr="002A7EDD">
        <w:rPr>
          <w:rFonts w:ascii="Arial" w:hAnsi="Arial" w:cs="Arial"/>
          <w:noProof/>
        </w:rPr>
        <w:fldChar w:fldCharType="separate"/>
      </w:r>
      <w:r w:rsidRPr="002A7EDD">
        <w:rPr>
          <w:rFonts w:ascii="Arial" w:hAnsi="Arial" w:cs="Arial"/>
          <w:noProof/>
        </w:rPr>
        <w:t>21</w:t>
      </w:r>
      <w:r w:rsidRPr="002A7EDD">
        <w:rPr>
          <w:rFonts w:ascii="Arial" w:hAnsi="Arial" w:cs="Arial"/>
          <w:noProof/>
        </w:rPr>
        <w:fldChar w:fldCharType="end"/>
      </w:r>
    </w:p>
    <w:p w14:paraId="40FB9EDE" w14:textId="77777777" w:rsidR="002A7EDD" w:rsidRPr="002A7EDD" w:rsidRDefault="002A7EDD">
      <w:pPr>
        <w:pStyle w:val="TOC1"/>
        <w:tabs>
          <w:tab w:val="right" w:leader="dot" w:pos="9060"/>
        </w:tabs>
        <w:rPr>
          <w:rFonts w:ascii="Arial" w:eastAsiaTheme="minorEastAsia" w:hAnsi="Arial" w:cs="Arial"/>
          <w:b w:val="0"/>
          <w:noProof/>
          <w:kern w:val="0"/>
          <w:lang w:val="en-US" w:eastAsia="ja-JP"/>
        </w:rPr>
      </w:pPr>
      <w:r w:rsidRPr="002A7EDD">
        <w:rPr>
          <w:rFonts w:ascii="Arial" w:hAnsi="Arial" w:cs="Arial"/>
          <w:noProof/>
        </w:rPr>
        <w:t>6 REFERÊNCIAS BIBLIOGRÁFICAS</w:t>
      </w:r>
      <w:r w:rsidRPr="002A7EDD">
        <w:rPr>
          <w:rFonts w:ascii="Arial" w:hAnsi="Arial" w:cs="Arial"/>
          <w:noProof/>
        </w:rPr>
        <w:tab/>
      </w:r>
      <w:r w:rsidRPr="002A7EDD">
        <w:rPr>
          <w:rFonts w:ascii="Arial" w:hAnsi="Arial" w:cs="Arial"/>
          <w:noProof/>
        </w:rPr>
        <w:fldChar w:fldCharType="begin"/>
      </w:r>
      <w:r w:rsidRPr="002A7EDD">
        <w:rPr>
          <w:rFonts w:ascii="Arial" w:hAnsi="Arial" w:cs="Arial"/>
          <w:noProof/>
        </w:rPr>
        <w:instrText xml:space="preserve"> PAGEREF _Toc231646287 \h </w:instrText>
      </w:r>
      <w:r w:rsidRPr="002A7EDD">
        <w:rPr>
          <w:rFonts w:ascii="Arial" w:hAnsi="Arial" w:cs="Arial"/>
          <w:noProof/>
        </w:rPr>
      </w:r>
      <w:r w:rsidRPr="002A7EDD">
        <w:rPr>
          <w:rFonts w:ascii="Arial" w:hAnsi="Arial" w:cs="Arial"/>
          <w:noProof/>
        </w:rPr>
        <w:fldChar w:fldCharType="separate"/>
      </w:r>
      <w:r w:rsidRPr="002A7EDD">
        <w:rPr>
          <w:rFonts w:ascii="Arial" w:hAnsi="Arial" w:cs="Arial"/>
          <w:noProof/>
        </w:rPr>
        <w:t>23</w:t>
      </w:r>
      <w:r w:rsidRPr="002A7EDD">
        <w:rPr>
          <w:rFonts w:ascii="Arial" w:hAnsi="Arial" w:cs="Arial"/>
          <w:noProof/>
        </w:rPr>
        <w:fldChar w:fldCharType="end"/>
      </w:r>
    </w:p>
    <w:p w14:paraId="7BA71BF7" w14:textId="77777777" w:rsidR="00692DC7" w:rsidRPr="00C145B8" w:rsidRDefault="00B94306" w:rsidP="00BB5230">
      <w:pPr>
        <w:pStyle w:val="TOC1"/>
        <w:spacing w:line="360" w:lineRule="auto"/>
        <w:rPr>
          <w:rFonts w:ascii="Arial" w:hAnsi="Arial" w:cs="Arial"/>
        </w:rPr>
        <w:sectPr w:rsidR="00692DC7" w:rsidRPr="00C145B8" w:rsidSect="00FA5DF1">
          <w:footerReference w:type="default" r:id="rId10"/>
          <w:pgSz w:w="11906" w:h="16838"/>
          <w:pgMar w:top="1417" w:right="1418" w:bottom="1701" w:left="1418" w:header="720" w:footer="720" w:gutter="0"/>
          <w:pgNumType w:start="2"/>
          <w:cols w:space="720"/>
          <w:docGrid w:linePitch="360"/>
        </w:sectPr>
      </w:pPr>
      <w:r w:rsidRPr="002A7EDD">
        <w:rPr>
          <w:rFonts w:ascii="Arial" w:hAnsi="Arial" w:cs="Arial"/>
        </w:rPr>
        <w:fldChar w:fldCharType="end"/>
      </w:r>
    </w:p>
    <w:p w14:paraId="54E8D27B" w14:textId="77777777" w:rsidR="00692DC7" w:rsidRPr="00C145B8" w:rsidRDefault="00692DC7" w:rsidP="00BB5230">
      <w:pPr>
        <w:spacing w:line="360" w:lineRule="auto"/>
        <w:jc w:val="center"/>
        <w:rPr>
          <w:rFonts w:ascii="Arial" w:hAnsi="Arial" w:cs="Arial"/>
        </w:rPr>
      </w:pPr>
    </w:p>
    <w:p w14:paraId="02DFAD5A" w14:textId="77777777" w:rsidR="00692DC7" w:rsidRPr="00C145B8" w:rsidRDefault="00692DC7" w:rsidP="00BB5230">
      <w:pPr>
        <w:spacing w:line="360" w:lineRule="auto"/>
        <w:jc w:val="center"/>
        <w:rPr>
          <w:rFonts w:ascii="Arial" w:hAnsi="Arial" w:cs="Arial"/>
        </w:rPr>
      </w:pPr>
    </w:p>
    <w:p w14:paraId="4CFD9AF2" w14:textId="77777777" w:rsidR="00692DC7" w:rsidRPr="00C145B8" w:rsidRDefault="00692DC7" w:rsidP="00BB5230">
      <w:pPr>
        <w:spacing w:line="360" w:lineRule="auto"/>
        <w:jc w:val="center"/>
        <w:rPr>
          <w:rFonts w:ascii="Arial" w:hAnsi="Arial" w:cs="Arial"/>
        </w:rPr>
      </w:pPr>
    </w:p>
    <w:p w14:paraId="58EE7E7E" w14:textId="77777777" w:rsidR="00692DC7" w:rsidRPr="00C145B8" w:rsidRDefault="00692DC7" w:rsidP="00BB5230">
      <w:pPr>
        <w:spacing w:line="360" w:lineRule="auto"/>
        <w:jc w:val="center"/>
        <w:rPr>
          <w:rFonts w:ascii="Arial" w:hAnsi="Arial" w:cs="Arial"/>
        </w:rPr>
      </w:pPr>
    </w:p>
    <w:p w14:paraId="308B5426" w14:textId="77777777" w:rsidR="00E37753" w:rsidRPr="00C145B8" w:rsidRDefault="00E37753" w:rsidP="00BB5230">
      <w:pPr>
        <w:spacing w:line="360" w:lineRule="auto"/>
        <w:outlineLvl w:val="0"/>
        <w:rPr>
          <w:rFonts w:ascii="Arial" w:hAnsi="Arial" w:cs="Arial"/>
        </w:rPr>
      </w:pPr>
    </w:p>
    <w:p w14:paraId="55ADC363" w14:textId="756E161A" w:rsidR="00582DF5" w:rsidRPr="00C145B8" w:rsidRDefault="003C524F" w:rsidP="00BB5230">
      <w:pPr>
        <w:pStyle w:val="Heading1"/>
        <w:spacing w:line="360" w:lineRule="auto"/>
        <w:rPr>
          <w:sz w:val="24"/>
          <w:szCs w:val="24"/>
        </w:rPr>
      </w:pPr>
      <w:bookmarkStart w:id="1" w:name="_Toc231646252"/>
      <w:r w:rsidRPr="00C145B8">
        <w:rPr>
          <w:sz w:val="24"/>
          <w:szCs w:val="24"/>
        </w:rPr>
        <w:t>Lista de Figuras</w:t>
      </w:r>
      <w:bookmarkEnd w:id="1"/>
    </w:p>
    <w:p w14:paraId="062D93B2" w14:textId="77777777" w:rsidR="00582DF5" w:rsidRPr="00C145B8" w:rsidRDefault="00582DF5" w:rsidP="00BB5230">
      <w:pPr>
        <w:spacing w:line="360" w:lineRule="auto"/>
        <w:outlineLvl w:val="0"/>
        <w:rPr>
          <w:rFonts w:ascii="Arial" w:hAnsi="Arial" w:cs="Arial"/>
        </w:rPr>
      </w:pPr>
    </w:p>
    <w:p w14:paraId="16DBCF81" w14:textId="1B16BE63" w:rsidR="003C524F" w:rsidRPr="00375706" w:rsidRDefault="003C524F" w:rsidP="00BB5230">
      <w:pPr>
        <w:spacing w:line="360" w:lineRule="auto"/>
        <w:jc w:val="both"/>
        <w:rPr>
          <w:rFonts w:ascii="Arial" w:hAnsi="Arial" w:cs="Arial"/>
        </w:rPr>
      </w:pPr>
      <w:r w:rsidRPr="00375706">
        <w:rPr>
          <w:rFonts w:ascii="Arial" w:hAnsi="Arial" w:cs="Arial"/>
        </w:rPr>
        <w:t>FIG.</w:t>
      </w:r>
      <w:r w:rsidR="00CC34B1" w:rsidRPr="00375706">
        <w:rPr>
          <w:rFonts w:ascii="Arial" w:hAnsi="Arial" w:cs="Arial"/>
        </w:rPr>
        <w:t xml:space="preserve"> </w:t>
      </w:r>
      <w:r w:rsidRPr="00375706">
        <w:rPr>
          <w:rFonts w:ascii="Arial" w:hAnsi="Arial" w:cs="Arial"/>
        </w:rPr>
        <w:t>2.2.1</w:t>
      </w:r>
      <w:r w:rsidR="00CC34B1" w:rsidRPr="00375706">
        <w:rPr>
          <w:rFonts w:ascii="Arial" w:hAnsi="Arial" w:cs="Arial"/>
        </w:rPr>
        <w:t xml:space="preserve"> </w:t>
      </w:r>
      <w:r w:rsidRPr="00375706">
        <w:rPr>
          <w:rFonts w:ascii="Arial" w:hAnsi="Arial" w:cs="Arial"/>
        </w:rPr>
        <w:t>Arquitetura do Sistema.................</w:t>
      </w:r>
      <w:r w:rsidR="00375706">
        <w:rPr>
          <w:rFonts w:ascii="Arial" w:hAnsi="Arial" w:cs="Arial"/>
        </w:rPr>
        <w:t>...........................</w:t>
      </w:r>
      <w:r w:rsidRPr="00375706">
        <w:rPr>
          <w:rFonts w:ascii="Arial" w:hAnsi="Arial" w:cs="Arial"/>
        </w:rPr>
        <w:t>................</w:t>
      </w:r>
      <w:r w:rsidR="000B6F8F" w:rsidRPr="00375706">
        <w:rPr>
          <w:rFonts w:ascii="Arial" w:hAnsi="Arial" w:cs="Arial"/>
        </w:rPr>
        <w:t>...</w:t>
      </w:r>
      <w:r w:rsidR="00CC34B1" w:rsidRPr="00375706">
        <w:rPr>
          <w:rFonts w:ascii="Arial" w:hAnsi="Arial" w:cs="Arial"/>
        </w:rPr>
        <w:t>.</w:t>
      </w:r>
      <w:r w:rsidR="000B6F8F" w:rsidRPr="00375706">
        <w:rPr>
          <w:rFonts w:ascii="Arial" w:hAnsi="Arial" w:cs="Arial"/>
        </w:rPr>
        <w:t>.</w:t>
      </w:r>
      <w:r w:rsidR="00CC34B1" w:rsidRPr="00375706">
        <w:rPr>
          <w:rFonts w:ascii="Arial" w:hAnsi="Arial" w:cs="Arial"/>
        </w:rPr>
        <w:t>.</w:t>
      </w:r>
      <w:r w:rsidR="000B6F8F" w:rsidRPr="00375706">
        <w:rPr>
          <w:rFonts w:ascii="Arial" w:hAnsi="Arial" w:cs="Arial"/>
        </w:rPr>
        <w:t>.</w:t>
      </w:r>
      <w:r w:rsidR="00CC34B1" w:rsidRPr="00375706">
        <w:rPr>
          <w:rFonts w:ascii="Arial" w:hAnsi="Arial" w:cs="Arial"/>
        </w:rPr>
        <w:t>.....</w:t>
      </w:r>
      <w:r w:rsidR="000B6F8F" w:rsidRPr="00375706">
        <w:rPr>
          <w:rFonts w:ascii="Arial" w:hAnsi="Arial" w:cs="Arial"/>
        </w:rPr>
        <w:t>......</w:t>
      </w:r>
      <w:r w:rsidR="00D66A2E">
        <w:rPr>
          <w:rFonts w:ascii="Arial" w:hAnsi="Arial" w:cs="Arial"/>
        </w:rPr>
        <w:t>13</w:t>
      </w:r>
    </w:p>
    <w:p w14:paraId="4F2C6B53" w14:textId="5FA644E8" w:rsidR="003C524F" w:rsidRPr="00375706" w:rsidRDefault="003C524F" w:rsidP="00BB5230">
      <w:pPr>
        <w:spacing w:line="360" w:lineRule="auto"/>
        <w:jc w:val="both"/>
        <w:rPr>
          <w:rFonts w:ascii="Arial" w:hAnsi="Arial" w:cs="Arial"/>
        </w:rPr>
      </w:pPr>
      <w:r w:rsidRPr="00375706">
        <w:rPr>
          <w:rFonts w:ascii="Arial" w:hAnsi="Arial" w:cs="Arial"/>
        </w:rPr>
        <w:t>FIG.</w:t>
      </w:r>
      <w:r w:rsidR="00CC34B1" w:rsidRPr="00375706">
        <w:rPr>
          <w:rFonts w:ascii="Arial" w:hAnsi="Arial" w:cs="Arial"/>
        </w:rPr>
        <w:t xml:space="preserve"> </w:t>
      </w:r>
      <w:r w:rsidRPr="00375706">
        <w:rPr>
          <w:rFonts w:ascii="Arial" w:hAnsi="Arial" w:cs="Arial"/>
        </w:rPr>
        <w:t>3.2.1</w:t>
      </w:r>
      <w:r w:rsidR="00CC34B1" w:rsidRPr="00375706">
        <w:rPr>
          <w:rFonts w:ascii="Arial" w:hAnsi="Arial" w:cs="Arial"/>
        </w:rPr>
        <w:t xml:space="preserve"> </w:t>
      </w:r>
      <w:r w:rsidRPr="00375706">
        <w:rPr>
          <w:rFonts w:ascii="Arial" w:hAnsi="Arial" w:cs="Arial"/>
        </w:rPr>
        <w:t>Diagrama de Sequência.............................................................</w:t>
      </w:r>
      <w:r w:rsidR="000B6F8F" w:rsidRPr="00375706">
        <w:rPr>
          <w:rFonts w:ascii="Arial" w:hAnsi="Arial" w:cs="Arial"/>
        </w:rPr>
        <w:t>.......</w:t>
      </w:r>
      <w:r w:rsidR="00CC34B1" w:rsidRPr="00375706">
        <w:rPr>
          <w:rFonts w:ascii="Arial" w:hAnsi="Arial" w:cs="Arial"/>
        </w:rPr>
        <w:t>.</w:t>
      </w:r>
      <w:r w:rsidR="000B6F8F" w:rsidRPr="00375706">
        <w:rPr>
          <w:rFonts w:ascii="Arial" w:hAnsi="Arial" w:cs="Arial"/>
        </w:rPr>
        <w:t>.</w:t>
      </w:r>
      <w:r w:rsidR="00CC34B1" w:rsidRPr="00375706">
        <w:rPr>
          <w:rFonts w:ascii="Arial" w:hAnsi="Arial" w:cs="Arial"/>
        </w:rPr>
        <w:t>.</w:t>
      </w:r>
      <w:r w:rsidR="00375706">
        <w:rPr>
          <w:rFonts w:ascii="Arial" w:hAnsi="Arial" w:cs="Arial"/>
        </w:rPr>
        <w:t>....</w:t>
      </w:r>
      <w:r w:rsidR="00D66A2E">
        <w:rPr>
          <w:rFonts w:ascii="Arial" w:hAnsi="Arial" w:cs="Arial"/>
        </w:rPr>
        <w:t>.24</w:t>
      </w:r>
    </w:p>
    <w:p w14:paraId="1D87C844" w14:textId="518C851F" w:rsidR="00582DF5" w:rsidRPr="00375706" w:rsidRDefault="00582DF5" w:rsidP="00BB5230">
      <w:pPr>
        <w:spacing w:line="360" w:lineRule="auto"/>
        <w:outlineLvl w:val="0"/>
        <w:rPr>
          <w:rFonts w:ascii="Arial" w:hAnsi="Arial" w:cs="Arial"/>
        </w:rPr>
      </w:pPr>
    </w:p>
    <w:p w14:paraId="7D1A9FCF" w14:textId="77777777" w:rsidR="00582DF5" w:rsidRPr="00375706" w:rsidRDefault="00582DF5" w:rsidP="00BB5230">
      <w:pPr>
        <w:spacing w:line="360" w:lineRule="auto"/>
        <w:outlineLvl w:val="0"/>
        <w:rPr>
          <w:rFonts w:ascii="Arial" w:hAnsi="Arial" w:cs="Arial"/>
        </w:rPr>
      </w:pPr>
    </w:p>
    <w:p w14:paraId="0171B081" w14:textId="77777777" w:rsidR="00582DF5" w:rsidRPr="00375706" w:rsidRDefault="00582DF5" w:rsidP="00BB5230">
      <w:pPr>
        <w:spacing w:line="360" w:lineRule="auto"/>
        <w:outlineLvl w:val="0"/>
        <w:rPr>
          <w:rFonts w:ascii="Arial" w:hAnsi="Arial" w:cs="Arial"/>
        </w:rPr>
      </w:pPr>
    </w:p>
    <w:p w14:paraId="018CF259" w14:textId="77777777" w:rsidR="00582DF5" w:rsidRPr="00375706" w:rsidRDefault="00582DF5" w:rsidP="00BB5230">
      <w:pPr>
        <w:spacing w:line="360" w:lineRule="auto"/>
        <w:outlineLvl w:val="0"/>
        <w:rPr>
          <w:rFonts w:ascii="Arial" w:hAnsi="Arial" w:cs="Arial"/>
        </w:rPr>
      </w:pPr>
    </w:p>
    <w:p w14:paraId="1739FDA1" w14:textId="77777777" w:rsidR="00582DF5" w:rsidRPr="00375706" w:rsidRDefault="00582DF5" w:rsidP="00BB5230">
      <w:pPr>
        <w:spacing w:line="360" w:lineRule="auto"/>
        <w:outlineLvl w:val="0"/>
        <w:rPr>
          <w:rFonts w:ascii="Arial" w:hAnsi="Arial" w:cs="Arial"/>
        </w:rPr>
      </w:pPr>
    </w:p>
    <w:p w14:paraId="3D872239" w14:textId="44007157" w:rsidR="00582DF5" w:rsidRPr="00375706" w:rsidRDefault="00582DF5" w:rsidP="00BB5230">
      <w:pPr>
        <w:spacing w:line="360" w:lineRule="auto"/>
        <w:outlineLvl w:val="0"/>
        <w:rPr>
          <w:rFonts w:ascii="Arial" w:hAnsi="Arial" w:cs="Arial"/>
        </w:rPr>
      </w:pPr>
    </w:p>
    <w:p w14:paraId="5F67ADB7" w14:textId="62749F18" w:rsidR="00582DF5" w:rsidRPr="00375706" w:rsidRDefault="00582DF5" w:rsidP="00BB5230">
      <w:pPr>
        <w:widowControl/>
        <w:suppressAutoHyphens w:val="0"/>
        <w:spacing w:line="360" w:lineRule="auto"/>
        <w:rPr>
          <w:rFonts w:ascii="Arial" w:hAnsi="Arial" w:cs="Arial"/>
        </w:rPr>
      </w:pPr>
      <w:r w:rsidRPr="00375706">
        <w:rPr>
          <w:rFonts w:ascii="Arial" w:hAnsi="Arial" w:cs="Arial"/>
        </w:rPr>
        <w:br w:type="page"/>
      </w:r>
    </w:p>
    <w:p w14:paraId="5E3A83AF" w14:textId="77777777" w:rsidR="00417C70" w:rsidRPr="00375706" w:rsidRDefault="00417C70" w:rsidP="00BB5230">
      <w:pPr>
        <w:spacing w:line="360" w:lineRule="auto"/>
        <w:jc w:val="center"/>
        <w:outlineLvl w:val="0"/>
        <w:rPr>
          <w:rFonts w:ascii="Arial" w:hAnsi="Arial" w:cs="Arial"/>
          <w:b/>
        </w:rPr>
      </w:pPr>
      <w:r w:rsidRPr="00375706">
        <w:rPr>
          <w:rFonts w:ascii="Arial" w:hAnsi="Arial" w:cs="Arial"/>
          <w:b/>
        </w:rPr>
        <w:t>RESUMO</w:t>
      </w:r>
    </w:p>
    <w:p w14:paraId="05DAAA58" w14:textId="77777777" w:rsidR="00417C70" w:rsidRPr="00375706" w:rsidRDefault="00417C70" w:rsidP="00BB5230">
      <w:pPr>
        <w:spacing w:line="360" w:lineRule="auto"/>
        <w:jc w:val="center"/>
        <w:rPr>
          <w:rFonts w:ascii="Arial" w:hAnsi="Arial" w:cs="Arial"/>
          <w:b/>
        </w:rPr>
      </w:pPr>
    </w:p>
    <w:p w14:paraId="30C5964F" w14:textId="77777777" w:rsidR="00417C70" w:rsidRPr="00375706" w:rsidRDefault="00417C70" w:rsidP="00BB5230">
      <w:pPr>
        <w:spacing w:line="360" w:lineRule="auto"/>
        <w:ind w:firstLine="425"/>
        <w:jc w:val="both"/>
        <w:rPr>
          <w:rFonts w:ascii="Arial" w:hAnsi="Arial" w:cs="Arial"/>
        </w:rPr>
      </w:pPr>
      <w:r w:rsidRPr="00375706">
        <w:rPr>
          <w:rFonts w:ascii="Arial" w:hAnsi="Arial" w:cs="Arial"/>
        </w:rPr>
        <w:t>Nos próximos anos, o Rio de Janeiro sediará eventos de caráter global, e por este motivo, haverá um grande número de turistas na cidade durante este período. Nesse contexto, é importante o desenvolvimento de softwares de apoio, que possam ajudar essas pessoas, desde a escolha do transporte a ser utilizado até a chegada no local e a localização de pontos estratégicos, como polícia, bombeiros, hospitais e banheiros públicos.</w:t>
      </w:r>
    </w:p>
    <w:p w14:paraId="27243236" w14:textId="77777777" w:rsidR="00417C70" w:rsidRPr="00375706" w:rsidRDefault="00417C70" w:rsidP="00BB5230">
      <w:pPr>
        <w:spacing w:line="360" w:lineRule="auto"/>
        <w:ind w:firstLine="425"/>
        <w:jc w:val="both"/>
        <w:rPr>
          <w:rFonts w:ascii="Arial" w:hAnsi="Arial" w:cs="Arial"/>
        </w:rPr>
      </w:pPr>
      <w:r w:rsidRPr="00375706">
        <w:rPr>
          <w:rFonts w:ascii="Arial" w:hAnsi="Arial" w:cs="Arial"/>
        </w:rPr>
        <w:t xml:space="preserve">Este trabalho consiste no desenvolvimento de uma aplicação </w:t>
      </w:r>
      <w:r w:rsidRPr="00375706">
        <w:rPr>
          <w:rFonts w:ascii="Arial" w:hAnsi="Arial" w:cs="Arial"/>
          <w:i/>
        </w:rPr>
        <w:t>mobile</w:t>
      </w:r>
      <w:r w:rsidRPr="00375706">
        <w:rPr>
          <w:rFonts w:ascii="Arial" w:hAnsi="Arial" w:cs="Arial"/>
        </w:rPr>
        <w:t xml:space="preserve"> que fornece essas informações através de consultas a uma base de dados de apoio do governo, o Rio </w:t>
      </w:r>
      <w:proofErr w:type="spellStart"/>
      <w:r w:rsidRPr="00375706">
        <w:rPr>
          <w:rFonts w:ascii="Arial" w:hAnsi="Arial" w:cs="Arial"/>
        </w:rPr>
        <w:t>DataMine</w:t>
      </w:r>
      <w:proofErr w:type="spellEnd"/>
      <w:r w:rsidRPr="00375706">
        <w:rPr>
          <w:rFonts w:ascii="Arial" w:hAnsi="Arial" w:cs="Arial"/>
        </w:rPr>
        <w:t>. Em paralelo a isso, será configurado um servidor web para centralizar as consultas e armazenar informações sobre os usuários.</w:t>
      </w:r>
    </w:p>
    <w:p w14:paraId="32A70F78" w14:textId="77777777" w:rsidR="00417C70" w:rsidRPr="00375706" w:rsidRDefault="00417C70" w:rsidP="00BB5230">
      <w:pPr>
        <w:spacing w:line="360" w:lineRule="auto"/>
        <w:ind w:firstLine="425"/>
        <w:jc w:val="both"/>
        <w:rPr>
          <w:rFonts w:ascii="Arial" w:hAnsi="Arial" w:cs="Arial"/>
        </w:rPr>
      </w:pPr>
      <w:r w:rsidRPr="00375706">
        <w:rPr>
          <w:rFonts w:ascii="Arial" w:hAnsi="Arial" w:cs="Arial"/>
        </w:rPr>
        <w:t xml:space="preserve">Com esse trabalho, espera-se facilitar o deslocamento dos turistas pela cidade, disponibilizando informações que tornem sua estadia mais prazerosa. </w:t>
      </w:r>
    </w:p>
    <w:p w14:paraId="4E093DDE" w14:textId="77777777" w:rsidR="00417C70" w:rsidRPr="00375706" w:rsidRDefault="00417C70" w:rsidP="00BB5230">
      <w:pPr>
        <w:spacing w:line="360" w:lineRule="auto"/>
        <w:jc w:val="center"/>
        <w:rPr>
          <w:rFonts w:ascii="Arial" w:hAnsi="Arial" w:cs="Arial"/>
          <w:b/>
        </w:rPr>
      </w:pPr>
    </w:p>
    <w:p w14:paraId="53974E3B" w14:textId="77777777" w:rsidR="00417C70" w:rsidRPr="00375706" w:rsidRDefault="00417C70" w:rsidP="00BB5230">
      <w:pPr>
        <w:spacing w:line="360" w:lineRule="auto"/>
        <w:jc w:val="center"/>
        <w:rPr>
          <w:rFonts w:ascii="Arial" w:hAnsi="Arial" w:cs="Arial"/>
          <w:b/>
        </w:rPr>
      </w:pPr>
    </w:p>
    <w:p w14:paraId="6EA10C71" w14:textId="77777777" w:rsidR="00417C70" w:rsidRPr="00375706" w:rsidRDefault="00417C70" w:rsidP="00BB5230">
      <w:pPr>
        <w:spacing w:line="360" w:lineRule="auto"/>
        <w:ind w:left="360"/>
        <w:jc w:val="both"/>
        <w:rPr>
          <w:rFonts w:ascii="Arial" w:hAnsi="Arial" w:cs="Arial"/>
          <w:bCs/>
        </w:rPr>
      </w:pPr>
    </w:p>
    <w:p w14:paraId="3367312E" w14:textId="77777777" w:rsidR="00417C70" w:rsidRPr="00375706" w:rsidRDefault="00417C70" w:rsidP="00BB5230">
      <w:pPr>
        <w:spacing w:line="360" w:lineRule="auto"/>
        <w:ind w:left="360"/>
        <w:jc w:val="both"/>
        <w:rPr>
          <w:rFonts w:ascii="Arial" w:hAnsi="Arial" w:cs="Arial"/>
          <w:bCs/>
        </w:rPr>
      </w:pPr>
    </w:p>
    <w:p w14:paraId="18D67B5E" w14:textId="77777777" w:rsidR="00417C70" w:rsidRPr="00375706" w:rsidRDefault="00417C70" w:rsidP="00BB5230">
      <w:pPr>
        <w:spacing w:line="360" w:lineRule="auto"/>
        <w:ind w:left="360"/>
        <w:jc w:val="both"/>
        <w:rPr>
          <w:rFonts w:ascii="Arial" w:hAnsi="Arial" w:cs="Arial"/>
          <w:bCs/>
        </w:rPr>
      </w:pPr>
    </w:p>
    <w:p w14:paraId="77478DD3" w14:textId="77777777" w:rsidR="00417C70" w:rsidRPr="00375706" w:rsidRDefault="00417C70" w:rsidP="00BB5230">
      <w:pPr>
        <w:spacing w:line="360" w:lineRule="auto"/>
        <w:ind w:left="360"/>
        <w:jc w:val="both"/>
        <w:rPr>
          <w:rFonts w:ascii="Arial" w:hAnsi="Arial" w:cs="Arial"/>
          <w:bCs/>
        </w:rPr>
      </w:pPr>
    </w:p>
    <w:p w14:paraId="0F18DF33" w14:textId="77777777" w:rsidR="00417C70" w:rsidRPr="00375706" w:rsidRDefault="00417C70" w:rsidP="00BB5230">
      <w:pPr>
        <w:spacing w:line="360" w:lineRule="auto"/>
        <w:ind w:left="360"/>
        <w:jc w:val="both"/>
        <w:rPr>
          <w:rFonts w:ascii="Arial" w:hAnsi="Arial" w:cs="Arial"/>
          <w:bCs/>
        </w:rPr>
      </w:pPr>
    </w:p>
    <w:p w14:paraId="483771A2" w14:textId="77777777" w:rsidR="00417C70" w:rsidRPr="00375706" w:rsidRDefault="00417C70" w:rsidP="00BB5230">
      <w:pPr>
        <w:spacing w:line="360" w:lineRule="auto"/>
        <w:ind w:left="360"/>
        <w:jc w:val="both"/>
        <w:rPr>
          <w:rFonts w:ascii="Arial" w:hAnsi="Arial" w:cs="Arial"/>
          <w:bCs/>
        </w:rPr>
      </w:pPr>
    </w:p>
    <w:p w14:paraId="120F1FFB" w14:textId="77777777" w:rsidR="00417C70" w:rsidRPr="00375706" w:rsidRDefault="00417C70" w:rsidP="00BB5230">
      <w:pPr>
        <w:spacing w:line="360" w:lineRule="auto"/>
        <w:ind w:left="360"/>
        <w:jc w:val="both"/>
        <w:rPr>
          <w:rFonts w:ascii="Arial" w:hAnsi="Arial" w:cs="Arial"/>
          <w:bCs/>
        </w:rPr>
      </w:pPr>
    </w:p>
    <w:p w14:paraId="694AA8A3" w14:textId="77777777" w:rsidR="00417C70" w:rsidRPr="00375706" w:rsidRDefault="00417C70" w:rsidP="00BB5230">
      <w:pPr>
        <w:spacing w:line="360" w:lineRule="auto"/>
        <w:ind w:left="360"/>
        <w:jc w:val="both"/>
        <w:rPr>
          <w:rFonts w:ascii="Arial" w:hAnsi="Arial" w:cs="Arial"/>
          <w:bCs/>
        </w:rPr>
      </w:pPr>
    </w:p>
    <w:p w14:paraId="703467DA" w14:textId="77777777" w:rsidR="00417C70" w:rsidRPr="00375706" w:rsidRDefault="00417C70" w:rsidP="00BB5230">
      <w:pPr>
        <w:spacing w:line="360" w:lineRule="auto"/>
        <w:ind w:left="360"/>
        <w:jc w:val="both"/>
        <w:rPr>
          <w:rFonts w:ascii="Arial" w:hAnsi="Arial" w:cs="Arial"/>
          <w:bCs/>
        </w:rPr>
      </w:pPr>
    </w:p>
    <w:p w14:paraId="258112F4" w14:textId="77777777" w:rsidR="00417C70" w:rsidRPr="00375706" w:rsidRDefault="00417C70" w:rsidP="00BB5230">
      <w:pPr>
        <w:spacing w:line="360" w:lineRule="auto"/>
        <w:ind w:left="360"/>
        <w:jc w:val="both"/>
        <w:rPr>
          <w:rFonts w:ascii="Arial" w:hAnsi="Arial" w:cs="Arial"/>
          <w:bCs/>
        </w:rPr>
      </w:pPr>
    </w:p>
    <w:p w14:paraId="63C0DEC0" w14:textId="77777777" w:rsidR="00417C70" w:rsidRPr="00375706" w:rsidRDefault="00417C70" w:rsidP="00BB5230">
      <w:pPr>
        <w:spacing w:line="360" w:lineRule="auto"/>
        <w:ind w:left="360"/>
        <w:jc w:val="both"/>
        <w:rPr>
          <w:rFonts w:ascii="Arial" w:hAnsi="Arial" w:cs="Arial"/>
          <w:bCs/>
        </w:rPr>
      </w:pPr>
    </w:p>
    <w:p w14:paraId="792E49DB" w14:textId="77777777" w:rsidR="00417C70" w:rsidRPr="00375706" w:rsidRDefault="00417C70" w:rsidP="00BB5230">
      <w:pPr>
        <w:spacing w:line="360" w:lineRule="auto"/>
        <w:ind w:left="360"/>
        <w:jc w:val="both"/>
        <w:rPr>
          <w:rFonts w:ascii="Arial" w:hAnsi="Arial" w:cs="Arial"/>
          <w:bCs/>
        </w:rPr>
      </w:pPr>
    </w:p>
    <w:p w14:paraId="7FD45C27" w14:textId="77777777" w:rsidR="00417C70" w:rsidRPr="00375706" w:rsidRDefault="00417C70" w:rsidP="00BB5230">
      <w:pPr>
        <w:spacing w:line="360" w:lineRule="auto"/>
        <w:ind w:left="360"/>
        <w:jc w:val="both"/>
        <w:rPr>
          <w:rFonts w:ascii="Arial" w:hAnsi="Arial" w:cs="Arial"/>
          <w:bCs/>
        </w:rPr>
      </w:pPr>
    </w:p>
    <w:p w14:paraId="5A9BBB5F" w14:textId="77777777" w:rsidR="00582DF5" w:rsidRPr="00375706" w:rsidRDefault="00582DF5" w:rsidP="00BB5230">
      <w:pPr>
        <w:spacing w:line="360" w:lineRule="auto"/>
        <w:ind w:left="360"/>
        <w:jc w:val="both"/>
        <w:rPr>
          <w:rFonts w:ascii="Arial" w:hAnsi="Arial" w:cs="Arial"/>
          <w:bCs/>
        </w:rPr>
      </w:pPr>
    </w:p>
    <w:p w14:paraId="10E03F47" w14:textId="77777777" w:rsidR="00417C70" w:rsidRPr="00375706" w:rsidRDefault="00417C70" w:rsidP="00BB5230">
      <w:pPr>
        <w:spacing w:line="360" w:lineRule="auto"/>
        <w:ind w:left="360"/>
        <w:jc w:val="both"/>
        <w:rPr>
          <w:rFonts w:ascii="Arial" w:hAnsi="Arial" w:cs="Arial"/>
          <w:bCs/>
        </w:rPr>
      </w:pPr>
    </w:p>
    <w:p w14:paraId="05E84B0E" w14:textId="77777777" w:rsidR="00417C70" w:rsidRPr="00375706" w:rsidRDefault="00417C70" w:rsidP="00BB5230">
      <w:pPr>
        <w:spacing w:line="360" w:lineRule="auto"/>
        <w:ind w:left="360"/>
        <w:jc w:val="both"/>
        <w:rPr>
          <w:rFonts w:ascii="Arial" w:hAnsi="Arial" w:cs="Arial"/>
          <w:bCs/>
        </w:rPr>
      </w:pPr>
    </w:p>
    <w:p w14:paraId="2F083DF3" w14:textId="77777777" w:rsidR="00582DF5" w:rsidRPr="00375706" w:rsidRDefault="00582DF5" w:rsidP="00BB5230">
      <w:pPr>
        <w:spacing w:line="360" w:lineRule="auto"/>
        <w:outlineLvl w:val="0"/>
        <w:rPr>
          <w:rFonts w:ascii="Arial" w:hAnsi="Arial" w:cs="Arial"/>
          <w:b/>
        </w:rPr>
      </w:pPr>
    </w:p>
    <w:p w14:paraId="56933564" w14:textId="77777777" w:rsidR="00417C70" w:rsidRPr="00375706" w:rsidRDefault="00417C70" w:rsidP="00BB5230">
      <w:pPr>
        <w:spacing w:line="360" w:lineRule="auto"/>
        <w:jc w:val="center"/>
        <w:outlineLvl w:val="0"/>
        <w:rPr>
          <w:rFonts w:ascii="Arial" w:hAnsi="Arial" w:cs="Arial"/>
          <w:b/>
        </w:rPr>
      </w:pPr>
      <w:r w:rsidRPr="00375706">
        <w:rPr>
          <w:rFonts w:ascii="Arial" w:hAnsi="Arial" w:cs="Arial"/>
          <w:b/>
        </w:rPr>
        <w:t>ABSTRACT</w:t>
      </w:r>
    </w:p>
    <w:p w14:paraId="68741F42" w14:textId="77777777" w:rsidR="00417C70" w:rsidRPr="00375706" w:rsidRDefault="00417C70" w:rsidP="00BB5230">
      <w:pPr>
        <w:spacing w:line="360" w:lineRule="auto"/>
        <w:jc w:val="center"/>
        <w:rPr>
          <w:rFonts w:ascii="Arial" w:hAnsi="Arial" w:cs="Arial"/>
          <w:b/>
          <w:color w:val="FF0000"/>
        </w:rPr>
      </w:pPr>
    </w:p>
    <w:p w14:paraId="49E01053" w14:textId="77777777" w:rsidR="00417C70" w:rsidRPr="00375706" w:rsidRDefault="00417C70" w:rsidP="00BB5230">
      <w:pPr>
        <w:spacing w:line="360" w:lineRule="auto"/>
        <w:ind w:firstLine="425"/>
        <w:jc w:val="both"/>
        <w:rPr>
          <w:rFonts w:ascii="Arial" w:hAnsi="Arial" w:cs="Arial"/>
          <w:lang w:val="en-US"/>
        </w:rPr>
      </w:pPr>
      <w:r w:rsidRPr="00375706">
        <w:rPr>
          <w:rFonts w:ascii="Arial" w:hAnsi="Arial" w:cs="Arial"/>
          <w:lang w:val="en-US"/>
        </w:rPr>
        <w:t xml:space="preserve">In the next years, Rio de Janeiro will host global scale events, and for that reason, there will be an enormous number of tourists in town at this period. Within this context, the development of assist </w:t>
      </w:r>
      <w:proofErr w:type="spellStart"/>
      <w:r w:rsidRPr="00375706">
        <w:rPr>
          <w:rFonts w:ascii="Arial" w:hAnsi="Arial" w:cs="Arial"/>
          <w:lang w:val="en-US"/>
        </w:rPr>
        <w:t>softwares</w:t>
      </w:r>
      <w:proofErr w:type="spellEnd"/>
      <w:r w:rsidRPr="00375706">
        <w:rPr>
          <w:rFonts w:ascii="Arial" w:hAnsi="Arial" w:cs="Arial"/>
          <w:lang w:val="en-US"/>
        </w:rPr>
        <w:t xml:space="preserve"> is very important, so it can help them choosing the transportation, finding the event places and localizing strategic points, like police departments, fire departments, hospitals and public bathrooms.</w:t>
      </w:r>
    </w:p>
    <w:p w14:paraId="33DF28D4" w14:textId="77777777" w:rsidR="00417C70" w:rsidRPr="00375706" w:rsidRDefault="00417C70" w:rsidP="00BB5230">
      <w:pPr>
        <w:spacing w:line="360" w:lineRule="auto"/>
        <w:ind w:firstLine="425"/>
        <w:jc w:val="both"/>
        <w:rPr>
          <w:rFonts w:ascii="Arial" w:hAnsi="Arial" w:cs="Arial"/>
          <w:lang w:val="en-US"/>
        </w:rPr>
      </w:pPr>
      <w:r w:rsidRPr="00375706">
        <w:rPr>
          <w:rFonts w:ascii="Arial" w:hAnsi="Arial" w:cs="Arial"/>
          <w:lang w:val="en-US"/>
        </w:rPr>
        <w:t xml:space="preserve">This project consists in the development of a mobile application that provides this information through queries to an auxiliary database from the government, the Rio </w:t>
      </w:r>
      <w:proofErr w:type="spellStart"/>
      <w:r w:rsidRPr="00375706">
        <w:rPr>
          <w:rFonts w:ascii="Arial" w:hAnsi="Arial" w:cs="Arial"/>
          <w:lang w:val="en-US"/>
        </w:rPr>
        <w:t>DataMine</w:t>
      </w:r>
      <w:proofErr w:type="spellEnd"/>
      <w:r w:rsidRPr="00375706">
        <w:rPr>
          <w:rFonts w:ascii="Arial" w:hAnsi="Arial" w:cs="Arial"/>
          <w:lang w:val="en-US"/>
        </w:rPr>
        <w:t xml:space="preserve">. In parallel to the mobile application, a web server will be configured, so it centralizes the queries and stores data from the users. </w:t>
      </w:r>
    </w:p>
    <w:p w14:paraId="132E1D58" w14:textId="77777777" w:rsidR="00417C70" w:rsidRPr="00375706" w:rsidRDefault="00417C70" w:rsidP="00BB5230">
      <w:pPr>
        <w:spacing w:line="360" w:lineRule="auto"/>
        <w:ind w:firstLine="425"/>
        <w:jc w:val="both"/>
        <w:rPr>
          <w:rFonts w:ascii="Arial" w:hAnsi="Arial" w:cs="Arial"/>
          <w:lang w:val="en-US"/>
        </w:rPr>
      </w:pPr>
      <w:r w:rsidRPr="00375706">
        <w:rPr>
          <w:rFonts w:ascii="Arial" w:hAnsi="Arial" w:cs="Arial"/>
          <w:lang w:val="en-US"/>
        </w:rPr>
        <w:t>This work is expected to improve the mobility of tourists around town, providing information to make their stay more enjoyable.</w:t>
      </w:r>
    </w:p>
    <w:p w14:paraId="6B2861A7" w14:textId="77777777" w:rsidR="00417C70" w:rsidRPr="00375706" w:rsidRDefault="00417C70" w:rsidP="00BB5230">
      <w:pPr>
        <w:spacing w:line="360" w:lineRule="auto"/>
        <w:rPr>
          <w:rFonts w:ascii="Arial" w:hAnsi="Arial" w:cs="Arial"/>
          <w:b/>
          <w:color w:val="FF0000"/>
          <w:lang w:val="en-US"/>
        </w:rPr>
      </w:pPr>
    </w:p>
    <w:p w14:paraId="073735B6" w14:textId="77777777" w:rsidR="00417C70" w:rsidRPr="00375706" w:rsidRDefault="00417C70" w:rsidP="00BB5230">
      <w:pPr>
        <w:spacing w:line="360" w:lineRule="auto"/>
        <w:jc w:val="center"/>
        <w:rPr>
          <w:rFonts w:ascii="Arial" w:hAnsi="Arial" w:cs="Arial"/>
          <w:b/>
          <w:color w:val="FF0000"/>
          <w:lang w:val="en-US"/>
        </w:rPr>
      </w:pPr>
    </w:p>
    <w:p w14:paraId="23700F05" w14:textId="77777777" w:rsidR="00582DF5" w:rsidRPr="00375706" w:rsidRDefault="00582DF5" w:rsidP="00BB5230">
      <w:pPr>
        <w:spacing w:line="360" w:lineRule="auto"/>
        <w:jc w:val="center"/>
        <w:rPr>
          <w:rFonts w:ascii="Arial" w:hAnsi="Arial" w:cs="Arial"/>
          <w:b/>
          <w:color w:val="FF0000"/>
          <w:lang w:val="en-US"/>
        </w:rPr>
      </w:pPr>
    </w:p>
    <w:p w14:paraId="1CFCEEB0" w14:textId="77777777" w:rsidR="00582DF5" w:rsidRPr="00375706" w:rsidRDefault="00582DF5" w:rsidP="00BB5230">
      <w:pPr>
        <w:spacing w:line="360" w:lineRule="auto"/>
        <w:jc w:val="center"/>
        <w:rPr>
          <w:rFonts w:ascii="Arial" w:hAnsi="Arial" w:cs="Arial"/>
          <w:b/>
          <w:color w:val="FF0000"/>
          <w:lang w:val="en-US"/>
        </w:rPr>
      </w:pPr>
    </w:p>
    <w:p w14:paraId="2E5D8E6F" w14:textId="77777777" w:rsidR="00582DF5" w:rsidRPr="00375706" w:rsidRDefault="00582DF5" w:rsidP="00BB5230">
      <w:pPr>
        <w:spacing w:line="360" w:lineRule="auto"/>
        <w:jc w:val="center"/>
        <w:rPr>
          <w:rFonts w:ascii="Arial" w:hAnsi="Arial" w:cs="Arial"/>
          <w:b/>
          <w:color w:val="FF0000"/>
          <w:lang w:val="en-US"/>
        </w:rPr>
      </w:pPr>
    </w:p>
    <w:p w14:paraId="562E1084" w14:textId="77777777" w:rsidR="00582DF5" w:rsidRPr="00375706" w:rsidRDefault="00582DF5" w:rsidP="00BB5230">
      <w:pPr>
        <w:spacing w:line="360" w:lineRule="auto"/>
        <w:jc w:val="center"/>
        <w:rPr>
          <w:rFonts w:ascii="Arial" w:hAnsi="Arial" w:cs="Arial"/>
          <w:b/>
          <w:color w:val="FF0000"/>
          <w:lang w:val="en-US"/>
        </w:rPr>
      </w:pPr>
    </w:p>
    <w:p w14:paraId="403C69C6" w14:textId="77777777" w:rsidR="00582DF5" w:rsidRPr="00375706" w:rsidRDefault="00582DF5" w:rsidP="00BB5230">
      <w:pPr>
        <w:spacing w:line="360" w:lineRule="auto"/>
        <w:jc w:val="center"/>
        <w:rPr>
          <w:rFonts w:ascii="Arial" w:hAnsi="Arial" w:cs="Arial"/>
          <w:b/>
          <w:color w:val="FF0000"/>
          <w:lang w:val="en-US"/>
        </w:rPr>
      </w:pPr>
    </w:p>
    <w:p w14:paraId="68B2B841" w14:textId="77777777" w:rsidR="00582DF5" w:rsidRPr="00375706" w:rsidRDefault="00582DF5" w:rsidP="00BB5230">
      <w:pPr>
        <w:spacing w:line="360" w:lineRule="auto"/>
        <w:jc w:val="center"/>
        <w:rPr>
          <w:rFonts w:ascii="Arial" w:hAnsi="Arial" w:cs="Arial"/>
          <w:b/>
          <w:color w:val="FF0000"/>
          <w:lang w:val="en-US"/>
        </w:rPr>
      </w:pPr>
    </w:p>
    <w:p w14:paraId="2B5381F6" w14:textId="77777777" w:rsidR="00582DF5" w:rsidRPr="00375706" w:rsidRDefault="00582DF5" w:rsidP="00BB5230">
      <w:pPr>
        <w:spacing w:line="360" w:lineRule="auto"/>
        <w:jc w:val="center"/>
        <w:rPr>
          <w:rFonts w:ascii="Arial" w:hAnsi="Arial" w:cs="Arial"/>
          <w:b/>
          <w:color w:val="FF0000"/>
          <w:lang w:val="en-US"/>
        </w:rPr>
      </w:pPr>
    </w:p>
    <w:p w14:paraId="3DAD86DF" w14:textId="77777777" w:rsidR="00582DF5" w:rsidRPr="00375706" w:rsidRDefault="00582DF5" w:rsidP="00BB5230">
      <w:pPr>
        <w:spacing w:line="360" w:lineRule="auto"/>
        <w:jc w:val="center"/>
        <w:rPr>
          <w:rFonts w:ascii="Arial" w:hAnsi="Arial" w:cs="Arial"/>
          <w:b/>
          <w:color w:val="FF0000"/>
          <w:lang w:val="en-US"/>
        </w:rPr>
      </w:pPr>
    </w:p>
    <w:p w14:paraId="451BDDF2" w14:textId="77777777" w:rsidR="00582DF5" w:rsidRPr="00375706" w:rsidRDefault="00582DF5" w:rsidP="00BB5230">
      <w:pPr>
        <w:spacing w:line="360" w:lineRule="auto"/>
        <w:jc w:val="center"/>
        <w:rPr>
          <w:rFonts w:ascii="Arial" w:hAnsi="Arial" w:cs="Arial"/>
          <w:b/>
          <w:color w:val="FF0000"/>
          <w:lang w:val="en-US"/>
        </w:rPr>
      </w:pPr>
    </w:p>
    <w:p w14:paraId="591E6AF3" w14:textId="77777777" w:rsidR="00582DF5" w:rsidRPr="00375706" w:rsidRDefault="00582DF5" w:rsidP="00BB5230">
      <w:pPr>
        <w:spacing w:line="360" w:lineRule="auto"/>
        <w:jc w:val="center"/>
        <w:rPr>
          <w:rFonts w:ascii="Arial" w:hAnsi="Arial" w:cs="Arial"/>
          <w:b/>
          <w:color w:val="FF0000"/>
          <w:lang w:val="en-US"/>
        </w:rPr>
      </w:pPr>
    </w:p>
    <w:p w14:paraId="7EF9C48A" w14:textId="77777777" w:rsidR="00582DF5" w:rsidRPr="00375706" w:rsidRDefault="00582DF5" w:rsidP="00BB5230">
      <w:pPr>
        <w:spacing w:line="360" w:lineRule="auto"/>
        <w:jc w:val="center"/>
        <w:rPr>
          <w:rFonts w:ascii="Arial" w:hAnsi="Arial" w:cs="Arial"/>
          <w:b/>
          <w:color w:val="FF0000"/>
          <w:lang w:val="en-US"/>
        </w:rPr>
      </w:pPr>
    </w:p>
    <w:p w14:paraId="4EF5E149" w14:textId="77777777" w:rsidR="00582DF5" w:rsidRPr="00375706" w:rsidRDefault="00582DF5" w:rsidP="00BB5230">
      <w:pPr>
        <w:spacing w:line="360" w:lineRule="auto"/>
        <w:jc w:val="center"/>
        <w:rPr>
          <w:rFonts w:ascii="Arial" w:hAnsi="Arial" w:cs="Arial"/>
          <w:b/>
          <w:color w:val="FF0000"/>
          <w:lang w:val="en-US"/>
        </w:rPr>
      </w:pPr>
    </w:p>
    <w:p w14:paraId="614FD5CC" w14:textId="77777777" w:rsidR="00582DF5" w:rsidRPr="00375706" w:rsidRDefault="00582DF5" w:rsidP="00BB5230">
      <w:pPr>
        <w:spacing w:line="360" w:lineRule="auto"/>
        <w:jc w:val="center"/>
        <w:rPr>
          <w:rFonts w:ascii="Arial" w:hAnsi="Arial" w:cs="Arial"/>
          <w:b/>
          <w:color w:val="FF0000"/>
          <w:lang w:val="en-US"/>
        </w:rPr>
      </w:pPr>
    </w:p>
    <w:p w14:paraId="4EC9DE55" w14:textId="77777777" w:rsidR="00582DF5" w:rsidRPr="00375706" w:rsidRDefault="00582DF5" w:rsidP="00BB5230">
      <w:pPr>
        <w:spacing w:line="360" w:lineRule="auto"/>
        <w:jc w:val="center"/>
        <w:rPr>
          <w:rFonts w:ascii="Arial" w:hAnsi="Arial" w:cs="Arial"/>
          <w:b/>
          <w:color w:val="FF0000"/>
          <w:lang w:val="en-US"/>
        </w:rPr>
      </w:pPr>
    </w:p>
    <w:p w14:paraId="316339F2" w14:textId="77777777" w:rsidR="00582DF5" w:rsidRPr="00375706" w:rsidRDefault="00582DF5" w:rsidP="00BB5230">
      <w:pPr>
        <w:spacing w:line="360" w:lineRule="auto"/>
        <w:jc w:val="center"/>
        <w:rPr>
          <w:rFonts w:ascii="Arial" w:hAnsi="Arial" w:cs="Arial"/>
          <w:b/>
          <w:color w:val="FF0000"/>
          <w:lang w:val="en-US"/>
        </w:rPr>
      </w:pPr>
    </w:p>
    <w:p w14:paraId="46B2D54D" w14:textId="77777777" w:rsidR="00582DF5" w:rsidRPr="00375706" w:rsidRDefault="00582DF5" w:rsidP="00BB5230">
      <w:pPr>
        <w:spacing w:line="360" w:lineRule="auto"/>
        <w:jc w:val="center"/>
        <w:rPr>
          <w:rFonts w:ascii="Arial" w:hAnsi="Arial" w:cs="Arial"/>
          <w:b/>
          <w:color w:val="FF0000"/>
          <w:lang w:val="en-US"/>
        </w:rPr>
      </w:pPr>
    </w:p>
    <w:p w14:paraId="6C144C46" w14:textId="77777777" w:rsidR="00417C70" w:rsidRPr="00375706" w:rsidRDefault="00417C70" w:rsidP="00BB5230">
      <w:pPr>
        <w:spacing w:line="360" w:lineRule="auto"/>
        <w:ind w:left="360"/>
        <w:jc w:val="both"/>
        <w:rPr>
          <w:rFonts w:ascii="Arial" w:hAnsi="Arial" w:cs="Arial"/>
          <w:bCs/>
          <w:lang w:val="en-US"/>
        </w:rPr>
      </w:pPr>
    </w:p>
    <w:p w14:paraId="61BF0C5E" w14:textId="77777777" w:rsidR="00417C70" w:rsidRPr="00375706" w:rsidRDefault="00417C70" w:rsidP="00BB5230">
      <w:pPr>
        <w:pStyle w:val="Heading1"/>
        <w:spacing w:line="360" w:lineRule="auto"/>
        <w:jc w:val="left"/>
      </w:pPr>
      <w:bookmarkStart w:id="2" w:name="_Toc231646253"/>
      <w:r w:rsidRPr="00375706">
        <w:t>1 INTRODUÇÃO</w:t>
      </w:r>
      <w:bookmarkEnd w:id="2"/>
    </w:p>
    <w:p w14:paraId="794A6490" w14:textId="77777777" w:rsidR="00417C70" w:rsidRPr="00375706" w:rsidRDefault="00417C70" w:rsidP="00BB5230">
      <w:pPr>
        <w:spacing w:line="360" w:lineRule="auto"/>
        <w:ind w:firstLine="425"/>
        <w:rPr>
          <w:rFonts w:ascii="Arial" w:hAnsi="Arial" w:cs="Arial"/>
          <w:b/>
        </w:rPr>
      </w:pPr>
    </w:p>
    <w:p w14:paraId="3600D02A" w14:textId="77777777" w:rsidR="00417C70" w:rsidRPr="00375706" w:rsidRDefault="00417C70" w:rsidP="00BB5230">
      <w:pPr>
        <w:spacing w:line="360" w:lineRule="auto"/>
        <w:ind w:firstLine="425"/>
        <w:rPr>
          <w:rFonts w:ascii="Arial" w:hAnsi="Arial" w:cs="Arial"/>
          <w:b/>
        </w:rPr>
      </w:pPr>
    </w:p>
    <w:p w14:paraId="7751E1CA" w14:textId="1ECB7480" w:rsidR="00417C70" w:rsidRPr="00C145B8" w:rsidRDefault="004532A4" w:rsidP="00BB5230">
      <w:pPr>
        <w:pStyle w:val="Heading2"/>
        <w:spacing w:line="360" w:lineRule="auto"/>
        <w:rPr>
          <w:b w:val="0"/>
        </w:rPr>
      </w:pPr>
      <w:bookmarkStart w:id="3" w:name="_Toc231646254"/>
      <w:r w:rsidRPr="00C145B8">
        <w:rPr>
          <w:rStyle w:val="Strong"/>
          <w:b/>
        </w:rPr>
        <w:t>1.1 OBJETIVO</w:t>
      </w:r>
      <w:bookmarkEnd w:id="3"/>
    </w:p>
    <w:p w14:paraId="1B4FE810" w14:textId="77777777" w:rsidR="00417C70" w:rsidRPr="00375706" w:rsidRDefault="00417C70" w:rsidP="00BB5230">
      <w:pPr>
        <w:spacing w:line="360" w:lineRule="auto"/>
        <w:ind w:firstLine="425"/>
        <w:jc w:val="both"/>
        <w:rPr>
          <w:rFonts w:ascii="Arial" w:hAnsi="Arial" w:cs="Arial"/>
        </w:rPr>
      </w:pPr>
    </w:p>
    <w:p w14:paraId="63867405" w14:textId="77777777" w:rsidR="00417C70" w:rsidRPr="00375706" w:rsidRDefault="00417C70" w:rsidP="00BB5230">
      <w:pPr>
        <w:spacing w:line="360" w:lineRule="auto"/>
        <w:ind w:firstLine="425"/>
        <w:jc w:val="both"/>
        <w:rPr>
          <w:rFonts w:ascii="Arial" w:hAnsi="Arial" w:cs="Arial"/>
        </w:rPr>
      </w:pPr>
      <w:r w:rsidRPr="00375706">
        <w:rPr>
          <w:rFonts w:ascii="Arial" w:hAnsi="Arial" w:cs="Arial"/>
        </w:rPr>
        <w:t xml:space="preserve">Este trabalho tem como objetivo o desenvolvimento de uma aplicação para dispositivos móveis que proporcione a integração dos dados da Prefeitura para melhorar sua acessibilidade e mobilidade. Desta forma, pretende ajudar os turistas a se deslocarem com mais facilidade pela cidade do Rio de Janeiro, tirando dúvidas quanto a localização dos meios de transporte, dos serviços de utilidade pública, e sugerindo locais a serem visitados  de acordo com as suas preferências. </w:t>
      </w:r>
    </w:p>
    <w:p w14:paraId="381DC539" w14:textId="77777777" w:rsidR="00417C70" w:rsidRPr="00375706" w:rsidRDefault="00417C70" w:rsidP="00BB5230">
      <w:pPr>
        <w:spacing w:line="360" w:lineRule="auto"/>
        <w:ind w:firstLine="425"/>
        <w:jc w:val="both"/>
        <w:rPr>
          <w:rFonts w:ascii="Arial" w:hAnsi="Arial" w:cs="Arial"/>
        </w:rPr>
      </w:pPr>
    </w:p>
    <w:p w14:paraId="6923FAA4" w14:textId="77777777" w:rsidR="00417C70" w:rsidRPr="00375706" w:rsidRDefault="00417C70" w:rsidP="00BB5230">
      <w:pPr>
        <w:pStyle w:val="Heading2"/>
        <w:spacing w:line="360" w:lineRule="auto"/>
      </w:pPr>
    </w:p>
    <w:p w14:paraId="245344BD" w14:textId="38C7568F" w:rsidR="00417C70" w:rsidRPr="00375706" w:rsidRDefault="004532A4" w:rsidP="00BB5230">
      <w:pPr>
        <w:pStyle w:val="Heading2"/>
        <w:spacing w:line="360" w:lineRule="auto"/>
      </w:pPr>
      <w:bookmarkStart w:id="4" w:name="_Toc231646255"/>
      <w:r w:rsidRPr="00375706">
        <w:t>1.2 MOTIVAÇÃO</w:t>
      </w:r>
      <w:bookmarkEnd w:id="4"/>
    </w:p>
    <w:p w14:paraId="4E5FB51F" w14:textId="77777777" w:rsidR="00417C70" w:rsidRPr="00375706" w:rsidRDefault="00417C70" w:rsidP="00BB5230">
      <w:pPr>
        <w:tabs>
          <w:tab w:val="left" w:pos="708"/>
          <w:tab w:val="left" w:pos="1416"/>
          <w:tab w:val="left" w:pos="2625"/>
        </w:tabs>
        <w:spacing w:line="360" w:lineRule="auto"/>
        <w:jc w:val="both"/>
        <w:rPr>
          <w:rFonts w:ascii="Arial" w:hAnsi="Arial" w:cs="Arial"/>
        </w:rPr>
      </w:pPr>
    </w:p>
    <w:p w14:paraId="48B44F16" w14:textId="77777777" w:rsidR="00417C70" w:rsidRPr="00375706" w:rsidRDefault="00417C70" w:rsidP="00BB5230">
      <w:pPr>
        <w:tabs>
          <w:tab w:val="left" w:pos="708"/>
          <w:tab w:val="left" w:pos="1416"/>
          <w:tab w:val="left" w:pos="2625"/>
        </w:tabs>
        <w:spacing w:line="360" w:lineRule="auto"/>
        <w:jc w:val="both"/>
        <w:rPr>
          <w:rFonts w:ascii="Arial" w:hAnsi="Arial" w:cs="Arial"/>
        </w:rPr>
      </w:pPr>
      <w:r w:rsidRPr="00375706">
        <w:rPr>
          <w:rFonts w:ascii="Arial" w:hAnsi="Arial" w:cs="Arial"/>
        </w:rPr>
        <w:tab/>
        <w:t>Prestes a protagonizar o papel de centro das atenções mundiais, o Rio de Janeiro precisa oferecer aos turistas informações claras, concisas e corretas. Não é o que se vê hoje. Entidades públicas e privadas raramente fornecem dados de forma sistêmica. Com isso, informações essenciais ficam soltas no ar. Por outro lado, é muito difícil ao turista incauto ter acesso às mesmas.</w:t>
      </w:r>
    </w:p>
    <w:p w14:paraId="484ADD40" w14:textId="77777777" w:rsidR="00417C70" w:rsidRPr="00375706" w:rsidRDefault="00417C70" w:rsidP="00BB5230">
      <w:pPr>
        <w:tabs>
          <w:tab w:val="left" w:pos="708"/>
          <w:tab w:val="left" w:pos="1416"/>
          <w:tab w:val="left" w:pos="2625"/>
        </w:tabs>
        <w:spacing w:line="360" w:lineRule="auto"/>
        <w:jc w:val="both"/>
        <w:rPr>
          <w:rFonts w:ascii="Arial" w:hAnsi="Arial" w:cs="Arial"/>
        </w:rPr>
      </w:pPr>
      <w:r w:rsidRPr="00375706">
        <w:rPr>
          <w:rFonts w:ascii="Arial" w:hAnsi="Arial" w:cs="Arial"/>
        </w:rPr>
        <w:tab/>
        <w:t>Com uma segurança pública que ainda deixa bastante a desejar e uma sinalização das vias públicas ineficiente, o turista fica perdido. A principal motivação para esse trabalho é disponibilizar ao turista as informações de que ele precisa para que sua estadia na cidade seja mais prazerosa.</w:t>
      </w:r>
    </w:p>
    <w:p w14:paraId="2F2F5BBA" w14:textId="0648DCE5" w:rsidR="00417C70" w:rsidRPr="00375706" w:rsidRDefault="00417C70" w:rsidP="005E51C7">
      <w:pPr>
        <w:tabs>
          <w:tab w:val="left" w:pos="708"/>
          <w:tab w:val="left" w:pos="1416"/>
          <w:tab w:val="left" w:pos="2625"/>
        </w:tabs>
        <w:spacing w:line="360" w:lineRule="auto"/>
        <w:jc w:val="both"/>
        <w:rPr>
          <w:rFonts w:ascii="Arial" w:hAnsi="Arial" w:cs="Arial"/>
        </w:rPr>
      </w:pPr>
      <w:r w:rsidRPr="00375706">
        <w:rPr>
          <w:rFonts w:ascii="Arial" w:hAnsi="Arial" w:cs="Arial"/>
        </w:rPr>
        <w:tab/>
        <w:t>Outra grande motivação é o desafio de aprender mais sobre o desenv</w:t>
      </w:r>
      <w:r w:rsidR="007F339A" w:rsidRPr="00375706">
        <w:rPr>
          <w:rFonts w:ascii="Arial" w:hAnsi="Arial" w:cs="Arial"/>
        </w:rPr>
        <w:t>olvimento de aplicativos para iP</w:t>
      </w:r>
      <w:r w:rsidRPr="00375706">
        <w:rPr>
          <w:rFonts w:ascii="Arial" w:hAnsi="Arial" w:cs="Arial"/>
        </w:rPr>
        <w:t xml:space="preserve">hone, que é um mercado que está em grande ascensão. Através da </w:t>
      </w:r>
      <w:proofErr w:type="spellStart"/>
      <w:r w:rsidRPr="00375706">
        <w:rPr>
          <w:rFonts w:ascii="Arial" w:hAnsi="Arial" w:cs="Arial"/>
          <w:i/>
        </w:rPr>
        <w:t>app</w:t>
      </w:r>
      <w:proofErr w:type="spellEnd"/>
      <w:r w:rsidRPr="00375706">
        <w:rPr>
          <w:rFonts w:ascii="Arial" w:hAnsi="Arial" w:cs="Arial"/>
          <w:i/>
        </w:rPr>
        <w:t xml:space="preserve"> </w:t>
      </w:r>
      <w:proofErr w:type="spellStart"/>
      <w:r w:rsidRPr="00375706">
        <w:rPr>
          <w:rFonts w:ascii="Arial" w:hAnsi="Arial" w:cs="Arial"/>
          <w:i/>
        </w:rPr>
        <w:t>store</w:t>
      </w:r>
      <w:proofErr w:type="spellEnd"/>
      <w:r w:rsidRPr="00375706">
        <w:rPr>
          <w:rFonts w:ascii="Arial" w:hAnsi="Arial" w:cs="Arial"/>
        </w:rPr>
        <w:t>, a Apple permite que os desenvolvedores do aplicativo ganhem 70% de todo o lucro gerado pela venda. Além disso, a documentação presente no site destinado aos desenvolvedores é amigável e possui muitos exemplos que facilitam o aprendizado.</w:t>
      </w:r>
    </w:p>
    <w:p w14:paraId="673A89AD" w14:textId="10E9917E" w:rsidR="00417C70" w:rsidRPr="00375706" w:rsidRDefault="004532A4" w:rsidP="00BB5230">
      <w:pPr>
        <w:pStyle w:val="Heading2"/>
        <w:spacing w:line="360" w:lineRule="auto"/>
      </w:pPr>
      <w:bookmarkStart w:id="5" w:name="_Toc231646256"/>
      <w:r w:rsidRPr="00375706">
        <w:t>1.3 METODOLOGIA</w:t>
      </w:r>
      <w:bookmarkEnd w:id="5"/>
    </w:p>
    <w:p w14:paraId="4BC08E29" w14:textId="77777777" w:rsidR="00417C70" w:rsidRPr="00375706" w:rsidRDefault="00417C70" w:rsidP="00BB5230">
      <w:pPr>
        <w:tabs>
          <w:tab w:val="left" w:pos="708"/>
          <w:tab w:val="left" w:pos="1416"/>
          <w:tab w:val="left" w:pos="2625"/>
        </w:tabs>
        <w:spacing w:line="360" w:lineRule="auto"/>
        <w:jc w:val="both"/>
        <w:outlineLvl w:val="0"/>
        <w:rPr>
          <w:rFonts w:ascii="Arial" w:hAnsi="Arial" w:cs="Arial"/>
          <w:u w:val="single"/>
        </w:rPr>
      </w:pPr>
    </w:p>
    <w:p w14:paraId="351A8C58" w14:textId="7D7A8C7C" w:rsidR="00417C70" w:rsidRPr="00375706" w:rsidRDefault="00B934BD" w:rsidP="00BB5230">
      <w:pPr>
        <w:pStyle w:val="NormalIP"/>
        <w:rPr>
          <w:rFonts w:cs="Arial"/>
        </w:rPr>
      </w:pPr>
      <w:r w:rsidRPr="00375706">
        <w:rPr>
          <w:rFonts w:cs="Arial"/>
        </w:rPr>
        <w:t>A base de dados utilizada</w:t>
      </w:r>
      <w:r w:rsidR="001846EA" w:rsidRPr="00375706">
        <w:rPr>
          <w:rFonts w:cs="Arial"/>
        </w:rPr>
        <w:t xml:space="preserve"> foi a do site Rio </w:t>
      </w:r>
      <w:proofErr w:type="spellStart"/>
      <w:r w:rsidR="001846EA" w:rsidRPr="00375706">
        <w:rPr>
          <w:rFonts w:cs="Arial"/>
        </w:rPr>
        <w:t>DataM</w:t>
      </w:r>
      <w:r w:rsidR="00417C70" w:rsidRPr="00375706">
        <w:rPr>
          <w:rFonts w:cs="Arial"/>
        </w:rPr>
        <w:t>ine</w:t>
      </w:r>
      <w:proofErr w:type="spellEnd"/>
      <w:r w:rsidR="00B75B16" w:rsidRPr="00375706">
        <w:rPr>
          <w:rFonts w:cs="Arial"/>
        </w:rPr>
        <w:t xml:space="preserve"> [2]</w:t>
      </w:r>
      <w:r w:rsidR="00417C70" w:rsidRPr="00375706">
        <w:rPr>
          <w:rFonts w:cs="Arial"/>
        </w:rPr>
        <w:t>. As principais vantagens que influenciaram nessa decisão foram a facilidade de uso e a alta disponibilidade, além de ser uma ferramenta criada pela própria prefeitura com o objetivo de estimular a criação de aplicativos. A primeira parte do trabalho foi o estudo do formato exigido nos métodos HTTP para as requisições e para as respostas do site e, para a próxima etapa será desenvolvido um serviço para automatizar o acesso a base de dados.</w:t>
      </w:r>
    </w:p>
    <w:p w14:paraId="5686D074" w14:textId="77777777" w:rsidR="00417C70" w:rsidRPr="00375706" w:rsidRDefault="00417C70" w:rsidP="00BB5230">
      <w:pPr>
        <w:pStyle w:val="NormalIP"/>
        <w:ind w:firstLine="0"/>
        <w:rPr>
          <w:rFonts w:cs="Arial"/>
        </w:rPr>
      </w:pPr>
      <w:r w:rsidRPr="00375706">
        <w:rPr>
          <w:rFonts w:cs="Arial"/>
        </w:rPr>
        <w:t xml:space="preserve">       O núcleo da aplicação foi desenvolvido a partir do modelo de casos de uso e será posteriormente revisado para que seja alcançada a versão final.</w:t>
      </w:r>
    </w:p>
    <w:p w14:paraId="0CF7CCBB" w14:textId="35D100BA" w:rsidR="00417C70" w:rsidRPr="00375706" w:rsidRDefault="00417C70" w:rsidP="00BB5230">
      <w:pPr>
        <w:pStyle w:val="NormalIP"/>
        <w:rPr>
          <w:rFonts w:cs="Arial"/>
          <w:color w:val="000000"/>
        </w:rPr>
      </w:pPr>
      <w:r w:rsidRPr="00375706">
        <w:rPr>
          <w:rFonts w:cs="Arial"/>
          <w:color w:val="000000"/>
        </w:rPr>
        <w:t xml:space="preserve">O dispositivo escolhido para hospedar o aplicativo foi o iPhone. Entre as principais vantagens que influenciaram esta decisão estão a grande quantidade de usuários do iPhone em todo o mundo e a facilidade de acesso a documentação da Apple. Para a próxima etapa do trabalho, será desenvolvida uma primeira interface para o aplicativo no iPhone. </w:t>
      </w:r>
    </w:p>
    <w:p w14:paraId="1975EC91" w14:textId="77777777" w:rsidR="00417C70" w:rsidRPr="00375706" w:rsidRDefault="00417C70" w:rsidP="00BB5230">
      <w:pPr>
        <w:tabs>
          <w:tab w:val="left" w:pos="708"/>
          <w:tab w:val="left" w:pos="1416"/>
          <w:tab w:val="left" w:pos="2625"/>
        </w:tabs>
        <w:spacing w:line="360" w:lineRule="auto"/>
        <w:jc w:val="both"/>
        <w:rPr>
          <w:rFonts w:ascii="Arial" w:hAnsi="Arial" w:cs="Arial"/>
        </w:rPr>
      </w:pPr>
    </w:p>
    <w:p w14:paraId="5C0126DA" w14:textId="77777777" w:rsidR="00417C70" w:rsidRPr="00375706" w:rsidRDefault="00417C70" w:rsidP="00BB5230">
      <w:pPr>
        <w:tabs>
          <w:tab w:val="left" w:pos="708"/>
          <w:tab w:val="left" w:pos="1416"/>
          <w:tab w:val="left" w:pos="2625"/>
        </w:tabs>
        <w:spacing w:line="360" w:lineRule="auto"/>
        <w:jc w:val="both"/>
        <w:rPr>
          <w:rFonts w:ascii="Arial" w:hAnsi="Arial" w:cs="Arial"/>
        </w:rPr>
      </w:pPr>
    </w:p>
    <w:p w14:paraId="30DC3D4F" w14:textId="4F036FD4" w:rsidR="00417C70" w:rsidRPr="00375706" w:rsidRDefault="004532A4" w:rsidP="00BB5230">
      <w:pPr>
        <w:pStyle w:val="Heading2"/>
        <w:spacing w:line="360" w:lineRule="auto"/>
      </w:pPr>
      <w:bookmarkStart w:id="6" w:name="_Toc231646257"/>
      <w:r w:rsidRPr="00375706">
        <w:t>1.4 ORGANIZAÇÃO DA MONOGRAFIA</w:t>
      </w:r>
      <w:bookmarkEnd w:id="6"/>
    </w:p>
    <w:p w14:paraId="0C28BD72" w14:textId="77777777" w:rsidR="00417C70" w:rsidRPr="00375706" w:rsidRDefault="00417C70" w:rsidP="00BB5230">
      <w:pPr>
        <w:spacing w:line="360" w:lineRule="auto"/>
        <w:jc w:val="both"/>
        <w:rPr>
          <w:rFonts w:ascii="Arial" w:hAnsi="Arial" w:cs="Arial"/>
        </w:rPr>
      </w:pPr>
    </w:p>
    <w:p w14:paraId="11F8654E" w14:textId="6FAB99D9" w:rsidR="00417C70" w:rsidRPr="00375706" w:rsidRDefault="00417C70" w:rsidP="00BB5230">
      <w:pPr>
        <w:spacing w:line="360" w:lineRule="auto"/>
        <w:ind w:firstLine="425"/>
        <w:jc w:val="both"/>
        <w:rPr>
          <w:rFonts w:ascii="Arial" w:hAnsi="Arial" w:cs="Arial"/>
        </w:rPr>
      </w:pPr>
      <w:r w:rsidRPr="00375706">
        <w:rPr>
          <w:rFonts w:ascii="Arial" w:hAnsi="Arial" w:cs="Arial"/>
        </w:rPr>
        <w:t>O trabalho está distribuído em uma seção abordando as tecnologias utilizadas para o desenvolvimento do aplicativo, descrevendo todas as ferramentas a serem utilizadas ao longo do projeto</w:t>
      </w:r>
      <w:r w:rsidR="00B31EA6" w:rsidRPr="00375706">
        <w:rPr>
          <w:rFonts w:ascii="Arial" w:hAnsi="Arial" w:cs="Arial"/>
        </w:rPr>
        <w:t xml:space="preserve"> e a arquitetura do sistema</w:t>
      </w:r>
      <w:r w:rsidRPr="00375706">
        <w:rPr>
          <w:rFonts w:ascii="Arial" w:hAnsi="Arial" w:cs="Arial"/>
        </w:rPr>
        <w:t>; seguida de uma seção onde é apresentada a documentação do projeto. A subseção 3.1 descreve a especificação dos casos de uso do sistema</w:t>
      </w:r>
      <w:r w:rsidR="009700CF" w:rsidRPr="00375706">
        <w:rPr>
          <w:rFonts w:ascii="Arial" w:hAnsi="Arial" w:cs="Arial"/>
        </w:rPr>
        <w:t xml:space="preserve"> e a seção 3.2 expõe um diagrama de sequência relativo à principal funcionalidade do sistema</w:t>
      </w:r>
      <w:r w:rsidRPr="00375706">
        <w:rPr>
          <w:rFonts w:ascii="Arial" w:hAnsi="Arial" w:cs="Arial"/>
        </w:rPr>
        <w:t>. O relatório é finalizado na seção 4 com a apresentação de um cronograma com as atividades a serem cumpridas até o final do projeto.</w:t>
      </w:r>
    </w:p>
    <w:p w14:paraId="638C7969" w14:textId="77777777" w:rsidR="00407F79" w:rsidRPr="00375706" w:rsidRDefault="00407F79" w:rsidP="00BB5230">
      <w:pPr>
        <w:spacing w:line="360" w:lineRule="auto"/>
        <w:ind w:firstLine="425"/>
        <w:jc w:val="both"/>
        <w:rPr>
          <w:rFonts w:ascii="Arial" w:hAnsi="Arial" w:cs="Arial"/>
        </w:rPr>
      </w:pPr>
    </w:p>
    <w:p w14:paraId="1F1A9926" w14:textId="77777777" w:rsidR="00407F79" w:rsidRPr="00375706" w:rsidRDefault="00407F79" w:rsidP="00BB5230">
      <w:pPr>
        <w:spacing w:line="360" w:lineRule="auto"/>
        <w:ind w:firstLine="425"/>
        <w:jc w:val="both"/>
        <w:rPr>
          <w:rFonts w:ascii="Arial" w:hAnsi="Arial" w:cs="Arial"/>
        </w:rPr>
      </w:pPr>
    </w:p>
    <w:p w14:paraId="5A71FEC6" w14:textId="77777777" w:rsidR="00407F79" w:rsidRPr="00375706" w:rsidRDefault="00407F79" w:rsidP="00BB5230">
      <w:pPr>
        <w:spacing w:line="360" w:lineRule="auto"/>
        <w:ind w:firstLine="425"/>
        <w:jc w:val="both"/>
        <w:rPr>
          <w:rFonts w:ascii="Arial" w:hAnsi="Arial" w:cs="Arial"/>
        </w:rPr>
      </w:pPr>
    </w:p>
    <w:p w14:paraId="0DC7159F" w14:textId="77777777" w:rsidR="00407F79" w:rsidRPr="00375706" w:rsidRDefault="00407F79" w:rsidP="00BB5230">
      <w:pPr>
        <w:spacing w:line="360" w:lineRule="auto"/>
        <w:jc w:val="both"/>
        <w:rPr>
          <w:rFonts w:ascii="Arial" w:hAnsi="Arial" w:cs="Arial"/>
        </w:rPr>
      </w:pPr>
    </w:p>
    <w:p w14:paraId="51509936" w14:textId="77777777" w:rsidR="00607D2C" w:rsidRPr="00375706" w:rsidRDefault="00607D2C" w:rsidP="00BB5230">
      <w:pPr>
        <w:spacing w:line="360" w:lineRule="auto"/>
        <w:jc w:val="both"/>
        <w:rPr>
          <w:rFonts w:ascii="Arial" w:hAnsi="Arial" w:cs="Arial"/>
        </w:rPr>
      </w:pPr>
    </w:p>
    <w:p w14:paraId="2995380D" w14:textId="1E3E2650" w:rsidR="0002751C" w:rsidRPr="00375706" w:rsidRDefault="0002751C" w:rsidP="00BB5230">
      <w:pPr>
        <w:pStyle w:val="Heading1"/>
        <w:spacing w:line="360" w:lineRule="auto"/>
        <w:jc w:val="left"/>
      </w:pPr>
      <w:bookmarkStart w:id="7" w:name="_Toc231646258"/>
      <w:r w:rsidRPr="00375706">
        <w:t xml:space="preserve">2 </w:t>
      </w:r>
      <w:r w:rsidR="00B06D22" w:rsidRPr="00375706">
        <w:t>DESENVOLVIMENTO</w:t>
      </w:r>
      <w:bookmarkEnd w:id="7"/>
    </w:p>
    <w:p w14:paraId="5C94028B" w14:textId="77777777" w:rsidR="00407F79" w:rsidRPr="00375706" w:rsidRDefault="00407F79" w:rsidP="00BB5230">
      <w:pPr>
        <w:spacing w:line="360" w:lineRule="auto"/>
        <w:ind w:firstLine="425"/>
        <w:jc w:val="both"/>
        <w:rPr>
          <w:rFonts w:ascii="Arial" w:hAnsi="Arial" w:cs="Arial"/>
        </w:rPr>
      </w:pPr>
    </w:p>
    <w:p w14:paraId="3E786448" w14:textId="712D9208" w:rsidR="00B06D22" w:rsidRPr="00375706" w:rsidRDefault="00B06D22" w:rsidP="00BB5230">
      <w:pPr>
        <w:spacing w:line="360" w:lineRule="auto"/>
        <w:ind w:firstLine="425"/>
        <w:jc w:val="both"/>
        <w:rPr>
          <w:rFonts w:ascii="Arial" w:hAnsi="Arial" w:cs="Arial"/>
        </w:rPr>
      </w:pPr>
      <w:r w:rsidRPr="00375706">
        <w:rPr>
          <w:rFonts w:ascii="Arial" w:hAnsi="Arial" w:cs="Arial"/>
        </w:rPr>
        <w:t>Nesta seção serão abordados tópicos relativos a escolhas feitas para o pleno desenvolvimento do software, bem como as ferramentas utilizadas para a implementação e a arquitetura do sistema.</w:t>
      </w:r>
    </w:p>
    <w:p w14:paraId="10857E4C" w14:textId="77777777" w:rsidR="00FD79B2" w:rsidRPr="00375706" w:rsidRDefault="00FD79B2" w:rsidP="00BB5230">
      <w:pPr>
        <w:spacing w:line="360" w:lineRule="auto"/>
        <w:jc w:val="both"/>
        <w:rPr>
          <w:rFonts w:ascii="Arial" w:hAnsi="Arial" w:cs="Arial"/>
        </w:rPr>
      </w:pPr>
    </w:p>
    <w:p w14:paraId="1C1297C4" w14:textId="77777777" w:rsidR="00607D2C" w:rsidRPr="00375706" w:rsidRDefault="00607D2C" w:rsidP="00BB5230">
      <w:pPr>
        <w:spacing w:line="360" w:lineRule="auto"/>
        <w:jc w:val="both"/>
        <w:rPr>
          <w:rFonts w:ascii="Arial" w:hAnsi="Arial" w:cs="Arial"/>
        </w:rPr>
      </w:pPr>
    </w:p>
    <w:p w14:paraId="6C6C85A4" w14:textId="782F8601" w:rsidR="00FD79B2" w:rsidRPr="00375706" w:rsidRDefault="00B06D22" w:rsidP="00BB5230">
      <w:pPr>
        <w:pStyle w:val="Heading2"/>
        <w:spacing w:line="360" w:lineRule="auto"/>
      </w:pPr>
      <w:bookmarkStart w:id="8" w:name="_Toc231646259"/>
      <w:r w:rsidRPr="00375706">
        <w:t xml:space="preserve">2. 1 </w:t>
      </w:r>
      <w:r w:rsidR="00FD79B2" w:rsidRPr="00375706">
        <w:t>FERRAMENTAS UTILIZADAS</w:t>
      </w:r>
      <w:bookmarkEnd w:id="8"/>
    </w:p>
    <w:p w14:paraId="35AA0AD3" w14:textId="77777777" w:rsidR="00243952" w:rsidRPr="00375706" w:rsidRDefault="00243952" w:rsidP="00BB5230">
      <w:pPr>
        <w:spacing w:line="360" w:lineRule="auto"/>
        <w:jc w:val="both"/>
        <w:rPr>
          <w:rFonts w:ascii="Arial" w:hAnsi="Arial" w:cs="Arial"/>
        </w:rPr>
      </w:pPr>
    </w:p>
    <w:p w14:paraId="239A295E" w14:textId="100CEFEB" w:rsidR="00A26050" w:rsidRPr="00375706" w:rsidRDefault="00242039" w:rsidP="00BB5230">
      <w:pPr>
        <w:spacing w:line="360" w:lineRule="auto"/>
        <w:ind w:firstLine="425"/>
        <w:jc w:val="both"/>
        <w:rPr>
          <w:rFonts w:ascii="Arial" w:hAnsi="Arial" w:cs="Arial"/>
        </w:rPr>
      </w:pPr>
      <w:r w:rsidRPr="00375706">
        <w:rPr>
          <w:rFonts w:ascii="Arial" w:hAnsi="Arial" w:cs="Arial"/>
        </w:rPr>
        <w:t>Para a execução do projeto</w:t>
      </w:r>
      <w:r w:rsidR="00E07CA8" w:rsidRPr="00375706">
        <w:rPr>
          <w:rFonts w:ascii="Arial" w:hAnsi="Arial" w:cs="Arial"/>
        </w:rPr>
        <w:t xml:space="preserve">, foi necessária a escolha de uma plataforma </w:t>
      </w:r>
      <w:r w:rsidR="00E07CA8" w:rsidRPr="00375706">
        <w:rPr>
          <w:rFonts w:ascii="Arial" w:hAnsi="Arial" w:cs="Arial"/>
          <w:i/>
        </w:rPr>
        <w:t>mobile</w:t>
      </w:r>
      <w:r w:rsidR="00E07CA8" w:rsidRPr="00375706">
        <w:rPr>
          <w:rFonts w:ascii="Arial" w:hAnsi="Arial" w:cs="Arial"/>
        </w:rPr>
        <w:t>, uma base de dados contendo as informações sobre a cidade e um framework de desenvolvimento web. Esta seção tem como objetivo esclarecer a escolha de cada um destes componentes do sistema</w:t>
      </w:r>
      <w:r w:rsidR="00F87CF0" w:rsidRPr="00375706">
        <w:rPr>
          <w:rFonts w:ascii="Arial" w:hAnsi="Arial" w:cs="Arial"/>
        </w:rPr>
        <w:t xml:space="preserve"> além de</w:t>
      </w:r>
      <w:r w:rsidR="00D808B5" w:rsidRPr="00375706">
        <w:rPr>
          <w:rFonts w:ascii="Arial" w:hAnsi="Arial" w:cs="Arial"/>
        </w:rPr>
        <w:t xml:space="preserve"> citar algumas das características dos mesmos</w:t>
      </w:r>
      <w:r w:rsidR="00056106" w:rsidRPr="00375706">
        <w:rPr>
          <w:rFonts w:ascii="Arial" w:hAnsi="Arial" w:cs="Arial"/>
        </w:rPr>
        <w:t>.</w:t>
      </w:r>
    </w:p>
    <w:p w14:paraId="572C9341" w14:textId="29790C7B" w:rsidR="00E07CA8" w:rsidRPr="00375706" w:rsidRDefault="00E07CA8" w:rsidP="00BB5230">
      <w:pPr>
        <w:spacing w:line="360" w:lineRule="auto"/>
        <w:jc w:val="both"/>
        <w:rPr>
          <w:rFonts w:ascii="Arial" w:hAnsi="Arial" w:cs="Arial"/>
        </w:rPr>
      </w:pPr>
    </w:p>
    <w:p w14:paraId="6BB3C793" w14:textId="4632167D" w:rsidR="00186523" w:rsidRPr="00375706" w:rsidRDefault="00B06D22" w:rsidP="00BB5230">
      <w:pPr>
        <w:pStyle w:val="Heading3"/>
        <w:spacing w:line="360" w:lineRule="auto"/>
      </w:pPr>
      <w:bookmarkStart w:id="9" w:name="_Toc231646260"/>
      <w:r w:rsidRPr="00375706">
        <w:t>2.1</w:t>
      </w:r>
      <w:r w:rsidR="00FD79B2" w:rsidRPr="00375706">
        <w:t>.</w:t>
      </w:r>
      <w:r w:rsidR="004532A4" w:rsidRPr="00375706">
        <w:t>1 RIO DATAMINE</w:t>
      </w:r>
      <w:r w:rsidR="00260108">
        <w:t xml:space="preserve"> [1]</w:t>
      </w:r>
      <w:bookmarkEnd w:id="9"/>
    </w:p>
    <w:p w14:paraId="576E067C" w14:textId="77777777" w:rsidR="00243952" w:rsidRPr="00375706" w:rsidRDefault="00243952" w:rsidP="00BB5230">
      <w:pPr>
        <w:spacing w:line="360" w:lineRule="auto"/>
        <w:jc w:val="both"/>
        <w:rPr>
          <w:rFonts w:ascii="Arial" w:hAnsi="Arial" w:cs="Arial"/>
        </w:rPr>
      </w:pPr>
    </w:p>
    <w:p w14:paraId="68BE26E2" w14:textId="168B6988" w:rsidR="00186523" w:rsidRPr="00375706" w:rsidRDefault="001F7BCD" w:rsidP="00BB5230">
      <w:pPr>
        <w:pStyle w:val="NormalIP"/>
        <w:rPr>
          <w:rFonts w:cs="Arial"/>
        </w:rPr>
      </w:pPr>
      <w:r w:rsidRPr="00375706">
        <w:rPr>
          <w:rFonts w:cs="Arial"/>
        </w:rPr>
        <w:t xml:space="preserve">O Rio </w:t>
      </w:r>
      <w:proofErr w:type="spellStart"/>
      <w:r w:rsidRPr="00375706">
        <w:rPr>
          <w:rFonts w:cs="Arial"/>
        </w:rPr>
        <w:t>DataM</w:t>
      </w:r>
      <w:r w:rsidR="00186523" w:rsidRPr="00375706">
        <w:rPr>
          <w:rFonts w:cs="Arial"/>
        </w:rPr>
        <w:t>ine</w:t>
      </w:r>
      <w:proofErr w:type="spellEnd"/>
      <w:r w:rsidR="00186523" w:rsidRPr="00375706">
        <w:rPr>
          <w:rFonts w:cs="Arial"/>
        </w:rPr>
        <w:t xml:space="preserve"> é uma iniciativa do governo para melhorar a acessibilidade, a transparência e a mobilidade dos dados  públicos  pra os moradores da cidade. Para isso, o site fornece acesso a um servidor composto por bases de dados legíveis por computadores e dispositivos similares.</w:t>
      </w:r>
    </w:p>
    <w:p w14:paraId="61E6A69C" w14:textId="23E0A2BA" w:rsidR="00186523" w:rsidRPr="00375706" w:rsidRDefault="00186523" w:rsidP="00BB5230">
      <w:pPr>
        <w:pStyle w:val="NormalIP"/>
        <w:rPr>
          <w:rFonts w:cs="Arial"/>
        </w:rPr>
      </w:pPr>
      <w:r w:rsidRPr="00375706">
        <w:rPr>
          <w:rFonts w:cs="Arial"/>
        </w:rPr>
        <w:t>O acesso aos dados pode ser feito por qualquer pessoa através de requisições HTTP.  O formato esperado da requisição e da resposta será brevemente descrito, de acordo com os padrões espe</w:t>
      </w:r>
      <w:r w:rsidR="001F7BCD" w:rsidRPr="00375706">
        <w:rPr>
          <w:rFonts w:cs="Arial"/>
        </w:rPr>
        <w:t xml:space="preserve">cificados pela API do Rio </w:t>
      </w:r>
      <w:proofErr w:type="spellStart"/>
      <w:r w:rsidR="001F7BCD" w:rsidRPr="00375706">
        <w:rPr>
          <w:rFonts w:cs="Arial"/>
        </w:rPr>
        <w:t>DatamM</w:t>
      </w:r>
      <w:r w:rsidR="00607D2C" w:rsidRPr="00375706">
        <w:rPr>
          <w:rFonts w:cs="Arial"/>
        </w:rPr>
        <w:t>i</w:t>
      </w:r>
      <w:r w:rsidRPr="00375706">
        <w:rPr>
          <w:rFonts w:cs="Arial"/>
        </w:rPr>
        <w:t>ne</w:t>
      </w:r>
      <w:proofErr w:type="spellEnd"/>
      <w:r w:rsidRPr="00375706">
        <w:rPr>
          <w:rFonts w:cs="Arial"/>
        </w:rPr>
        <w:t>.</w:t>
      </w:r>
    </w:p>
    <w:p w14:paraId="689287D6" w14:textId="77777777" w:rsidR="00186523" w:rsidRPr="00375706" w:rsidRDefault="00186523" w:rsidP="00BB5230">
      <w:pPr>
        <w:pStyle w:val="NormalIP"/>
        <w:rPr>
          <w:rFonts w:cs="Arial"/>
        </w:rPr>
      </w:pPr>
    </w:p>
    <w:p w14:paraId="27EDB9B7" w14:textId="36E66D73" w:rsidR="00186523" w:rsidRPr="00375706" w:rsidRDefault="00B06D22" w:rsidP="00BB5230">
      <w:pPr>
        <w:pStyle w:val="Heading4"/>
        <w:spacing w:line="360" w:lineRule="auto"/>
        <w:rPr>
          <w:rFonts w:ascii="Arial" w:hAnsi="Arial" w:cs="Arial"/>
          <w:sz w:val="24"/>
          <w:szCs w:val="24"/>
        </w:rPr>
      </w:pPr>
      <w:bookmarkStart w:id="10" w:name="_Toc231646261"/>
      <w:r w:rsidRPr="00375706">
        <w:rPr>
          <w:rFonts w:ascii="Arial" w:hAnsi="Arial" w:cs="Arial"/>
          <w:sz w:val="24"/>
          <w:szCs w:val="24"/>
        </w:rPr>
        <w:t>2.1</w:t>
      </w:r>
      <w:r w:rsidR="00FD79B2" w:rsidRPr="00375706">
        <w:rPr>
          <w:rFonts w:ascii="Arial" w:hAnsi="Arial" w:cs="Arial"/>
          <w:sz w:val="24"/>
          <w:szCs w:val="24"/>
        </w:rPr>
        <w:t>.1.</w:t>
      </w:r>
      <w:r w:rsidR="004532A4" w:rsidRPr="00375706">
        <w:rPr>
          <w:rFonts w:ascii="Arial" w:hAnsi="Arial" w:cs="Arial"/>
          <w:sz w:val="24"/>
          <w:szCs w:val="24"/>
        </w:rPr>
        <w:t>1 AUTENTICAÇÃO</w:t>
      </w:r>
      <w:bookmarkEnd w:id="10"/>
    </w:p>
    <w:p w14:paraId="52B8C984" w14:textId="77777777" w:rsidR="00607D2C" w:rsidRPr="00375706" w:rsidRDefault="00607D2C" w:rsidP="00BB5230">
      <w:pPr>
        <w:spacing w:line="360" w:lineRule="auto"/>
        <w:rPr>
          <w:rFonts w:ascii="Arial" w:hAnsi="Arial" w:cs="Arial"/>
        </w:rPr>
      </w:pPr>
    </w:p>
    <w:p w14:paraId="65FA6C55" w14:textId="5B61E7AB" w:rsidR="00186523" w:rsidRPr="00375706" w:rsidRDefault="00186523" w:rsidP="00BB5230">
      <w:pPr>
        <w:pStyle w:val="NormalIP"/>
        <w:rPr>
          <w:rFonts w:cs="Arial"/>
        </w:rPr>
      </w:pPr>
      <w:r w:rsidRPr="00375706">
        <w:rPr>
          <w:rFonts w:cs="Arial"/>
        </w:rPr>
        <w:t>Para um aplicativo acessar os serviços da API</w:t>
      </w:r>
      <w:r w:rsidR="001F7BCD" w:rsidRPr="00375706">
        <w:rPr>
          <w:rFonts w:cs="Arial"/>
        </w:rPr>
        <w:t xml:space="preserve"> do Rio </w:t>
      </w:r>
      <w:proofErr w:type="spellStart"/>
      <w:r w:rsidR="001F7BCD" w:rsidRPr="00375706">
        <w:rPr>
          <w:rFonts w:cs="Arial"/>
        </w:rPr>
        <w:t>DataM</w:t>
      </w:r>
      <w:r w:rsidR="007E4C5E" w:rsidRPr="00375706">
        <w:rPr>
          <w:rFonts w:cs="Arial"/>
        </w:rPr>
        <w:t>ine</w:t>
      </w:r>
      <w:proofErr w:type="spellEnd"/>
      <w:r w:rsidRPr="00375706">
        <w:rPr>
          <w:rFonts w:cs="Arial"/>
        </w:rPr>
        <w:t xml:space="preserve">, é necessária a posse de um </w:t>
      </w:r>
      <w:proofErr w:type="spellStart"/>
      <w:r w:rsidRPr="00375706">
        <w:rPr>
          <w:rFonts w:cs="Arial"/>
          <w:i/>
        </w:rPr>
        <w:t>token</w:t>
      </w:r>
      <w:proofErr w:type="spellEnd"/>
      <w:r w:rsidRPr="00375706">
        <w:rPr>
          <w:rFonts w:cs="Arial"/>
        </w:rPr>
        <w:t xml:space="preserve"> conhecido com </w:t>
      </w:r>
      <w:proofErr w:type="spellStart"/>
      <w:r w:rsidRPr="00375706">
        <w:rPr>
          <w:rFonts w:cs="Arial"/>
          <w:i/>
        </w:rPr>
        <w:t>accesstoken</w:t>
      </w:r>
      <w:proofErr w:type="spellEnd"/>
      <w:r w:rsidRPr="00375706">
        <w:rPr>
          <w:rFonts w:cs="Arial"/>
        </w:rPr>
        <w:t xml:space="preserve">, cuja validade é de seis horas. Para obter o </w:t>
      </w:r>
      <w:proofErr w:type="spellStart"/>
      <w:r w:rsidRPr="00375706">
        <w:rPr>
          <w:rFonts w:cs="Arial"/>
          <w:i/>
        </w:rPr>
        <w:t>accesstoken</w:t>
      </w:r>
      <w:proofErr w:type="spellEnd"/>
      <w:r w:rsidRPr="00375706">
        <w:rPr>
          <w:rFonts w:cs="Arial"/>
        </w:rPr>
        <w:t xml:space="preserve">, o aplicativo deve realizar um HTTP GET passando os parâmetros </w:t>
      </w:r>
      <w:proofErr w:type="spellStart"/>
      <w:r w:rsidRPr="00375706">
        <w:rPr>
          <w:rFonts w:cs="Arial"/>
        </w:rPr>
        <w:t>app_id</w:t>
      </w:r>
      <w:proofErr w:type="spellEnd"/>
      <w:r w:rsidRPr="00375706">
        <w:rPr>
          <w:rFonts w:cs="Arial"/>
        </w:rPr>
        <w:t xml:space="preserve"> e </w:t>
      </w:r>
      <w:proofErr w:type="spellStart"/>
      <w:r w:rsidRPr="00375706">
        <w:rPr>
          <w:rFonts w:cs="Arial"/>
        </w:rPr>
        <w:t>app_secret</w:t>
      </w:r>
      <w:proofErr w:type="spellEnd"/>
      <w:r w:rsidRPr="00375706">
        <w:rPr>
          <w:rFonts w:cs="Arial"/>
        </w:rPr>
        <w:t>, que são identifi</w:t>
      </w:r>
      <w:r w:rsidR="00C84723" w:rsidRPr="00375706">
        <w:rPr>
          <w:rFonts w:cs="Arial"/>
        </w:rPr>
        <w:t>cadores de um</w:t>
      </w:r>
      <w:r w:rsidRPr="00375706">
        <w:rPr>
          <w:rFonts w:cs="Arial"/>
        </w:rPr>
        <w:t xml:space="preserve"> aplicativos</w:t>
      </w:r>
      <w:r w:rsidR="00C84723" w:rsidRPr="00375706">
        <w:rPr>
          <w:rFonts w:cs="Arial"/>
        </w:rPr>
        <w:t xml:space="preserve"> e são obtidos quando o aplicativo é cadastrado no site</w:t>
      </w:r>
      <w:r w:rsidRPr="00375706">
        <w:rPr>
          <w:rFonts w:cs="Arial"/>
        </w:rPr>
        <w:t>.</w:t>
      </w:r>
    </w:p>
    <w:p w14:paraId="531AE453" w14:textId="77777777" w:rsidR="00186523" w:rsidRPr="00375706" w:rsidRDefault="00186523" w:rsidP="00BB5230">
      <w:pPr>
        <w:pStyle w:val="NormalIP"/>
        <w:rPr>
          <w:rFonts w:cs="Arial"/>
        </w:rPr>
      </w:pPr>
    </w:p>
    <w:p w14:paraId="6D610BA5" w14:textId="2722F1A0" w:rsidR="00186523" w:rsidRPr="00375706" w:rsidRDefault="00186523" w:rsidP="00BB5230">
      <w:pPr>
        <w:pStyle w:val="Heading4"/>
        <w:spacing w:line="360" w:lineRule="auto"/>
        <w:rPr>
          <w:rFonts w:ascii="Arial" w:hAnsi="Arial" w:cs="Arial"/>
          <w:sz w:val="24"/>
          <w:szCs w:val="24"/>
        </w:rPr>
      </w:pPr>
      <w:bookmarkStart w:id="11" w:name="_Toc231646262"/>
      <w:r w:rsidRPr="00375706">
        <w:rPr>
          <w:rFonts w:ascii="Arial" w:hAnsi="Arial" w:cs="Arial"/>
          <w:sz w:val="24"/>
          <w:szCs w:val="24"/>
        </w:rPr>
        <w:t>2.</w:t>
      </w:r>
      <w:r w:rsidR="00B06D22" w:rsidRPr="00375706">
        <w:rPr>
          <w:rFonts w:ascii="Arial" w:hAnsi="Arial" w:cs="Arial"/>
          <w:sz w:val="24"/>
          <w:szCs w:val="24"/>
        </w:rPr>
        <w:t>1</w:t>
      </w:r>
      <w:r w:rsidR="00FD79B2" w:rsidRPr="00375706">
        <w:rPr>
          <w:rFonts w:ascii="Arial" w:hAnsi="Arial" w:cs="Arial"/>
          <w:sz w:val="24"/>
          <w:szCs w:val="24"/>
        </w:rPr>
        <w:t>.</w:t>
      </w:r>
      <w:r w:rsidR="004532A4" w:rsidRPr="00375706">
        <w:rPr>
          <w:rFonts w:ascii="Arial" w:hAnsi="Arial" w:cs="Arial"/>
          <w:sz w:val="24"/>
          <w:szCs w:val="24"/>
        </w:rPr>
        <w:t>1.2 REQUISIÇÃO</w:t>
      </w:r>
      <w:bookmarkEnd w:id="11"/>
    </w:p>
    <w:p w14:paraId="1617ABE4" w14:textId="77777777" w:rsidR="00607D2C" w:rsidRPr="00375706" w:rsidRDefault="00607D2C" w:rsidP="00BB5230">
      <w:pPr>
        <w:spacing w:line="360" w:lineRule="auto"/>
        <w:rPr>
          <w:rFonts w:ascii="Arial" w:hAnsi="Arial" w:cs="Arial"/>
        </w:rPr>
      </w:pPr>
    </w:p>
    <w:p w14:paraId="66E2743B" w14:textId="544BA79D" w:rsidR="00186523" w:rsidRPr="00375706" w:rsidRDefault="00186523" w:rsidP="00BB5230">
      <w:pPr>
        <w:pStyle w:val="NormalIP"/>
        <w:rPr>
          <w:rFonts w:cs="Arial"/>
        </w:rPr>
      </w:pPr>
      <w:r w:rsidRPr="00375706">
        <w:rPr>
          <w:rFonts w:cs="Arial"/>
        </w:rPr>
        <w:t>O formato </w:t>
      </w:r>
      <w:r w:rsidR="00043382" w:rsidRPr="00375706">
        <w:rPr>
          <w:rFonts w:cs="Arial"/>
        </w:rPr>
        <w:t xml:space="preserve">esperado é: </w:t>
      </w:r>
      <w:r w:rsidRPr="00375706">
        <w:rPr>
          <w:rFonts w:cs="Arial"/>
        </w:rPr>
        <w:t>http://api.riodatamine.com.br/rest/DATASET?QUERY</w:t>
      </w:r>
      <w:r w:rsidR="00043382" w:rsidRPr="00375706">
        <w:rPr>
          <w:rFonts w:cs="Arial"/>
        </w:rPr>
        <w:t>,</w:t>
      </w:r>
      <w:r w:rsidRPr="00375706">
        <w:rPr>
          <w:rFonts w:cs="Arial"/>
        </w:rPr>
        <w:t xml:space="preserve"> onde </w:t>
      </w:r>
      <w:proofErr w:type="spellStart"/>
      <w:r w:rsidRPr="00375706">
        <w:rPr>
          <w:rFonts w:cs="Arial"/>
          <w:i/>
        </w:rPr>
        <w:t>dataset</w:t>
      </w:r>
      <w:proofErr w:type="spellEnd"/>
      <w:r w:rsidRPr="00375706">
        <w:rPr>
          <w:rFonts w:cs="Arial"/>
        </w:rPr>
        <w:t xml:space="preserve">  e </w:t>
      </w:r>
      <w:r w:rsidRPr="00375706">
        <w:rPr>
          <w:rFonts w:cs="Arial"/>
          <w:i/>
        </w:rPr>
        <w:t>query</w:t>
      </w:r>
      <w:r w:rsidRPr="00375706">
        <w:rPr>
          <w:rFonts w:cs="Arial"/>
        </w:rPr>
        <w:t xml:space="preserve"> são, respectivamente, o serviço e o conjunto </w:t>
      </w:r>
      <w:r w:rsidR="007E4C5E" w:rsidRPr="00375706">
        <w:rPr>
          <w:rFonts w:cs="Arial"/>
        </w:rPr>
        <w:t>de filtros que a serem aplicados</w:t>
      </w:r>
      <w:r w:rsidR="00B84F4C" w:rsidRPr="00375706">
        <w:rPr>
          <w:rFonts w:cs="Arial"/>
        </w:rPr>
        <w:t xml:space="preserve"> na consulta</w:t>
      </w:r>
      <w:r w:rsidR="007E4C5E" w:rsidRPr="00375706">
        <w:rPr>
          <w:rFonts w:cs="Arial"/>
        </w:rPr>
        <w:t>.</w:t>
      </w:r>
    </w:p>
    <w:p w14:paraId="756A0487" w14:textId="77777777" w:rsidR="00607D2C" w:rsidRPr="00375706" w:rsidRDefault="00607D2C" w:rsidP="00BB5230">
      <w:pPr>
        <w:pStyle w:val="NormalIP"/>
        <w:rPr>
          <w:rFonts w:cs="Arial"/>
        </w:rPr>
      </w:pPr>
    </w:p>
    <w:p w14:paraId="30DA4BA2" w14:textId="666FB22A" w:rsidR="00186523" w:rsidRPr="00375706" w:rsidRDefault="00186523" w:rsidP="00BB5230">
      <w:pPr>
        <w:pStyle w:val="Heading4"/>
        <w:spacing w:line="360" w:lineRule="auto"/>
        <w:rPr>
          <w:rFonts w:ascii="Arial" w:hAnsi="Arial" w:cs="Arial"/>
          <w:sz w:val="24"/>
          <w:szCs w:val="24"/>
        </w:rPr>
      </w:pPr>
      <w:bookmarkStart w:id="12" w:name="_Toc231646263"/>
      <w:r w:rsidRPr="00375706">
        <w:rPr>
          <w:rFonts w:ascii="Arial" w:hAnsi="Arial" w:cs="Arial"/>
          <w:sz w:val="24"/>
          <w:szCs w:val="24"/>
        </w:rPr>
        <w:t>2.</w:t>
      </w:r>
      <w:r w:rsidR="00B06D22" w:rsidRPr="00375706">
        <w:rPr>
          <w:rFonts w:ascii="Arial" w:hAnsi="Arial" w:cs="Arial"/>
          <w:sz w:val="24"/>
          <w:szCs w:val="24"/>
        </w:rPr>
        <w:t>1</w:t>
      </w:r>
      <w:r w:rsidR="00FD79B2" w:rsidRPr="00375706">
        <w:rPr>
          <w:rFonts w:ascii="Arial" w:hAnsi="Arial" w:cs="Arial"/>
          <w:sz w:val="24"/>
          <w:szCs w:val="24"/>
        </w:rPr>
        <w:t>.</w:t>
      </w:r>
      <w:r w:rsidR="004532A4" w:rsidRPr="00375706">
        <w:rPr>
          <w:rFonts w:ascii="Arial" w:hAnsi="Arial" w:cs="Arial"/>
          <w:sz w:val="24"/>
          <w:szCs w:val="24"/>
        </w:rPr>
        <w:t>1.3 RESPOSTA</w:t>
      </w:r>
      <w:bookmarkEnd w:id="12"/>
    </w:p>
    <w:p w14:paraId="252A02A0" w14:textId="77777777" w:rsidR="00607D2C" w:rsidRPr="00375706" w:rsidRDefault="00607D2C" w:rsidP="00BB5230">
      <w:pPr>
        <w:spacing w:line="360" w:lineRule="auto"/>
        <w:rPr>
          <w:rFonts w:ascii="Arial" w:hAnsi="Arial" w:cs="Arial"/>
        </w:rPr>
      </w:pPr>
    </w:p>
    <w:p w14:paraId="0210A502" w14:textId="6D6845D3" w:rsidR="00A26050" w:rsidRPr="00375706" w:rsidRDefault="00186523" w:rsidP="00BB5230">
      <w:pPr>
        <w:pStyle w:val="NormalIP"/>
        <w:rPr>
          <w:rFonts w:cs="Arial"/>
        </w:rPr>
      </w:pPr>
      <w:r w:rsidRPr="00375706">
        <w:rPr>
          <w:rFonts w:cs="Arial"/>
        </w:rPr>
        <w:t>O for</w:t>
      </w:r>
      <w:r w:rsidR="00C84723" w:rsidRPr="00375706">
        <w:rPr>
          <w:rFonts w:cs="Arial"/>
        </w:rPr>
        <w:t xml:space="preserve">mato da resposta é, por padrão, </w:t>
      </w:r>
      <w:r w:rsidRPr="00375706">
        <w:rPr>
          <w:rFonts w:cs="Arial"/>
        </w:rPr>
        <w:t>o formato JSON. Esse formato consiste em uma lista de pares (chave, valor) e é muito comum em aplicações web</w:t>
      </w:r>
      <w:r w:rsidR="00C84723" w:rsidRPr="00375706">
        <w:rPr>
          <w:rFonts w:cs="Arial"/>
        </w:rPr>
        <w:t xml:space="preserve"> devido a facilidade na manipulação dos dados de um objeto </w:t>
      </w:r>
      <w:proofErr w:type="spellStart"/>
      <w:r w:rsidR="00C84723" w:rsidRPr="00375706">
        <w:rPr>
          <w:rFonts w:cs="Arial"/>
        </w:rPr>
        <w:t>json</w:t>
      </w:r>
      <w:proofErr w:type="spellEnd"/>
      <w:r w:rsidRPr="00375706">
        <w:rPr>
          <w:rFonts w:cs="Arial"/>
        </w:rPr>
        <w:t>.</w:t>
      </w:r>
    </w:p>
    <w:p w14:paraId="620CBAB5" w14:textId="77777777" w:rsidR="00607D2C" w:rsidRPr="00375706" w:rsidRDefault="00607D2C" w:rsidP="00BB5230">
      <w:pPr>
        <w:pStyle w:val="NormalIP"/>
        <w:rPr>
          <w:rFonts w:cs="Arial"/>
        </w:rPr>
      </w:pPr>
    </w:p>
    <w:p w14:paraId="600E31B7" w14:textId="0A9588EA" w:rsidR="00AD16C3" w:rsidRPr="00375706" w:rsidRDefault="001577C5" w:rsidP="00BB5230">
      <w:pPr>
        <w:pStyle w:val="Heading3"/>
        <w:spacing w:line="360" w:lineRule="auto"/>
      </w:pPr>
      <w:bookmarkStart w:id="13" w:name="_Toc231646264"/>
      <w:r w:rsidRPr="00375706">
        <w:t>2.</w:t>
      </w:r>
      <w:r w:rsidR="00B06D22" w:rsidRPr="00375706">
        <w:t>1</w:t>
      </w:r>
      <w:r w:rsidR="00FD79B2" w:rsidRPr="00375706">
        <w:t>.</w:t>
      </w:r>
      <w:r w:rsidRPr="00375706">
        <w:t>2</w:t>
      </w:r>
      <w:r w:rsidR="00A26050" w:rsidRPr="00375706">
        <w:t xml:space="preserve"> </w:t>
      </w:r>
      <w:r w:rsidR="004532A4" w:rsidRPr="00375706">
        <w:t>I</w:t>
      </w:r>
      <w:r w:rsidR="009E7C22" w:rsidRPr="00375706">
        <w:t>OS</w:t>
      </w:r>
      <w:r w:rsidR="00260108">
        <w:t xml:space="preserve"> [2]</w:t>
      </w:r>
      <w:bookmarkEnd w:id="13"/>
    </w:p>
    <w:p w14:paraId="6E46FDF5" w14:textId="474892BC" w:rsidR="001577C5" w:rsidRPr="00375706" w:rsidRDefault="00A26050" w:rsidP="00BB5230">
      <w:pPr>
        <w:pStyle w:val="NormalIP"/>
        <w:rPr>
          <w:rFonts w:cs="Arial"/>
        </w:rPr>
      </w:pPr>
      <w:r w:rsidRPr="00375706">
        <w:rPr>
          <w:rFonts w:cs="Arial"/>
        </w:rPr>
        <w:t xml:space="preserve">O </w:t>
      </w:r>
      <w:proofErr w:type="spellStart"/>
      <w:r w:rsidR="00533844" w:rsidRPr="00375706">
        <w:rPr>
          <w:rFonts w:cs="Arial"/>
        </w:rPr>
        <w:t>iOS</w:t>
      </w:r>
      <w:proofErr w:type="spellEnd"/>
      <w:r w:rsidR="00533844" w:rsidRPr="00375706">
        <w:rPr>
          <w:rFonts w:cs="Arial"/>
        </w:rPr>
        <w:t xml:space="preserve"> é </w:t>
      </w:r>
      <w:r w:rsidR="003A3896" w:rsidRPr="00375706">
        <w:rPr>
          <w:rFonts w:cs="Arial"/>
        </w:rPr>
        <w:t>o</w:t>
      </w:r>
      <w:r w:rsidR="00533844" w:rsidRPr="00375706">
        <w:rPr>
          <w:rFonts w:cs="Arial"/>
        </w:rPr>
        <w:t xml:space="preserve"> sistema operacional móvel desenvolvido pela Apple</w:t>
      </w:r>
      <w:r w:rsidR="003A3896" w:rsidRPr="00375706">
        <w:rPr>
          <w:rFonts w:cs="Arial"/>
        </w:rPr>
        <w:t xml:space="preserve">. Ele foi desenvolvido originalmente para iPhone, mas acabou sendo usado também em iPod, </w:t>
      </w:r>
      <w:proofErr w:type="spellStart"/>
      <w:r w:rsidR="003A3896" w:rsidRPr="00375706">
        <w:rPr>
          <w:rFonts w:cs="Arial"/>
        </w:rPr>
        <w:t>iPad</w:t>
      </w:r>
      <w:proofErr w:type="spellEnd"/>
      <w:r w:rsidR="003A3896" w:rsidRPr="00375706">
        <w:rPr>
          <w:rFonts w:cs="Arial"/>
        </w:rPr>
        <w:t xml:space="preserve"> e Apple TV. Ele é dividido em quatro camadas básicas:</w:t>
      </w:r>
    </w:p>
    <w:p w14:paraId="0FB82368" w14:textId="5A0A5E02" w:rsidR="003A3896" w:rsidRPr="00375706" w:rsidRDefault="003A3896" w:rsidP="00BB5230">
      <w:pPr>
        <w:pStyle w:val="NormalIP"/>
        <w:numPr>
          <w:ilvl w:val="0"/>
          <w:numId w:val="24"/>
        </w:numPr>
        <w:rPr>
          <w:rFonts w:cs="Arial"/>
        </w:rPr>
      </w:pPr>
      <w:r w:rsidRPr="00375706">
        <w:rPr>
          <w:rFonts w:cs="Arial"/>
        </w:rPr>
        <w:t>Core OS</w:t>
      </w:r>
      <w:r w:rsidR="00AD16C3" w:rsidRPr="00375706">
        <w:rPr>
          <w:rFonts w:cs="Arial"/>
        </w:rPr>
        <w:t xml:space="preserve"> </w:t>
      </w:r>
      <w:proofErr w:type="spellStart"/>
      <w:r w:rsidR="00AD16C3" w:rsidRPr="00375706">
        <w:rPr>
          <w:rFonts w:cs="Arial"/>
        </w:rPr>
        <w:t>Layer</w:t>
      </w:r>
      <w:proofErr w:type="spellEnd"/>
      <w:r w:rsidRPr="00375706">
        <w:rPr>
          <w:rFonts w:cs="Arial"/>
        </w:rPr>
        <w:t xml:space="preserve">: É a camada mais básica, </w:t>
      </w:r>
      <w:r w:rsidR="00AD16C3" w:rsidRPr="00375706">
        <w:rPr>
          <w:rFonts w:cs="Arial"/>
        </w:rPr>
        <w:t>que se comunica diretamente ao hardware e serve diretamente às camadas superiores.</w:t>
      </w:r>
    </w:p>
    <w:p w14:paraId="2BEF0C3C" w14:textId="41C4089E" w:rsidR="00AD16C3" w:rsidRPr="00375706" w:rsidRDefault="00AD16C3" w:rsidP="00BB5230">
      <w:pPr>
        <w:pStyle w:val="NormalIP"/>
        <w:numPr>
          <w:ilvl w:val="0"/>
          <w:numId w:val="24"/>
        </w:numPr>
        <w:rPr>
          <w:rFonts w:cs="Arial"/>
        </w:rPr>
      </w:pPr>
      <w:r w:rsidRPr="00375706">
        <w:rPr>
          <w:rFonts w:cs="Arial"/>
        </w:rPr>
        <w:t xml:space="preserve">Core Services </w:t>
      </w:r>
      <w:proofErr w:type="spellStart"/>
      <w:r w:rsidRPr="00375706">
        <w:rPr>
          <w:rFonts w:cs="Arial"/>
        </w:rPr>
        <w:t>Layer</w:t>
      </w:r>
      <w:proofErr w:type="spellEnd"/>
      <w:r w:rsidRPr="00375706">
        <w:rPr>
          <w:rFonts w:cs="Arial"/>
        </w:rPr>
        <w:t>: Contém os serviços mais fundamentais, que todas as outras aplicações podem usar. Ela cuida, por exemplo, da conexão com a internet, do contador de referência das variáveis, da criptografia e do serviços de compartilhamento de arquivos.</w:t>
      </w:r>
    </w:p>
    <w:p w14:paraId="62B5B362" w14:textId="77777777" w:rsidR="00AD16C3" w:rsidRPr="00375706" w:rsidRDefault="00AD16C3" w:rsidP="00BB5230">
      <w:pPr>
        <w:pStyle w:val="NormalIP"/>
        <w:numPr>
          <w:ilvl w:val="0"/>
          <w:numId w:val="24"/>
        </w:numPr>
        <w:rPr>
          <w:rFonts w:cs="Arial"/>
        </w:rPr>
      </w:pPr>
      <w:r w:rsidRPr="00375706">
        <w:rPr>
          <w:rFonts w:cs="Arial"/>
        </w:rPr>
        <w:t xml:space="preserve">Media </w:t>
      </w:r>
      <w:proofErr w:type="spellStart"/>
      <w:r w:rsidRPr="00375706">
        <w:rPr>
          <w:rFonts w:cs="Arial"/>
        </w:rPr>
        <w:t>Layer</w:t>
      </w:r>
      <w:proofErr w:type="spellEnd"/>
      <w:r w:rsidRPr="00375706">
        <w:rPr>
          <w:rFonts w:cs="Arial"/>
        </w:rPr>
        <w:t>: Contém as ferramentas gráficas e as tecnologias de vídeo, áudio disponíveis no aparelho.</w:t>
      </w:r>
    </w:p>
    <w:p w14:paraId="7A65282A" w14:textId="1FDFC218" w:rsidR="009F7934" w:rsidRPr="00375706" w:rsidRDefault="00AD16C3" w:rsidP="00BB5230">
      <w:pPr>
        <w:pStyle w:val="NormalIP"/>
        <w:numPr>
          <w:ilvl w:val="0"/>
          <w:numId w:val="24"/>
        </w:numPr>
        <w:rPr>
          <w:rFonts w:cs="Arial"/>
        </w:rPr>
      </w:pPr>
      <w:proofErr w:type="spellStart"/>
      <w:r w:rsidRPr="00375706">
        <w:rPr>
          <w:rFonts w:cs="Arial"/>
        </w:rPr>
        <w:t>Cocoa</w:t>
      </w:r>
      <w:proofErr w:type="spellEnd"/>
      <w:r w:rsidRPr="00375706">
        <w:rPr>
          <w:rFonts w:cs="Arial"/>
        </w:rPr>
        <w:t xml:space="preserve"> </w:t>
      </w:r>
      <w:proofErr w:type="spellStart"/>
      <w:r w:rsidRPr="00375706">
        <w:rPr>
          <w:rFonts w:cs="Arial"/>
        </w:rPr>
        <w:t>Touch</w:t>
      </w:r>
      <w:proofErr w:type="spellEnd"/>
      <w:r w:rsidRPr="00375706">
        <w:rPr>
          <w:rFonts w:cs="Arial"/>
        </w:rPr>
        <w:t xml:space="preserve"> </w:t>
      </w:r>
      <w:proofErr w:type="spellStart"/>
      <w:r w:rsidRPr="00375706">
        <w:rPr>
          <w:rFonts w:cs="Arial"/>
        </w:rPr>
        <w:t>Layer</w:t>
      </w:r>
      <w:proofErr w:type="spellEnd"/>
      <w:r w:rsidRPr="00375706">
        <w:rPr>
          <w:rFonts w:cs="Arial"/>
        </w:rPr>
        <w:t>: É a camada mais externa, e contém as tecnologias necessárias para o contato direto entre o aparelho</w:t>
      </w:r>
      <w:r w:rsidR="009F7934" w:rsidRPr="00375706">
        <w:rPr>
          <w:rFonts w:cs="Arial"/>
        </w:rPr>
        <w:t xml:space="preserve"> e o usuário, como captura dos toques na tela e envio de notificações por </w:t>
      </w:r>
      <w:proofErr w:type="spellStart"/>
      <w:r w:rsidR="009F7934" w:rsidRPr="00375706">
        <w:rPr>
          <w:rFonts w:cs="Arial"/>
        </w:rPr>
        <w:t>push</w:t>
      </w:r>
      <w:proofErr w:type="spellEnd"/>
      <w:r w:rsidR="009F7934" w:rsidRPr="00375706">
        <w:rPr>
          <w:rFonts w:cs="Arial"/>
        </w:rPr>
        <w:t>.</w:t>
      </w:r>
    </w:p>
    <w:p w14:paraId="1D639D6E" w14:textId="77777777" w:rsidR="00607D2C" w:rsidRPr="00375706" w:rsidRDefault="00607D2C" w:rsidP="00BB5230">
      <w:pPr>
        <w:spacing w:line="360" w:lineRule="auto"/>
        <w:jc w:val="both"/>
        <w:rPr>
          <w:rFonts w:ascii="Arial" w:hAnsi="Arial" w:cs="Arial"/>
        </w:rPr>
      </w:pPr>
    </w:p>
    <w:p w14:paraId="10C46D6A" w14:textId="797FED00" w:rsidR="00AC7F2B" w:rsidRPr="00375706" w:rsidRDefault="00AC7F2B" w:rsidP="00BB5230">
      <w:pPr>
        <w:pStyle w:val="Heading3"/>
        <w:spacing w:line="360" w:lineRule="auto"/>
      </w:pPr>
      <w:bookmarkStart w:id="14" w:name="_Toc231646265"/>
      <w:r w:rsidRPr="00375706">
        <w:t xml:space="preserve">2.1.3 </w:t>
      </w:r>
      <w:r w:rsidR="004532A4" w:rsidRPr="00375706">
        <w:t>OBJECTIVE</w:t>
      </w:r>
      <w:r w:rsidRPr="00375706">
        <w:t xml:space="preserve"> C</w:t>
      </w:r>
      <w:bookmarkEnd w:id="14"/>
      <w:r w:rsidRPr="00375706">
        <w:t xml:space="preserve"> </w:t>
      </w:r>
    </w:p>
    <w:p w14:paraId="348985FB" w14:textId="7F3CAEB8" w:rsidR="001577C5" w:rsidRPr="00375706" w:rsidRDefault="009F7934" w:rsidP="00BB5230">
      <w:pPr>
        <w:pStyle w:val="NormalIP"/>
        <w:rPr>
          <w:rFonts w:cs="Arial"/>
        </w:rPr>
      </w:pPr>
      <w:r w:rsidRPr="00375706">
        <w:rPr>
          <w:rFonts w:cs="Arial"/>
        </w:rPr>
        <w:t xml:space="preserve">O </w:t>
      </w:r>
      <w:proofErr w:type="spellStart"/>
      <w:r w:rsidRPr="00375706">
        <w:rPr>
          <w:rFonts w:cs="Arial"/>
        </w:rPr>
        <w:t>Objective</w:t>
      </w:r>
      <w:proofErr w:type="spellEnd"/>
      <w:r w:rsidRPr="00375706">
        <w:rPr>
          <w:rFonts w:cs="Arial"/>
        </w:rPr>
        <w:t xml:space="preserve"> C é uma linguagem de alto nível orientada a objeto, que </w:t>
      </w:r>
      <w:r w:rsidR="00317CB2" w:rsidRPr="00375706">
        <w:rPr>
          <w:rFonts w:cs="Arial"/>
        </w:rPr>
        <w:t>adiciona</w:t>
      </w:r>
      <w:r w:rsidRPr="00375706">
        <w:rPr>
          <w:rFonts w:cs="Arial"/>
        </w:rPr>
        <w:t xml:space="preserve"> </w:t>
      </w:r>
      <w:r w:rsidR="00317CB2" w:rsidRPr="00375706">
        <w:rPr>
          <w:rFonts w:cs="Arial"/>
        </w:rPr>
        <w:t>eventos e troca de mensagens</w:t>
      </w:r>
      <w:r w:rsidRPr="00375706">
        <w:rPr>
          <w:rFonts w:cs="Arial"/>
        </w:rPr>
        <w:t xml:space="preserve"> à </w:t>
      </w:r>
      <w:r w:rsidR="00317CB2" w:rsidRPr="00375706">
        <w:rPr>
          <w:rFonts w:cs="Arial"/>
        </w:rPr>
        <w:t xml:space="preserve">tradicional </w:t>
      </w:r>
      <w:r w:rsidRPr="00375706">
        <w:rPr>
          <w:rFonts w:cs="Arial"/>
        </w:rPr>
        <w:t xml:space="preserve">linguagem C. Essa é principal linguagem utilizada pela Apple e é nela que devem ser </w:t>
      </w:r>
      <w:r w:rsidR="00317CB2" w:rsidRPr="00375706">
        <w:rPr>
          <w:rFonts w:cs="Arial"/>
        </w:rPr>
        <w:t xml:space="preserve">desenvolvidos </w:t>
      </w:r>
      <w:r w:rsidRPr="00375706">
        <w:rPr>
          <w:rFonts w:cs="Arial"/>
        </w:rPr>
        <w:t>os aplicativos para iPhone.</w:t>
      </w:r>
    </w:p>
    <w:p w14:paraId="68716561" w14:textId="77777777" w:rsidR="007B1691" w:rsidRPr="00375706" w:rsidRDefault="007B1691" w:rsidP="00BB5230">
      <w:pPr>
        <w:pStyle w:val="NormalIP"/>
        <w:rPr>
          <w:rFonts w:cs="Arial"/>
        </w:rPr>
      </w:pPr>
    </w:p>
    <w:p w14:paraId="7A81987C" w14:textId="37188A87" w:rsidR="008C3EE1" w:rsidRPr="00375706" w:rsidRDefault="00AC7F2B" w:rsidP="00BB5230">
      <w:pPr>
        <w:pStyle w:val="Heading3"/>
        <w:spacing w:line="360" w:lineRule="auto"/>
      </w:pPr>
      <w:bookmarkStart w:id="15" w:name="_Toc231646266"/>
      <w:r w:rsidRPr="00375706">
        <w:t>2.1.4</w:t>
      </w:r>
      <w:r w:rsidR="0035531A" w:rsidRPr="00375706">
        <w:t xml:space="preserve"> PYTHON</w:t>
      </w:r>
      <w:r w:rsidR="00524C63">
        <w:t xml:space="preserve"> [3]</w:t>
      </w:r>
      <w:bookmarkEnd w:id="15"/>
    </w:p>
    <w:p w14:paraId="3E92AAD4" w14:textId="5B7C5181" w:rsidR="000A0551" w:rsidRPr="00375706" w:rsidRDefault="000A0551" w:rsidP="00BB5230">
      <w:pPr>
        <w:pStyle w:val="NormalIP"/>
        <w:ind w:firstLine="426"/>
        <w:rPr>
          <w:rFonts w:cs="Arial"/>
        </w:rPr>
      </w:pPr>
      <w:r w:rsidRPr="00375706">
        <w:rPr>
          <w:rFonts w:cs="Arial"/>
        </w:rPr>
        <w:t>Python é uma linguagem de programação interpretada, de alto nível e orientada a objetos.</w:t>
      </w:r>
      <w:r w:rsidR="00696189" w:rsidRPr="00375706">
        <w:rPr>
          <w:rFonts w:cs="Arial"/>
        </w:rPr>
        <w:t xml:space="preserve"> Esta linguagem foi desenvolvida com o objetivo de priorizar a legibilidade do código e sua sintaxe possibilita expressar conceitos em menos linhas de código do que em linguagens como C e Java.</w:t>
      </w:r>
    </w:p>
    <w:p w14:paraId="4B4FAD63" w14:textId="73E04955" w:rsidR="00696189" w:rsidRPr="00375706" w:rsidRDefault="00696189" w:rsidP="00BB5230">
      <w:pPr>
        <w:pStyle w:val="NormalIP"/>
        <w:ind w:firstLine="426"/>
        <w:rPr>
          <w:rFonts w:cs="Arial"/>
        </w:rPr>
      </w:pPr>
      <w:r w:rsidRPr="00375706">
        <w:rPr>
          <w:rFonts w:cs="Arial"/>
        </w:rPr>
        <w:t xml:space="preserve">Os principais motivos da escolha do </w:t>
      </w:r>
      <w:proofErr w:type="spellStart"/>
      <w:r w:rsidRPr="00375706">
        <w:rPr>
          <w:rFonts w:cs="Arial"/>
        </w:rPr>
        <w:t>python</w:t>
      </w:r>
      <w:proofErr w:type="spellEnd"/>
      <w:r w:rsidRPr="00375706">
        <w:rPr>
          <w:rFonts w:cs="Arial"/>
        </w:rPr>
        <w:t xml:space="preserve"> como linguagem base para o desenvolvimento da plataforma web foram a facilidade e velocidade de se desenvolver um código na linguagem, além do conhecimento de vários frameworks de apoio para o desenvolvimento de uma aplica</w:t>
      </w:r>
      <w:r w:rsidR="00CC7B22" w:rsidRPr="00375706">
        <w:rPr>
          <w:rFonts w:cs="Arial"/>
        </w:rPr>
        <w:t xml:space="preserve">ção web como o </w:t>
      </w:r>
      <w:proofErr w:type="spellStart"/>
      <w:r w:rsidR="00CC7B22" w:rsidRPr="00375706">
        <w:rPr>
          <w:rFonts w:cs="Arial"/>
        </w:rPr>
        <w:t>Django</w:t>
      </w:r>
      <w:proofErr w:type="spellEnd"/>
      <w:r w:rsidRPr="00375706">
        <w:rPr>
          <w:rFonts w:cs="Arial"/>
        </w:rPr>
        <w:t xml:space="preserve"> e o South.</w:t>
      </w:r>
    </w:p>
    <w:p w14:paraId="119B391D" w14:textId="77777777" w:rsidR="00607D2C" w:rsidRPr="00375706" w:rsidRDefault="00607D2C" w:rsidP="00BB5230">
      <w:pPr>
        <w:pStyle w:val="NormalIP"/>
        <w:ind w:firstLine="0"/>
        <w:rPr>
          <w:rFonts w:cs="Arial"/>
        </w:rPr>
      </w:pPr>
    </w:p>
    <w:p w14:paraId="7D73919F" w14:textId="5058363D" w:rsidR="001577C5" w:rsidRPr="00375706" w:rsidRDefault="00AC7F2B" w:rsidP="00BB5230">
      <w:pPr>
        <w:pStyle w:val="Heading3"/>
        <w:spacing w:line="360" w:lineRule="auto"/>
      </w:pPr>
      <w:bookmarkStart w:id="16" w:name="_Toc231646267"/>
      <w:r w:rsidRPr="00375706">
        <w:t>2.1.5</w:t>
      </w:r>
      <w:r w:rsidR="004532A4" w:rsidRPr="00375706">
        <w:t xml:space="preserve"> DJANGO</w:t>
      </w:r>
      <w:r w:rsidR="00BE67FB">
        <w:t xml:space="preserve"> [4]</w:t>
      </w:r>
      <w:bookmarkEnd w:id="16"/>
    </w:p>
    <w:p w14:paraId="0AEAD133" w14:textId="5607B676" w:rsidR="00607D2C" w:rsidRPr="00375706" w:rsidRDefault="001577C5" w:rsidP="00BB5230">
      <w:pPr>
        <w:pStyle w:val="NormalIP"/>
        <w:rPr>
          <w:rFonts w:cs="Arial"/>
        </w:rPr>
      </w:pPr>
      <w:r w:rsidRPr="00375706">
        <w:rPr>
          <w:rFonts w:cs="Arial"/>
        </w:rPr>
        <w:t>O</w:t>
      </w:r>
      <w:r w:rsidR="001717F8" w:rsidRPr="00375706">
        <w:rPr>
          <w:rFonts w:cs="Arial"/>
        </w:rPr>
        <w:t xml:space="preserve"> </w:t>
      </w:r>
      <w:proofErr w:type="spellStart"/>
      <w:r w:rsidR="001717F8" w:rsidRPr="00375706">
        <w:rPr>
          <w:rFonts w:cs="Arial"/>
        </w:rPr>
        <w:t>Django</w:t>
      </w:r>
      <w:proofErr w:type="spellEnd"/>
      <w:r w:rsidR="001717F8" w:rsidRPr="00375706">
        <w:rPr>
          <w:rFonts w:cs="Arial"/>
        </w:rPr>
        <w:t xml:space="preserve"> é um framework </w:t>
      </w:r>
      <w:r w:rsidR="004A5187" w:rsidRPr="00375706">
        <w:rPr>
          <w:rFonts w:cs="Arial"/>
          <w:i/>
        </w:rPr>
        <w:t xml:space="preserve">open </w:t>
      </w:r>
      <w:proofErr w:type="spellStart"/>
      <w:r w:rsidR="004A5187" w:rsidRPr="00375706">
        <w:rPr>
          <w:rFonts w:cs="Arial"/>
          <w:i/>
        </w:rPr>
        <w:t>source</w:t>
      </w:r>
      <w:proofErr w:type="spellEnd"/>
      <w:r w:rsidR="004A5187" w:rsidRPr="00375706">
        <w:rPr>
          <w:rFonts w:cs="Arial"/>
        </w:rPr>
        <w:t xml:space="preserve"> </w:t>
      </w:r>
      <w:r w:rsidR="001717F8" w:rsidRPr="00375706">
        <w:rPr>
          <w:rFonts w:cs="Arial"/>
        </w:rPr>
        <w:t>para o desenvolviment</w:t>
      </w:r>
      <w:r w:rsidR="00175876" w:rsidRPr="00375706">
        <w:rPr>
          <w:rFonts w:cs="Arial"/>
        </w:rPr>
        <w:t>o de aplicações web utilizando P</w:t>
      </w:r>
      <w:r w:rsidR="001717F8" w:rsidRPr="00375706">
        <w:rPr>
          <w:rFonts w:cs="Arial"/>
        </w:rPr>
        <w:t>ython</w:t>
      </w:r>
      <w:r w:rsidRPr="00375706">
        <w:rPr>
          <w:rFonts w:cs="Arial"/>
        </w:rPr>
        <w:t>.</w:t>
      </w:r>
      <w:r w:rsidR="00175876" w:rsidRPr="00375706">
        <w:rPr>
          <w:rFonts w:cs="Arial"/>
        </w:rPr>
        <w:t xml:space="preserve"> </w:t>
      </w:r>
      <w:r w:rsidR="0075461D" w:rsidRPr="00375706">
        <w:rPr>
          <w:rFonts w:cs="Arial"/>
        </w:rPr>
        <w:t>Este framework é baseado no padrão MVC (</w:t>
      </w:r>
      <w:proofErr w:type="spellStart"/>
      <w:r w:rsidR="00294465" w:rsidRPr="00375706">
        <w:rPr>
          <w:rFonts w:cs="Arial"/>
        </w:rPr>
        <w:t>Model-View-Controller</w:t>
      </w:r>
      <w:proofErr w:type="spellEnd"/>
      <w:r w:rsidR="00294465" w:rsidRPr="00375706">
        <w:rPr>
          <w:rFonts w:cs="Arial"/>
        </w:rPr>
        <w:t>)</w:t>
      </w:r>
      <w:r w:rsidR="000748DD" w:rsidRPr="00375706">
        <w:rPr>
          <w:rFonts w:cs="Arial"/>
        </w:rPr>
        <w:t xml:space="preserve"> e fornece facilidad</w:t>
      </w:r>
      <w:r w:rsidR="004A5187" w:rsidRPr="00375706">
        <w:rPr>
          <w:rFonts w:cs="Arial"/>
        </w:rPr>
        <w:t xml:space="preserve">es como uma modelagem de dados </w:t>
      </w:r>
      <w:r w:rsidR="00507F7C" w:rsidRPr="00375706">
        <w:rPr>
          <w:rFonts w:cs="Arial"/>
        </w:rPr>
        <w:t>ORM (</w:t>
      </w:r>
      <w:proofErr w:type="spellStart"/>
      <w:r w:rsidR="00507F7C" w:rsidRPr="00375706">
        <w:rPr>
          <w:rFonts w:cs="Arial"/>
        </w:rPr>
        <w:t>O</w:t>
      </w:r>
      <w:r w:rsidR="004A5187" w:rsidRPr="00375706">
        <w:rPr>
          <w:rFonts w:cs="Arial"/>
        </w:rPr>
        <w:t>bject-</w:t>
      </w:r>
      <w:r w:rsidR="00507F7C" w:rsidRPr="00375706">
        <w:rPr>
          <w:rFonts w:cs="Arial"/>
        </w:rPr>
        <w:t>Relational</w:t>
      </w:r>
      <w:proofErr w:type="spellEnd"/>
      <w:r w:rsidR="00507F7C" w:rsidRPr="00375706">
        <w:rPr>
          <w:rFonts w:cs="Arial"/>
        </w:rPr>
        <w:t xml:space="preserve"> </w:t>
      </w:r>
      <w:proofErr w:type="spellStart"/>
      <w:r w:rsidR="00507F7C" w:rsidRPr="00375706">
        <w:rPr>
          <w:rFonts w:cs="Arial"/>
        </w:rPr>
        <w:t>M</w:t>
      </w:r>
      <w:r w:rsidR="000748DD" w:rsidRPr="00375706">
        <w:rPr>
          <w:rFonts w:cs="Arial"/>
        </w:rPr>
        <w:t>ap</w:t>
      </w:r>
      <w:r w:rsidR="004A5187" w:rsidRPr="00375706">
        <w:rPr>
          <w:rFonts w:cs="Arial"/>
        </w:rPr>
        <w:t>ping</w:t>
      </w:r>
      <w:proofErr w:type="spellEnd"/>
      <w:r w:rsidR="004A5187" w:rsidRPr="00375706">
        <w:rPr>
          <w:rFonts w:cs="Arial"/>
        </w:rPr>
        <w:t xml:space="preserve">), uma linguagem de </w:t>
      </w:r>
      <w:proofErr w:type="spellStart"/>
      <w:r w:rsidR="004A5187" w:rsidRPr="00375706">
        <w:rPr>
          <w:rFonts w:cs="Arial"/>
        </w:rPr>
        <w:t>template</w:t>
      </w:r>
      <w:r w:rsidR="00E715B6" w:rsidRPr="00375706">
        <w:rPr>
          <w:rFonts w:cs="Arial"/>
        </w:rPr>
        <w:t>s</w:t>
      </w:r>
      <w:proofErr w:type="spellEnd"/>
      <w:r w:rsidR="004A5187" w:rsidRPr="00375706">
        <w:rPr>
          <w:rFonts w:cs="Arial"/>
        </w:rPr>
        <w:t xml:space="preserve"> extensa e amigável, um sistema de serialização de dados que possibilita a representação de XML e JSON como instancias de objetos e um sistema de internacionalização.</w:t>
      </w:r>
    </w:p>
    <w:p w14:paraId="2581DD39" w14:textId="099683B2" w:rsidR="00A26050" w:rsidRPr="00375706" w:rsidRDefault="00533844" w:rsidP="00BB5230">
      <w:pPr>
        <w:pStyle w:val="NormalIP"/>
        <w:rPr>
          <w:rFonts w:cs="Arial"/>
        </w:rPr>
      </w:pPr>
      <w:r w:rsidRPr="00375706">
        <w:rPr>
          <w:rFonts w:cs="Arial"/>
        </w:rPr>
        <w:t xml:space="preserve"> </w:t>
      </w:r>
    </w:p>
    <w:p w14:paraId="135FE731" w14:textId="6325B40D" w:rsidR="00095231" w:rsidRPr="00375706" w:rsidRDefault="004532A4" w:rsidP="00BB5230">
      <w:pPr>
        <w:pStyle w:val="Heading3"/>
        <w:spacing w:line="360" w:lineRule="auto"/>
      </w:pPr>
      <w:bookmarkStart w:id="17" w:name="_Toc231646268"/>
      <w:r w:rsidRPr="00375706">
        <w:t>2.1.6 MY</w:t>
      </w:r>
      <w:r w:rsidR="00095231" w:rsidRPr="00375706">
        <w:t>SQL</w:t>
      </w:r>
      <w:r w:rsidR="00BE67FB">
        <w:t xml:space="preserve"> [5]</w:t>
      </w:r>
      <w:bookmarkEnd w:id="17"/>
    </w:p>
    <w:p w14:paraId="35A6C278" w14:textId="36E1F28D" w:rsidR="00AC7F2B" w:rsidRPr="00375706" w:rsidRDefault="00095231" w:rsidP="00BB5230">
      <w:pPr>
        <w:pStyle w:val="NormalIP"/>
        <w:ind w:firstLine="426"/>
        <w:rPr>
          <w:rFonts w:cs="Arial"/>
        </w:rPr>
      </w:pPr>
      <w:r w:rsidRPr="00375706">
        <w:rPr>
          <w:rFonts w:cs="Arial"/>
        </w:rPr>
        <w:t>O MySQL é um sistema de gerenciamento banco de da</w:t>
      </w:r>
      <w:r w:rsidR="00CC7B22" w:rsidRPr="00375706">
        <w:rPr>
          <w:rFonts w:cs="Arial"/>
        </w:rPr>
        <w:t xml:space="preserve">dos que utiliza a linguagem SQL. É uma </w:t>
      </w:r>
      <w:proofErr w:type="spellStart"/>
      <w:r w:rsidR="00CC7B22" w:rsidRPr="00375706">
        <w:rPr>
          <w:rFonts w:cs="Arial"/>
        </w:rPr>
        <w:t>uma</w:t>
      </w:r>
      <w:proofErr w:type="spellEnd"/>
      <w:r w:rsidR="00CC7B22" w:rsidRPr="00375706">
        <w:rPr>
          <w:rFonts w:cs="Arial"/>
        </w:rPr>
        <w:t xml:space="preserve"> aplicação open </w:t>
      </w:r>
      <w:proofErr w:type="spellStart"/>
      <w:r w:rsidR="00CC7B22" w:rsidRPr="00375706">
        <w:rPr>
          <w:rFonts w:cs="Arial"/>
        </w:rPr>
        <w:t>source</w:t>
      </w:r>
      <w:proofErr w:type="spellEnd"/>
      <w:r w:rsidR="00CC7B22" w:rsidRPr="00375706">
        <w:rPr>
          <w:rFonts w:cs="Arial"/>
        </w:rPr>
        <w:t xml:space="preserve"> e é utilizado um dos sistemas de bancos de dados mais populares do mundo. A escolha desta ferramenta deu-se principalmente por fatores como a baixa necessidade de recursos, a facilidade de uso, o bom desempenho e a compatibilidade com a linguagem de escolha através do </w:t>
      </w:r>
      <w:proofErr w:type="spellStart"/>
      <w:r w:rsidR="00CC7B22" w:rsidRPr="00375706">
        <w:rPr>
          <w:rFonts w:cs="Arial"/>
        </w:rPr>
        <w:t>MySQLdb</w:t>
      </w:r>
      <w:proofErr w:type="spellEnd"/>
      <w:r w:rsidR="00CC7B22" w:rsidRPr="00375706">
        <w:rPr>
          <w:rFonts w:cs="Arial"/>
        </w:rPr>
        <w:t>.</w:t>
      </w:r>
    </w:p>
    <w:p w14:paraId="52679619" w14:textId="77777777" w:rsidR="00095231" w:rsidRPr="00375706" w:rsidRDefault="00095231" w:rsidP="00BB5230">
      <w:pPr>
        <w:pStyle w:val="NormalIP"/>
        <w:ind w:firstLine="0"/>
        <w:rPr>
          <w:rFonts w:cs="Arial"/>
        </w:rPr>
      </w:pPr>
    </w:p>
    <w:p w14:paraId="035C4F68" w14:textId="66217BE3" w:rsidR="00AC7F2B" w:rsidRPr="00375706" w:rsidRDefault="00AE3803" w:rsidP="00BB5230">
      <w:pPr>
        <w:pStyle w:val="Heading3"/>
        <w:spacing w:line="360" w:lineRule="auto"/>
      </w:pPr>
      <w:bookmarkStart w:id="18" w:name="_Toc231646269"/>
      <w:r w:rsidRPr="00375706">
        <w:t>2.1.7</w:t>
      </w:r>
      <w:r w:rsidR="004532A4" w:rsidRPr="00375706">
        <w:t xml:space="preserve"> SOUTH</w:t>
      </w:r>
      <w:r w:rsidR="001C0380">
        <w:t xml:space="preserve"> [6]</w:t>
      </w:r>
      <w:bookmarkEnd w:id="18"/>
    </w:p>
    <w:p w14:paraId="2AA479AC" w14:textId="12C12D9D" w:rsidR="00676893" w:rsidRDefault="00676893" w:rsidP="00BB5230">
      <w:pPr>
        <w:pStyle w:val="NormalIP"/>
        <w:ind w:firstLine="426"/>
        <w:rPr>
          <w:rFonts w:cs="Arial"/>
        </w:rPr>
      </w:pPr>
      <w:r w:rsidRPr="00375706">
        <w:rPr>
          <w:rFonts w:cs="Arial"/>
        </w:rPr>
        <w:t xml:space="preserve">É uma biblioteca de migração de bases de dados para o framework </w:t>
      </w:r>
      <w:proofErr w:type="spellStart"/>
      <w:r w:rsidRPr="00375706">
        <w:rPr>
          <w:rFonts w:cs="Arial"/>
        </w:rPr>
        <w:t>Django</w:t>
      </w:r>
      <w:proofErr w:type="spellEnd"/>
      <w:r w:rsidRPr="00375706">
        <w:rPr>
          <w:rFonts w:cs="Arial"/>
        </w:rPr>
        <w:t xml:space="preserve">. Essa ferramenta verifica se algo foi modificado em algum dos modelos do </w:t>
      </w:r>
      <w:proofErr w:type="spellStart"/>
      <w:r w:rsidRPr="00375706">
        <w:rPr>
          <w:rFonts w:cs="Arial"/>
        </w:rPr>
        <w:t>Django</w:t>
      </w:r>
      <w:proofErr w:type="spellEnd"/>
      <w:r w:rsidRPr="00375706">
        <w:rPr>
          <w:rFonts w:cs="Arial"/>
        </w:rPr>
        <w:t xml:space="preserve"> e gera migrações automáticas para o banco de dados para deixa-lo equivalen</w:t>
      </w:r>
      <w:r w:rsidR="002816A3" w:rsidRPr="00375706">
        <w:rPr>
          <w:rFonts w:cs="Arial"/>
        </w:rPr>
        <w:t xml:space="preserve">te ao especificado </w:t>
      </w:r>
      <w:r w:rsidR="00C07606" w:rsidRPr="00375706">
        <w:rPr>
          <w:rFonts w:cs="Arial"/>
        </w:rPr>
        <w:t>no</w:t>
      </w:r>
      <w:r w:rsidR="002816A3" w:rsidRPr="00375706">
        <w:rPr>
          <w:rFonts w:cs="Arial"/>
        </w:rPr>
        <w:t xml:space="preserve"> arquivo</w:t>
      </w:r>
      <w:r w:rsidR="00C07606" w:rsidRPr="00375706">
        <w:rPr>
          <w:rFonts w:cs="Arial"/>
        </w:rPr>
        <w:t xml:space="preserve"> models.py.</w:t>
      </w:r>
      <w:r w:rsidRPr="00375706">
        <w:rPr>
          <w:rFonts w:cs="Arial"/>
        </w:rPr>
        <w:t xml:space="preserve"> </w:t>
      </w:r>
    </w:p>
    <w:p w14:paraId="51FC6FB9" w14:textId="77777777" w:rsidR="008F1C89" w:rsidRDefault="008F1C89" w:rsidP="00BB5230">
      <w:pPr>
        <w:pStyle w:val="NormalIP"/>
        <w:ind w:firstLine="426"/>
        <w:rPr>
          <w:rFonts w:cs="Arial"/>
        </w:rPr>
      </w:pPr>
    </w:p>
    <w:p w14:paraId="1061C264" w14:textId="67C4FF3E" w:rsidR="008F1C89" w:rsidRPr="00EA3BD1" w:rsidRDefault="008F1C89" w:rsidP="008F1C89">
      <w:pPr>
        <w:pStyle w:val="Heading3"/>
        <w:spacing w:line="360" w:lineRule="auto"/>
      </w:pPr>
      <w:bookmarkStart w:id="19" w:name="_Toc231646270"/>
      <w:r w:rsidRPr="00EA3BD1">
        <w:t>2</w:t>
      </w:r>
      <w:r>
        <w:t>.1.8</w:t>
      </w:r>
      <w:r w:rsidRPr="00EA3BD1">
        <w:t xml:space="preserve"> ASI-HTTP-</w:t>
      </w:r>
      <w:proofErr w:type="spellStart"/>
      <w:r w:rsidRPr="00EA3BD1">
        <w:t>Request</w:t>
      </w:r>
      <w:bookmarkEnd w:id="19"/>
      <w:proofErr w:type="spellEnd"/>
    </w:p>
    <w:p w14:paraId="116B3918" w14:textId="77777777" w:rsidR="008F1C89" w:rsidRDefault="008F1C89" w:rsidP="008F1C89">
      <w:pPr>
        <w:ind w:firstLine="426"/>
        <w:rPr>
          <w:rFonts w:ascii="Arial" w:hAnsi="Arial" w:cs="Arial"/>
        </w:rPr>
      </w:pPr>
      <w:r w:rsidRPr="00EA3BD1">
        <w:rPr>
          <w:rFonts w:ascii="Arial" w:hAnsi="Arial" w:cs="Arial"/>
        </w:rPr>
        <w:t>Trata</w:t>
      </w:r>
      <w:r>
        <w:rPr>
          <w:rFonts w:ascii="Arial" w:hAnsi="Arial" w:cs="Arial"/>
        </w:rPr>
        <w:t>-se de uma biblioteca que visa facilitar a comunicação de aplicações para iPhone com servidores web através de requisições HTTP.</w:t>
      </w:r>
    </w:p>
    <w:p w14:paraId="5979FB20" w14:textId="77777777" w:rsidR="008F1C89" w:rsidRDefault="008F1C89" w:rsidP="008F1C89">
      <w:pPr>
        <w:ind w:firstLine="426"/>
        <w:rPr>
          <w:rFonts w:ascii="Arial" w:hAnsi="Arial" w:cs="Arial"/>
        </w:rPr>
      </w:pPr>
    </w:p>
    <w:p w14:paraId="37A3D750" w14:textId="0B80E796" w:rsidR="008F1C89" w:rsidRDefault="008F1C89" w:rsidP="008F1C89">
      <w:pPr>
        <w:pStyle w:val="Heading3"/>
        <w:spacing w:line="360" w:lineRule="auto"/>
      </w:pPr>
      <w:bookmarkStart w:id="20" w:name="_Toc231646271"/>
      <w:r w:rsidRPr="00EA3BD1">
        <w:t>2</w:t>
      </w:r>
      <w:r>
        <w:t>.1.9 SBJSON</w:t>
      </w:r>
      <w:bookmarkEnd w:id="20"/>
    </w:p>
    <w:p w14:paraId="2387E5FD" w14:textId="53CEC4EE" w:rsidR="008F1C89" w:rsidRDefault="008F1C89" w:rsidP="008F1C89">
      <w:pPr>
        <w:ind w:firstLine="426"/>
        <w:rPr>
          <w:rFonts w:ascii="Arial" w:hAnsi="Arial" w:cs="Arial"/>
        </w:rPr>
      </w:pPr>
      <w:r>
        <w:rPr>
          <w:rFonts w:ascii="Arial" w:hAnsi="Arial" w:cs="Arial"/>
        </w:rPr>
        <w:t xml:space="preserve">O SBJSON é uma API voltada para a manipulação de objetos do tipo </w:t>
      </w:r>
      <w:proofErr w:type="spellStart"/>
      <w:r>
        <w:rPr>
          <w:rFonts w:ascii="Arial" w:hAnsi="Arial" w:cs="Arial"/>
        </w:rPr>
        <w:t>json</w:t>
      </w:r>
      <w:proofErr w:type="spellEnd"/>
      <w:r>
        <w:rPr>
          <w:rFonts w:ascii="Arial" w:hAnsi="Arial" w:cs="Arial"/>
        </w:rPr>
        <w:t xml:space="preserve"> (</w:t>
      </w:r>
      <w:proofErr w:type="spellStart"/>
      <w:r>
        <w:rPr>
          <w:rFonts w:ascii="Arial" w:hAnsi="Arial" w:cs="Arial"/>
        </w:rPr>
        <w:t>javascript</w:t>
      </w:r>
      <w:proofErr w:type="spellEnd"/>
      <w:r>
        <w:rPr>
          <w:rFonts w:ascii="Arial" w:hAnsi="Arial" w:cs="Arial"/>
        </w:rPr>
        <w:t xml:space="preserve">  </w:t>
      </w:r>
      <w:proofErr w:type="spellStart"/>
      <w:r>
        <w:rPr>
          <w:rFonts w:ascii="Arial" w:hAnsi="Arial" w:cs="Arial"/>
        </w:rPr>
        <w:t>object</w:t>
      </w:r>
      <w:proofErr w:type="spellEnd"/>
      <w:r>
        <w:rPr>
          <w:rFonts w:ascii="Arial" w:hAnsi="Arial" w:cs="Arial"/>
        </w:rPr>
        <w:t xml:space="preserve"> </w:t>
      </w:r>
      <w:proofErr w:type="spellStart"/>
      <w:r>
        <w:rPr>
          <w:rFonts w:ascii="Arial" w:hAnsi="Arial" w:cs="Arial"/>
        </w:rPr>
        <w:t>notation</w:t>
      </w:r>
      <w:proofErr w:type="spellEnd"/>
      <w:r>
        <w:rPr>
          <w:rFonts w:ascii="Arial" w:hAnsi="Arial" w:cs="Arial"/>
        </w:rPr>
        <w:t>)</w:t>
      </w:r>
      <w:r w:rsidR="003509BF">
        <w:rPr>
          <w:rFonts w:ascii="Arial" w:hAnsi="Arial" w:cs="Arial"/>
        </w:rPr>
        <w:t xml:space="preserve"> em </w:t>
      </w:r>
      <w:proofErr w:type="spellStart"/>
      <w:r w:rsidR="003509BF">
        <w:rPr>
          <w:rFonts w:ascii="Arial" w:hAnsi="Arial" w:cs="Arial"/>
        </w:rPr>
        <w:t>objective</w:t>
      </w:r>
      <w:proofErr w:type="spellEnd"/>
      <w:r w:rsidR="003509BF">
        <w:rPr>
          <w:rFonts w:ascii="Arial" w:hAnsi="Arial" w:cs="Arial"/>
        </w:rPr>
        <w:t>-C</w:t>
      </w:r>
      <w:r>
        <w:rPr>
          <w:rFonts w:ascii="Arial" w:hAnsi="Arial" w:cs="Arial"/>
        </w:rPr>
        <w:t>.</w:t>
      </w:r>
      <w:r w:rsidR="003509BF">
        <w:rPr>
          <w:rFonts w:ascii="Arial" w:hAnsi="Arial" w:cs="Arial"/>
        </w:rPr>
        <w:t xml:space="preserve"> Esta ferramenta é utilizada basicamente para “</w:t>
      </w:r>
      <w:proofErr w:type="spellStart"/>
      <w:r w:rsidR="003509BF">
        <w:rPr>
          <w:rFonts w:ascii="Arial" w:hAnsi="Arial" w:cs="Arial"/>
        </w:rPr>
        <w:t>parsear</w:t>
      </w:r>
      <w:proofErr w:type="spellEnd"/>
      <w:r w:rsidR="003509BF">
        <w:rPr>
          <w:rFonts w:ascii="Arial" w:hAnsi="Arial" w:cs="Arial"/>
        </w:rPr>
        <w:t xml:space="preserve">” e gerar objetos </w:t>
      </w:r>
      <w:proofErr w:type="spellStart"/>
      <w:r w:rsidR="003509BF">
        <w:rPr>
          <w:rFonts w:ascii="Arial" w:hAnsi="Arial" w:cs="Arial"/>
        </w:rPr>
        <w:t>json</w:t>
      </w:r>
      <w:proofErr w:type="spellEnd"/>
      <w:r w:rsidR="003509BF">
        <w:rPr>
          <w:rFonts w:ascii="Arial" w:hAnsi="Arial" w:cs="Arial"/>
        </w:rPr>
        <w:t xml:space="preserve"> para a comunicação dos dispositivos com o servidor web.</w:t>
      </w:r>
    </w:p>
    <w:p w14:paraId="2F8EF127" w14:textId="77777777" w:rsidR="008F1C89" w:rsidRDefault="008F1C89" w:rsidP="008F1C89">
      <w:pPr>
        <w:ind w:firstLine="426"/>
        <w:rPr>
          <w:rFonts w:ascii="Arial" w:hAnsi="Arial" w:cs="Arial"/>
        </w:rPr>
      </w:pPr>
    </w:p>
    <w:p w14:paraId="19C641A2" w14:textId="77777777" w:rsidR="008F1C89" w:rsidRPr="00EA3BD1" w:rsidRDefault="008F1C89" w:rsidP="008F1C89">
      <w:pPr>
        <w:ind w:firstLine="426"/>
        <w:rPr>
          <w:rFonts w:ascii="Arial" w:hAnsi="Arial" w:cs="Arial"/>
        </w:rPr>
      </w:pPr>
    </w:p>
    <w:p w14:paraId="65D09CDF" w14:textId="6B4114D8" w:rsidR="008F1C89" w:rsidRDefault="008F1C89" w:rsidP="008F1C89">
      <w:pPr>
        <w:pStyle w:val="Heading3"/>
        <w:spacing w:line="360" w:lineRule="auto"/>
      </w:pPr>
      <w:bookmarkStart w:id="21" w:name="_Toc231646272"/>
      <w:r w:rsidRPr="00EA3BD1">
        <w:t>2</w:t>
      </w:r>
      <w:r>
        <w:t>.1.10 GIT</w:t>
      </w:r>
      <w:bookmarkEnd w:id="21"/>
    </w:p>
    <w:p w14:paraId="5C56FE2C" w14:textId="0E1BD9D9" w:rsidR="008F1C89" w:rsidRPr="003509BF" w:rsidRDefault="003509BF" w:rsidP="003509BF">
      <w:pPr>
        <w:ind w:firstLine="426"/>
        <w:rPr>
          <w:rFonts w:ascii="Arial" w:hAnsi="Arial" w:cs="Arial"/>
        </w:rPr>
      </w:pPr>
      <w:r>
        <w:rPr>
          <w:rFonts w:ascii="Arial" w:hAnsi="Arial" w:cs="Arial"/>
        </w:rPr>
        <w:t xml:space="preserve">O </w:t>
      </w:r>
      <w:proofErr w:type="spellStart"/>
      <w:r>
        <w:rPr>
          <w:rFonts w:ascii="Arial" w:hAnsi="Arial" w:cs="Arial"/>
        </w:rPr>
        <w:t>Git</w:t>
      </w:r>
      <w:proofErr w:type="spellEnd"/>
      <w:r>
        <w:rPr>
          <w:rFonts w:ascii="Arial" w:hAnsi="Arial" w:cs="Arial"/>
        </w:rPr>
        <w:t xml:space="preserve"> é uma ferramenta de controle de versão desenvolvido originalmente por Linus Torvalds para </w:t>
      </w:r>
      <w:proofErr w:type="spellStart"/>
      <w:r>
        <w:rPr>
          <w:rFonts w:ascii="Arial" w:hAnsi="Arial" w:cs="Arial"/>
        </w:rPr>
        <w:t>versionar</w:t>
      </w:r>
      <w:proofErr w:type="spellEnd"/>
      <w:r>
        <w:rPr>
          <w:rFonts w:ascii="Arial" w:hAnsi="Arial" w:cs="Arial"/>
        </w:rPr>
        <w:t xml:space="preserve"> o </w:t>
      </w:r>
      <w:proofErr w:type="spellStart"/>
      <w:r>
        <w:rPr>
          <w:rFonts w:ascii="Arial" w:hAnsi="Arial" w:cs="Arial"/>
        </w:rPr>
        <w:t>Kernel</w:t>
      </w:r>
      <w:proofErr w:type="spellEnd"/>
      <w:r>
        <w:rPr>
          <w:rFonts w:ascii="Arial" w:hAnsi="Arial" w:cs="Arial"/>
        </w:rPr>
        <w:t xml:space="preserve"> Linux.</w:t>
      </w:r>
    </w:p>
    <w:p w14:paraId="06D50829" w14:textId="77777777" w:rsidR="00AC7F2B" w:rsidRPr="00375706" w:rsidRDefault="00AC7F2B" w:rsidP="00BB5230">
      <w:pPr>
        <w:pStyle w:val="NormalIP"/>
        <w:ind w:firstLine="0"/>
        <w:rPr>
          <w:rFonts w:cs="Arial"/>
        </w:rPr>
      </w:pPr>
    </w:p>
    <w:p w14:paraId="6AF61665" w14:textId="77777777" w:rsidR="00095231" w:rsidRPr="00375706" w:rsidRDefault="00095231" w:rsidP="00BB5230">
      <w:pPr>
        <w:pStyle w:val="NormalIP"/>
        <w:ind w:firstLine="0"/>
        <w:rPr>
          <w:rFonts w:cs="Arial"/>
        </w:rPr>
      </w:pPr>
    </w:p>
    <w:p w14:paraId="47747782" w14:textId="744B3040" w:rsidR="00B91DE3" w:rsidRPr="00375706" w:rsidRDefault="00B91DE3" w:rsidP="00BB5230">
      <w:pPr>
        <w:pStyle w:val="Heading2"/>
        <w:spacing w:line="360" w:lineRule="auto"/>
      </w:pPr>
      <w:bookmarkStart w:id="22" w:name="_Toc231646273"/>
      <w:r w:rsidRPr="00375706">
        <w:t>2.2 ARQUITETURA</w:t>
      </w:r>
      <w:bookmarkEnd w:id="22"/>
    </w:p>
    <w:p w14:paraId="091F8E49" w14:textId="77777777" w:rsidR="00607D2C" w:rsidRPr="00375706" w:rsidRDefault="00607D2C" w:rsidP="00BB5230">
      <w:pPr>
        <w:spacing w:line="360" w:lineRule="auto"/>
        <w:rPr>
          <w:rFonts w:ascii="Arial" w:hAnsi="Arial" w:cs="Arial"/>
        </w:rPr>
      </w:pPr>
    </w:p>
    <w:p w14:paraId="3406F630" w14:textId="77777777" w:rsidR="00A14997" w:rsidRPr="00375706" w:rsidRDefault="00A14997" w:rsidP="00BB5230">
      <w:pPr>
        <w:pStyle w:val="NormalIP"/>
        <w:ind w:firstLine="426"/>
        <w:rPr>
          <w:rFonts w:cs="Arial"/>
        </w:rPr>
      </w:pPr>
      <w:r w:rsidRPr="00375706">
        <w:rPr>
          <w:rFonts w:cs="Arial"/>
        </w:rPr>
        <w:t xml:space="preserve">Para o desenvolvimento deste sistema foi considerada a utilização apenas da plataforma móvel porém esta escolha mostrou-se ineficiente devido a necessidade do </w:t>
      </w:r>
      <w:proofErr w:type="spellStart"/>
      <w:r w:rsidRPr="00375706">
        <w:rPr>
          <w:rFonts w:cs="Arial"/>
        </w:rPr>
        <w:t>token</w:t>
      </w:r>
      <w:proofErr w:type="spellEnd"/>
      <w:r w:rsidRPr="00375706">
        <w:rPr>
          <w:rFonts w:cs="Arial"/>
        </w:rPr>
        <w:t xml:space="preserve"> de autenticação do Rio </w:t>
      </w:r>
      <w:proofErr w:type="spellStart"/>
      <w:r w:rsidRPr="00375706">
        <w:rPr>
          <w:rFonts w:cs="Arial"/>
        </w:rPr>
        <w:t>DataMine</w:t>
      </w:r>
      <w:proofErr w:type="spellEnd"/>
      <w:r w:rsidRPr="00375706">
        <w:rPr>
          <w:rFonts w:cs="Arial"/>
        </w:rPr>
        <w:t xml:space="preserve"> para executar qualquer consulta. Se o software fosse desenvolvido utilizando esta arquitetura, seria necessário ter um identificador da API para cada dispositivo móvel que utilizasse o aplicativo. </w:t>
      </w:r>
    </w:p>
    <w:p w14:paraId="4A8AB8F4" w14:textId="68406FD5" w:rsidR="00A26050" w:rsidRPr="00375706" w:rsidRDefault="00A14997" w:rsidP="00BB5230">
      <w:pPr>
        <w:pStyle w:val="NormalIP"/>
        <w:ind w:firstLine="426"/>
        <w:rPr>
          <w:rFonts w:cs="Arial"/>
        </w:rPr>
      </w:pPr>
      <w:r w:rsidRPr="00375706">
        <w:rPr>
          <w:rFonts w:cs="Arial"/>
        </w:rPr>
        <w:t xml:space="preserve">Por este motivo verificou-se que seria mais eficiente centralizar estas consultas em um servidor web, que tem o trabalho de receber as requisições feitas por todos os </w:t>
      </w:r>
      <w:r w:rsidR="00960862" w:rsidRPr="00375706">
        <w:rPr>
          <w:rFonts w:cs="Arial"/>
        </w:rPr>
        <w:t xml:space="preserve">dispositivos,  e repassá-las ao servidor do Rio </w:t>
      </w:r>
      <w:proofErr w:type="spellStart"/>
      <w:r w:rsidR="00960862" w:rsidRPr="00375706">
        <w:rPr>
          <w:rFonts w:cs="Arial"/>
        </w:rPr>
        <w:t>DataMine</w:t>
      </w:r>
      <w:proofErr w:type="spellEnd"/>
      <w:r w:rsidR="00960862" w:rsidRPr="00375706">
        <w:rPr>
          <w:rFonts w:cs="Arial"/>
        </w:rPr>
        <w:t xml:space="preserve">. Isso </w:t>
      </w:r>
      <w:r w:rsidR="00E24648" w:rsidRPr="00375706">
        <w:rPr>
          <w:rFonts w:cs="Arial"/>
        </w:rPr>
        <w:t>faz com que um identificador único, utilizado pelo servidor, seja suficiente para satisfazer a todos os dispositivos.</w:t>
      </w:r>
    </w:p>
    <w:p w14:paraId="538AED22" w14:textId="77777777" w:rsidR="00EA501E" w:rsidRPr="00375706" w:rsidRDefault="00EA501E" w:rsidP="00BB5230">
      <w:pPr>
        <w:pStyle w:val="NormalIP"/>
        <w:ind w:firstLine="426"/>
        <w:rPr>
          <w:rFonts w:cs="Arial"/>
        </w:rPr>
      </w:pPr>
    </w:p>
    <w:p w14:paraId="041BC281" w14:textId="61CD37F8" w:rsidR="00641C3A" w:rsidRPr="00375706" w:rsidRDefault="00641C3A" w:rsidP="00BB5230">
      <w:pPr>
        <w:pStyle w:val="NormalIP"/>
        <w:ind w:firstLine="426"/>
        <w:rPr>
          <w:rFonts w:cs="Arial"/>
        </w:rPr>
      </w:pPr>
      <w:r w:rsidRPr="00375706">
        <w:rPr>
          <w:rFonts w:cs="Arial"/>
          <w:noProof/>
          <w:lang w:val="en-US" w:eastAsia="en-US"/>
        </w:rPr>
        <w:drawing>
          <wp:inline distT="0" distB="0" distL="0" distR="0" wp14:anchorId="49D78E36" wp14:editId="421B08E8">
            <wp:extent cx="5400040" cy="3047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047122"/>
                    </a:xfrm>
                    <a:prstGeom prst="rect">
                      <a:avLst/>
                    </a:prstGeom>
                    <a:noFill/>
                    <a:ln>
                      <a:noFill/>
                    </a:ln>
                  </pic:spPr>
                </pic:pic>
              </a:graphicData>
            </a:graphic>
          </wp:inline>
        </w:drawing>
      </w:r>
    </w:p>
    <w:p w14:paraId="0A4818A4" w14:textId="48B32A98" w:rsidR="00CC2782" w:rsidRPr="00375706" w:rsidRDefault="00CC2782" w:rsidP="00BB5230">
      <w:pPr>
        <w:pStyle w:val="NormalIP"/>
        <w:ind w:firstLine="426"/>
        <w:jc w:val="center"/>
        <w:rPr>
          <w:rFonts w:cs="Arial"/>
        </w:rPr>
      </w:pPr>
      <w:r w:rsidRPr="00375706">
        <w:rPr>
          <w:rFonts w:cs="Arial"/>
          <w:b/>
          <w:sz w:val="20"/>
          <w:szCs w:val="20"/>
          <w:shd w:val="clear" w:color="auto" w:fill="FFFFFF"/>
        </w:rPr>
        <w:t xml:space="preserve">FIG. 2.2.1 – </w:t>
      </w:r>
      <w:r w:rsidRPr="00375706">
        <w:rPr>
          <w:rFonts w:cs="Arial"/>
          <w:sz w:val="20"/>
          <w:szCs w:val="20"/>
          <w:shd w:val="clear" w:color="auto" w:fill="FFFFFF"/>
        </w:rPr>
        <w:t>Arquitetura do Sistema</w:t>
      </w:r>
    </w:p>
    <w:p w14:paraId="64333510" w14:textId="77777777" w:rsidR="00641C3A" w:rsidRPr="00375706" w:rsidRDefault="00641C3A" w:rsidP="00BB5230">
      <w:pPr>
        <w:pStyle w:val="NormalIP"/>
        <w:ind w:firstLine="426"/>
        <w:rPr>
          <w:rFonts w:cs="Arial"/>
        </w:rPr>
      </w:pPr>
    </w:p>
    <w:p w14:paraId="0B0F3DD6" w14:textId="186C7323" w:rsidR="00970632" w:rsidRPr="00375706" w:rsidRDefault="00970632" w:rsidP="00BB5230">
      <w:pPr>
        <w:pStyle w:val="NormalIP"/>
        <w:ind w:firstLine="426"/>
        <w:rPr>
          <w:rFonts w:cs="Arial"/>
        </w:rPr>
      </w:pPr>
      <w:r w:rsidRPr="00375706">
        <w:rPr>
          <w:rFonts w:cs="Arial"/>
        </w:rPr>
        <w:t xml:space="preserve">A escolha da utilização de um servidor web mostrou-se extremamente </w:t>
      </w:r>
      <w:r w:rsidR="00EA501E" w:rsidRPr="00375706">
        <w:rPr>
          <w:rFonts w:cs="Arial"/>
        </w:rPr>
        <w:t>oportuna</w:t>
      </w:r>
      <w:r w:rsidRPr="00375706">
        <w:rPr>
          <w:rFonts w:cs="Arial"/>
        </w:rPr>
        <w:t xml:space="preserve"> pois também  centraliza todas as informações sobre as pesquisas feitas pelos usuá</w:t>
      </w:r>
      <w:r w:rsidR="00D3788E" w:rsidRPr="00375706">
        <w:rPr>
          <w:rFonts w:cs="Arial"/>
        </w:rPr>
        <w:t>rios,</w:t>
      </w:r>
      <w:r w:rsidRPr="00375706">
        <w:rPr>
          <w:rFonts w:cs="Arial"/>
        </w:rPr>
        <w:t xml:space="preserve"> fornecendo dados extremamente essenciais para possíveis melhorias a serem feitas no aplicativo posteriormente.</w:t>
      </w:r>
    </w:p>
    <w:p w14:paraId="320D0631" w14:textId="77777777" w:rsidR="00FA5DF1" w:rsidRPr="00375706" w:rsidRDefault="00FA5DF1" w:rsidP="00BB5230">
      <w:pPr>
        <w:pStyle w:val="NormalIP"/>
        <w:ind w:firstLine="0"/>
        <w:rPr>
          <w:rFonts w:cs="Arial"/>
        </w:rPr>
      </w:pPr>
    </w:p>
    <w:p w14:paraId="38B34D22" w14:textId="77777777" w:rsidR="00FA5DF1" w:rsidRDefault="00FA5DF1" w:rsidP="00BB5230">
      <w:pPr>
        <w:pStyle w:val="NormalIP"/>
        <w:ind w:firstLine="0"/>
        <w:rPr>
          <w:rFonts w:cs="Arial"/>
        </w:rPr>
      </w:pPr>
    </w:p>
    <w:p w14:paraId="13EA1473" w14:textId="77777777" w:rsidR="000930C8" w:rsidRDefault="000930C8" w:rsidP="00BB5230">
      <w:pPr>
        <w:pStyle w:val="NormalIP"/>
        <w:ind w:firstLine="0"/>
        <w:rPr>
          <w:rFonts w:cs="Arial"/>
        </w:rPr>
      </w:pPr>
    </w:p>
    <w:p w14:paraId="161F320F" w14:textId="77777777" w:rsidR="000930C8" w:rsidRDefault="000930C8" w:rsidP="00BB5230">
      <w:pPr>
        <w:pStyle w:val="NormalIP"/>
        <w:ind w:firstLine="0"/>
        <w:rPr>
          <w:rFonts w:cs="Arial"/>
        </w:rPr>
      </w:pPr>
    </w:p>
    <w:p w14:paraId="32404F52" w14:textId="77777777" w:rsidR="000930C8" w:rsidRDefault="000930C8" w:rsidP="00BB5230">
      <w:pPr>
        <w:pStyle w:val="NormalIP"/>
        <w:ind w:firstLine="0"/>
        <w:rPr>
          <w:rFonts w:cs="Arial"/>
        </w:rPr>
      </w:pPr>
    </w:p>
    <w:p w14:paraId="1FA2635D" w14:textId="77777777" w:rsidR="00F93E3D" w:rsidRDefault="00F93E3D" w:rsidP="00BB5230">
      <w:pPr>
        <w:pStyle w:val="NormalIP"/>
        <w:ind w:firstLine="0"/>
        <w:rPr>
          <w:rFonts w:cs="Arial"/>
        </w:rPr>
      </w:pPr>
    </w:p>
    <w:p w14:paraId="682FCC36" w14:textId="77777777" w:rsidR="000930C8" w:rsidRPr="00375706" w:rsidRDefault="000930C8" w:rsidP="00BB5230">
      <w:pPr>
        <w:pStyle w:val="NormalIP"/>
        <w:ind w:firstLine="0"/>
        <w:rPr>
          <w:rFonts w:cs="Arial"/>
        </w:rPr>
      </w:pPr>
    </w:p>
    <w:p w14:paraId="72676F25" w14:textId="77777777" w:rsidR="0002751C" w:rsidRPr="00375706" w:rsidRDefault="0002751C" w:rsidP="00BB5230">
      <w:pPr>
        <w:pStyle w:val="Heading1"/>
        <w:spacing w:line="360" w:lineRule="auto"/>
        <w:jc w:val="left"/>
      </w:pPr>
      <w:bookmarkStart w:id="23" w:name="_Toc231646274"/>
      <w:r w:rsidRPr="00375706">
        <w:t>3</w:t>
      </w:r>
      <w:r w:rsidR="00D55ABD" w:rsidRPr="00375706">
        <w:t xml:space="preserve"> </w:t>
      </w:r>
      <w:r w:rsidRPr="00375706">
        <w:t>DOCUMENTAÇÃO</w:t>
      </w:r>
      <w:bookmarkEnd w:id="23"/>
    </w:p>
    <w:p w14:paraId="051FD4E8" w14:textId="77777777" w:rsidR="0002751C" w:rsidRPr="00375706" w:rsidRDefault="0002751C" w:rsidP="00BB5230">
      <w:pPr>
        <w:spacing w:line="360" w:lineRule="auto"/>
        <w:ind w:firstLine="425"/>
        <w:jc w:val="both"/>
        <w:rPr>
          <w:rFonts w:ascii="Arial" w:hAnsi="Arial" w:cs="Arial"/>
        </w:rPr>
      </w:pPr>
    </w:p>
    <w:p w14:paraId="31378280" w14:textId="3C2627CF" w:rsidR="0002751C" w:rsidRDefault="00607EEF" w:rsidP="00BB5230">
      <w:pPr>
        <w:pStyle w:val="NormalIP"/>
        <w:rPr>
          <w:rFonts w:cs="Arial"/>
        </w:rPr>
      </w:pPr>
      <w:r>
        <w:rPr>
          <w:rFonts w:cs="Arial"/>
        </w:rPr>
        <w:t>Neste capítulo serão</w:t>
      </w:r>
      <w:r w:rsidR="00DD0436">
        <w:rPr>
          <w:rFonts w:cs="Arial"/>
        </w:rPr>
        <w:t xml:space="preserve"> apresentadas detalhadamente todas</w:t>
      </w:r>
      <w:r>
        <w:rPr>
          <w:rFonts w:cs="Arial"/>
        </w:rPr>
        <w:t xml:space="preserve"> </w:t>
      </w:r>
      <w:r w:rsidR="004E25EE">
        <w:rPr>
          <w:rFonts w:cs="Arial"/>
        </w:rPr>
        <w:t>as funcionalidades do sistema.</w:t>
      </w:r>
    </w:p>
    <w:p w14:paraId="1F064210" w14:textId="77777777" w:rsidR="004E25EE" w:rsidRDefault="004E25EE" w:rsidP="004E25EE">
      <w:pPr>
        <w:pStyle w:val="NormalIP"/>
        <w:rPr>
          <w:rFonts w:cs="Arial"/>
        </w:rPr>
      </w:pPr>
      <w:r>
        <w:rPr>
          <w:rFonts w:cs="Arial"/>
        </w:rPr>
        <w:t xml:space="preserve">O projeto é composto de duas partes fundamentais: o código embarcado no </w:t>
      </w:r>
      <w:proofErr w:type="spellStart"/>
      <w:r w:rsidRPr="00240D46">
        <w:rPr>
          <w:rFonts w:cs="Arial"/>
          <w:i/>
        </w:rPr>
        <w:t>iphone</w:t>
      </w:r>
      <w:proofErr w:type="spellEnd"/>
      <w:r>
        <w:rPr>
          <w:rFonts w:cs="Arial"/>
        </w:rPr>
        <w:t xml:space="preserve"> de cada cliente, que é visto como um aplicativo de celular, e o servidor web usado para centralizar as requisições e armazenar o histórico. Dessa forma, a documentação abrangerá tanto o aplicativo de </w:t>
      </w:r>
      <w:proofErr w:type="spellStart"/>
      <w:r w:rsidRPr="00240D46">
        <w:rPr>
          <w:rFonts w:cs="Arial"/>
          <w:i/>
        </w:rPr>
        <w:t>iphone</w:t>
      </w:r>
      <w:proofErr w:type="spellEnd"/>
      <w:r>
        <w:rPr>
          <w:rFonts w:cs="Arial"/>
        </w:rPr>
        <w:t xml:space="preserve"> como o servidor web, descrevendo as funcionalidades envolvidas e a utilização de cada uma delas.</w:t>
      </w:r>
    </w:p>
    <w:p w14:paraId="4E212D1A" w14:textId="77777777" w:rsidR="004E25EE" w:rsidRPr="00375706" w:rsidRDefault="004E25EE" w:rsidP="004E25EE">
      <w:pPr>
        <w:pStyle w:val="NormalIP"/>
        <w:rPr>
          <w:rFonts w:cs="Arial"/>
        </w:rPr>
      </w:pPr>
    </w:p>
    <w:p w14:paraId="69CC1300" w14:textId="77777777" w:rsidR="004E25EE" w:rsidRDefault="004E25EE" w:rsidP="004E25EE">
      <w:pPr>
        <w:pStyle w:val="Heading2"/>
        <w:spacing w:line="360" w:lineRule="auto"/>
      </w:pPr>
      <w:bookmarkStart w:id="24" w:name="_Toc231646275"/>
      <w:r w:rsidRPr="00375706">
        <w:t xml:space="preserve">3.1 </w:t>
      </w:r>
      <w:r>
        <w:t>USUÁRIOS</w:t>
      </w:r>
      <w:bookmarkEnd w:id="24"/>
    </w:p>
    <w:p w14:paraId="5501D358" w14:textId="77777777" w:rsidR="004E25EE" w:rsidRDefault="004E25EE" w:rsidP="004E25EE">
      <w:pPr>
        <w:pStyle w:val="NormalIP"/>
        <w:ind w:firstLine="0"/>
        <w:rPr>
          <w:rFonts w:ascii="Nimbus Roman No9 L" w:eastAsia="DejaVu Sans" w:hAnsi="Nimbus Roman No9 L"/>
          <w:kern w:val="1"/>
        </w:rPr>
      </w:pPr>
    </w:p>
    <w:p w14:paraId="4215C9D6" w14:textId="77777777" w:rsidR="004E25EE" w:rsidRDefault="004E25EE" w:rsidP="004E25EE">
      <w:pPr>
        <w:pStyle w:val="NormalIP"/>
        <w:rPr>
          <w:rFonts w:cs="Arial"/>
        </w:rPr>
      </w:pPr>
      <w:r>
        <w:rPr>
          <w:rFonts w:cs="Arial"/>
        </w:rPr>
        <w:t>O projeto inclui a gerência de usuários, que é feita da seguinte maneira:</w:t>
      </w:r>
    </w:p>
    <w:p w14:paraId="58ECDBAD" w14:textId="77777777" w:rsidR="004E25EE" w:rsidRDefault="004E25EE" w:rsidP="004E25EE">
      <w:pPr>
        <w:pStyle w:val="NormalIP"/>
        <w:numPr>
          <w:ilvl w:val="0"/>
          <w:numId w:val="25"/>
        </w:numPr>
        <w:rPr>
          <w:rFonts w:cs="Arial"/>
        </w:rPr>
      </w:pPr>
      <w:r>
        <w:rPr>
          <w:rFonts w:cs="Arial"/>
        </w:rPr>
        <w:t>O cliente cria uma conta usando seu celular através da opção Registrar Usuário</w:t>
      </w:r>
    </w:p>
    <w:p w14:paraId="11B459E3" w14:textId="77777777" w:rsidR="004E25EE" w:rsidRDefault="004E25EE" w:rsidP="004E25EE">
      <w:pPr>
        <w:pStyle w:val="NormalIP"/>
        <w:numPr>
          <w:ilvl w:val="0"/>
          <w:numId w:val="25"/>
        </w:numPr>
        <w:rPr>
          <w:rFonts w:cs="Arial"/>
        </w:rPr>
      </w:pPr>
      <w:r>
        <w:rPr>
          <w:rFonts w:cs="Arial"/>
        </w:rPr>
        <w:t xml:space="preserve">O cliente faz </w:t>
      </w:r>
      <w:proofErr w:type="spellStart"/>
      <w:r w:rsidRPr="005D4D66">
        <w:rPr>
          <w:rFonts w:cs="Arial"/>
          <w:i/>
        </w:rPr>
        <w:t>login</w:t>
      </w:r>
      <w:proofErr w:type="spellEnd"/>
      <w:r>
        <w:rPr>
          <w:rFonts w:cs="Arial"/>
        </w:rPr>
        <w:t xml:space="preserve"> utilizando seu </w:t>
      </w:r>
      <w:proofErr w:type="spellStart"/>
      <w:r w:rsidRPr="005D4D66">
        <w:rPr>
          <w:rFonts w:cs="Arial"/>
          <w:i/>
        </w:rPr>
        <w:t>username</w:t>
      </w:r>
      <w:proofErr w:type="spellEnd"/>
      <w:r>
        <w:rPr>
          <w:rFonts w:cs="Arial"/>
          <w:i/>
        </w:rPr>
        <w:t xml:space="preserve"> </w:t>
      </w:r>
      <w:r>
        <w:rPr>
          <w:rFonts w:cs="Arial"/>
        </w:rPr>
        <w:t xml:space="preserve">e </w:t>
      </w:r>
      <w:proofErr w:type="spellStart"/>
      <w:r>
        <w:rPr>
          <w:rFonts w:cs="Arial"/>
          <w:i/>
        </w:rPr>
        <w:t>password</w:t>
      </w:r>
      <w:proofErr w:type="spellEnd"/>
      <w:r>
        <w:rPr>
          <w:rFonts w:cs="Arial"/>
        </w:rPr>
        <w:t>.</w:t>
      </w:r>
    </w:p>
    <w:p w14:paraId="4EE90B5E" w14:textId="77777777" w:rsidR="004E25EE" w:rsidRDefault="004E25EE" w:rsidP="004E25EE">
      <w:pPr>
        <w:pStyle w:val="NormalIP"/>
        <w:numPr>
          <w:ilvl w:val="0"/>
          <w:numId w:val="25"/>
        </w:numPr>
        <w:rPr>
          <w:rFonts w:cs="Arial"/>
        </w:rPr>
      </w:pPr>
      <w:r>
        <w:rPr>
          <w:rFonts w:cs="Arial"/>
        </w:rPr>
        <w:t>O cliente pode modificar seus dados através da opção Editar Dados.</w:t>
      </w:r>
    </w:p>
    <w:p w14:paraId="5D65EDF0" w14:textId="77777777" w:rsidR="004E25EE" w:rsidRDefault="004E25EE" w:rsidP="004E25EE">
      <w:pPr>
        <w:pStyle w:val="NormalIP"/>
        <w:rPr>
          <w:rFonts w:cs="Arial"/>
        </w:rPr>
      </w:pPr>
      <w:r>
        <w:rPr>
          <w:rFonts w:cs="Arial"/>
        </w:rPr>
        <w:t>A seguir serão abordadas detalhadamente cada uma dessas funcionalidades.</w:t>
      </w:r>
    </w:p>
    <w:p w14:paraId="2A65F365" w14:textId="77777777" w:rsidR="004E25EE" w:rsidRDefault="004E25EE" w:rsidP="004E25EE">
      <w:pPr>
        <w:pStyle w:val="NormalIP"/>
        <w:rPr>
          <w:rFonts w:cs="Arial"/>
        </w:rPr>
      </w:pPr>
    </w:p>
    <w:p w14:paraId="2437300D" w14:textId="77777777" w:rsidR="004E25EE" w:rsidRDefault="004E25EE" w:rsidP="004E25EE">
      <w:pPr>
        <w:pStyle w:val="Heading3"/>
        <w:spacing w:line="360" w:lineRule="auto"/>
      </w:pPr>
      <w:bookmarkStart w:id="25" w:name="_Toc231646276"/>
      <w:r>
        <w:t>3</w:t>
      </w:r>
      <w:r w:rsidRPr="00375706">
        <w:t xml:space="preserve">.1.1 </w:t>
      </w:r>
      <w:r>
        <w:t>REGISTRAR USUÁRIO</w:t>
      </w:r>
      <w:bookmarkEnd w:id="25"/>
    </w:p>
    <w:p w14:paraId="743B2BB3" w14:textId="77777777" w:rsidR="004E25EE" w:rsidRPr="00413C97" w:rsidRDefault="004E25EE" w:rsidP="004E25EE"/>
    <w:p w14:paraId="1D086F16" w14:textId="77777777" w:rsidR="004E25EE" w:rsidRDefault="004E25EE" w:rsidP="004E25EE">
      <w:pPr>
        <w:pStyle w:val="NormalIP"/>
      </w:pPr>
      <w:r w:rsidRPr="00413C97">
        <w:t>Quando o cliente obtém o aplicativo, essa é a única funcionalidade disponível.</w:t>
      </w:r>
      <w:r>
        <w:t xml:space="preserve"> </w:t>
      </w:r>
      <w:r w:rsidRPr="00413C97">
        <w:t xml:space="preserve">As informações necessárias são </w:t>
      </w:r>
      <w:proofErr w:type="spellStart"/>
      <w:r w:rsidRPr="00B33214">
        <w:rPr>
          <w:i/>
        </w:rPr>
        <w:t>username</w:t>
      </w:r>
      <w:proofErr w:type="spellEnd"/>
      <w:r w:rsidRPr="00413C97">
        <w:t xml:space="preserve">, </w:t>
      </w:r>
      <w:proofErr w:type="spellStart"/>
      <w:r w:rsidRPr="00413C97">
        <w:t>password</w:t>
      </w:r>
      <w:proofErr w:type="spellEnd"/>
      <w:r w:rsidRPr="00413C97">
        <w:t xml:space="preserve"> e </w:t>
      </w:r>
      <w:proofErr w:type="spellStart"/>
      <w:r w:rsidRPr="00413C97">
        <w:t>email</w:t>
      </w:r>
      <w:proofErr w:type="spellEnd"/>
      <w:r w:rsidRPr="00413C97">
        <w:t xml:space="preserve">, com um campo para a confirmação do </w:t>
      </w:r>
      <w:proofErr w:type="spellStart"/>
      <w:r w:rsidRPr="00413C97">
        <w:t>password</w:t>
      </w:r>
      <w:proofErr w:type="spellEnd"/>
      <w:r>
        <w:t xml:space="preserve">, conforme mostrado na imagem a seguir: </w:t>
      </w:r>
    </w:p>
    <w:p w14:paraId="679A589C" w14:textId="77777777" w:rsidR="004E25EE" w:rsidRDefault="004E25EE" w:rsidP="004E25EE">
      <w:pPr>
        <w:pStyle w:val="NormalIP"/>
      </w:pPr>
    </w:p>
    <w:p w14:paraId="27464CAA" w14:textId="77777777" w:rsidR="004E25EE" w:rsidRDefault="004E25EE" w:rsidP="004E25EE">
      <w:pPr>
        <w:pStyle w:val="NormalIP"/>
      </w:pPr>
    </w:p>
    <w:p w14:paraId="4EF7D020" w14:textId="77777777" w:rsidR="004E25EE" w:rsidRDefault="004E25EE" w:rsidP="004E25EE">
      <w:pPr>
        <w:pStyle w:val="NormalIP"/>
      </w:pPr>
    </w:p>
    <w:p w14:paraId="13F84893" w14:textId="77777777" w:rsidR="004E25EE" w:rsidRDefault="004E25EE" w:rsidP="004E25EE">
      <w:pPr>
        <w:pStyle w:val="NormalIP"/>
      </w:pPr>
    </w:p>
    <w:p w14:paraId="3704E6ED" w14:textId="77777777" w:rsidR="004E25EE" w:rsidRDefault="004E25EE" w:rsidP="004E25EE">
      <w:pPr>
        <w:pStyle w:val="NormalIP"/>
        <w:ind w:left="1418"/>
      </w:pPr>
      <w:r>
        <w:t xml:space="preserve">      </w:t>
      </w:r>
      <w:r>
        <w:rPr>
          <w:noProof/>
          <w:lang w:val="en-US" w:eastAsia="en-US"/>
        </w:rPr>
        <w:drawing>
          <wp:inline distT="0" distB="0" distL="0" distR="0" wp14:anchorId="4DAB3536" wp14:editId="3C2533E1">
            <wp:extent cx="2349500" cy="45286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29 at 8.28.25 AM.png"/>
                    <pic:cNvPicPr/>
                  </pic:nvPicPr>
                  <pic:blipFill>
                    <a:blip r:embed="rId12">
                      <a:extLst>
                        <a:ext uri="{28A0092B-C50C-407E-A947-70E740481C1C}">
                          <a14:useLocalDpi xmlns:a14="http://schemas.microsoft.com/office/drawing/2010/main" val="0"/>
                        </a:ext>
                      </a:extLst>
                    </a:blip>
                    <a:stretch>
                      <a:fillRect/>
                    </a:stretch>
                  </pic:blipFill>
                  <pic:spPr>
                    <a:xfrm>
                      <a:off x="0" y="0"/>
                      <a:ext cx="2349500" cy="4528678"/>
                    </a:xfrm>
                    <a:prstGeom prst="rect">
                      <a:avLst/>
                    </a:prstGeom>
                    <a:extLst>
                      <a:ext uri="{FAA26D3D-D897-4be2-8F04-BA451C77F1D7}">
                        <ma14:placeholderFlag xmlns:ma14="http://schemas.microsoft.com/office/mac/drawingml/2011/main"/>
                      </a:ext>
                    </a:extLst>
                  </pic:spPr>
                </pic:pic>
              </a:graphicData>
            </a:graphic>
          </wp:inline>
        </w:drawing>
      </w:r>
    </w:p>
    <w:p w14:paraId="521BDC6D" w14:textId="77777777" w:rsidR="004E25EE" w:rsidRDefault="004E25EE" w:rsidP="004E25EE">
      <w:pPr>
        <w:pStyle w:val="NormalIP"/>
      </w:pPr>
    </w:p>
    <w:p w14:paraId="11E422A2" w14:textId="77777777" w:rsidR="004E25EE" w:rsidRDefault="004E25EE" w:rsidP="004E25EE">
      <w:pPr>
        <w:pStyle w:val="NormalIP"/>
      </w:pPr>
      <w:r>
        <w:t xml:space="preserve">Assim que o botão </w:t>
      </w:r>
      <w:proofErr w:type="spellStart"/>
      <w:r w:rsidRPr="00413C97">
        <w:rPr>
          <w:i/>
        </w:rPr>
        <w:t>Register</w:t>
      </w:r>
      <w:proofErr w:type="spellEnd"/>
      <w:r>
        <w:rPr>
          <w:i/>
        </w:rPr>
        <w:t xml:space="preserve"> </w:t>
      </w:r>
      <w:r>
        <w:t xml:space="preserve">é pressionado, o </w:t>
      </w:r>
      <w:proofErr w:type="spellStart"/>
      <w:r>
        <w:t>iphone</w:t>
      </w:r>
      <w:proofErr w:type="spellEnd"/>
      <w:r>
        <w:t xml:space="preserve"> verifica apenas se todos os campos foram preenchidos e a confirmação do </w:t>
      </w:r>
      <w:proofErr w:type="spellStart"/>
      <w:r w:rsidRPr="001F51C7">
        <w:rPr>
          <w:i/>
        </w:rPr>
        <w:t>password</w:t>
      </w:r>
      <w:proofErr w:type="spellEnd"/>
      <w:r>
        <w:rPr>
          <w:i/>
        </w:rPr>
        <w:t xml:space="preserve"> </w:t>
      </w:r>
      <w:r>
        <w:t>está correta e envia uma requisição com os dados para o servidor web.</w:t>
      </w:r>
    </w:p>
    <w:p w14:paraId="78115CF1" w14:textId="77777777" w:rsidR="004E25EE" w:rsidRDefault="004E25EE" w:rsidP="004E25EE">
      <w:pPr>
        <w:pStyle w:val="NormalIP"/>
      </w:pPr>
      <w:r>
        <w:t xml:space="preserve">A requisição é validada se o campo </w:t>
      </w:r>
      <w:proofErr w:type="spellStart"/>
      <w:r>
        <w:t>username</w:t>
      </w:r>
      <w:proofErr w:type="spellEnd"/>
      <w:r>
        <w:t xml:space="preserve"> for diferente do de  todos os outros usuários anteriormente cadastrados. Nesse caso, um novo usuário será criado e armazenado no banco de dados. Com a resposta da requisição do servidor, o </w:t>
      </w:r>
      <w:proofErr w:type="spellStart"/>
      <w:r>
        <w:t>iphone</w:t>
      </w:r>
      <w:proofErr w:type="spellEnd"/>
      <w:r>
        <w:t xml:space="preserve"> notifica ao cliente de que o usuário foi criado, ou mostra os erros de validação que foram encontrados.</w:t>
      </w:r>
    </w:p>
    <w:p w14:paraId="4D277D51" w14:textId="77777777" w:rsidR="004E25EE" w:rsidRDefault="004E25EE" w:rsidP="004E25EE">
      <w:pPr>
        <w:pStyle w:val="Heading3"/>
        <w:spacing w:line="360" w:lineRule="auto"/>
      </w:pPr>
      <w:bookmarkStart w:id="26" w:name="_Toc231646277"/>
      <w:r>
        <w:t>3.1.2</w:t>
      </w:r>
      <w:r w:rsidRPr="00375706">
        <w:t xml:space="preserve"> </w:t>
      </w:r>
      <w:r>
        <w:t>LOGIN</w:t>
      </w:r>
      <w:bookmarkEnd w:id="26"/>
    </w:p>
    <w:p w14:paraId="7EFF5853" w14:textId="77777777" w:rsidR="004E25EE" w:rsidRPr="00793452" w:rsidRDefault="004E25EE" w:rsidP="004E25EE">
      <w:pPr>
        <w:pStyle w:val="NormalIP"/>
      </w:pPr>
      <w:r>
        <w:t xml:space="preserve">O </w:t>
      </w:r>
      <w:proofErr w:type="spellStart"/>
      <w:r w:rsidRPr="00793452">
        <w:rPr>
          <w:i/>
        </w:rPr>
        <w:t>login</w:t>
      </w:r>
      <w:proofErr w:type="spellEnd"/>
      <w:r>
        <w:t xml:space="preserve"> é a porta de entrada para o aplicativo e a sua execução pelo cliente permite que todas as outras funcionalidades sejam liberadas. A seguir, uma imagem com a tela de </w:t>
      </w:r>
      <w:proofErr w:type="spellStart"/>
      <w:r w:rsidRPr="00793452">
        <w:rPr>
          <w:i/>
        </w:rPr>
        <w:t>login</w:t>
      </w:r>
      <w:proofErr w:type="spellEnd"/>
      <w:r>
        <w:t xml:space="preserve"> no </w:t>
      </w:r>
      <w:proofErr w:type="spellStart"/>
      <w:r w:rsidRPr="00793452">
        <w:rPr>
          <w:i/>
        </w:rPr>
        <w:t>iphone</w:t>
      </w:r>
      <w:proofErr w:type="spellEnd"/>
      <w:r>
        <w:t>:</w:t>
      </w:r>
    </w:p>
    <w:p w14:paraId="24EC686E" w14:textId="77777777" w:rsidR="004E25EE" w:rsidRDefault="004E25EE" w:rsidP="004E25EE">
      <w:pPr>
        <w:pStyle w:val="NormalIP"/>
      </w:pPr>
    </w:p>
    <w:p w14:paraId="1C6F1C9B" w14:textId="77777777" w:rsidR="004E25EE" w:rsidRDefault="004E25EE" w:rsidP="004E25EE">
      <w:pPr>
        <w:pStyle w:val="NormalIP"/>
      </w:pPr>
    </w:p>
    <w:p w14:paraId="6DA91536" w14:textId="77777777" w:rsidR="004E25EE" w:rsidRPr="001F51C7" w:rsidRDefault="004E25EE" w:rsidP="004E25EE">
      <w:pPr>
        <w:pStyle w:val="NormalIP"/>
      </w:pPr>
      <w:r>
        <w:t xml:space="preserve">                           </w:t>
      </w:r>
      <w:r>
        <w:rPr>
          <w:noProof/>
          <w:lang w:val="en-US" w:eastAsia="en-US"/>
        </w:rPr>
        <w:drawing>
          <wp:inline distT="0" distB="0" distL="0" distR="0" wp14:anchorId="7A4421B7" wp14:editId="22CE67A9">
            <wp:extent cx="2362200" cy="4540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2362200" cy="4540250"/>
                    </a:xfrm>
                    <a:prstGeom prst="rect">
                      <a:avLst/>
                    </a:prstGeom>
                  </pic:spPr>
                </pic:pic>
              </a:graphicData>
            </a:graphic>
          </wp:inline>
        </w:drawing>
      </w:r>
    </w:p>
    <w:p w14:paraId="0A9FAD95" w14:textId="77777777" w:rsidR="004E25EE" w:rsidRDefault="004E25EE" w:rsidP="004E25EE">
      <w:pPr>
        <w:pStyle w:val="NormalIP"/>
      </w:pPr>
    </w:p>
    <w:p w14:paraId="2AD2F570" w14:textId="77777777" w:rsidR="004E25EE" w:rsidRDefault="004E25EE" w:rsidP="004E25EE">
      <w:pPr>
        <w:pStyle w:val="NormalIP"/>
      </w:pPr>
    </w:p>
    <w:p w14:paraId="7A1E8806" w14:textId="77777777" w:rsidR="004E25EE" w:rsidRDefault="004E25EE" w:rsidP="004E25EE">
      <w:pPr>
        <w:pStyle w:val="NormalIP"/>
      </w:pPr>
      <w:r>
        <w:t xml:space="preserve">Assim que o botão </w:t>
      </w:r>
      <w:proofErr w:type="spellStart"/>
      <w:r>
        <w:t>Login</w:t>
      </w:r>
      <w:proofErr w:type="spellEnd"/>
      <w:r>
        <w:t xml:space="preserve"> é pressionado, o celular verifica se os dados foram preenchidos e envia a requisição ao servidor, que faz uma busca no banco de dados para recuperar as informações do usuário e responde à requisição com o identificador do usuário ou uma mensagem de erro.</w:t>
      </w:r>
    </w:p>
    <w:p w14:paraId="0055532E" w14:textId="3CF68E8B" w:rsidR="004E25EE" w:rsidRDefault="004E25EE" w:rsidP="004E25EE">
      <w:pPr>
        <w:pStyle w:val="NormalIP"/>
      </w:pPr>
      <w:r>
        <w:t xml:space="preserve">Assim que o aparelho receber o identificador do usuário, ele salva esse número em uma variável acessível em todo o ambiente do sistema, de forma que essa informação possa ser futuramente recuperada, e redireciona o cliente para uma tela com o menu principal. </w:t>
      </w:r>
    </w:p>
    <w:p w14:paraId="6464CF12" w14:textId="77777777" w:rsidR="004E25EE" w:rsidRDefault="004E25EE" w:rsidP="004E25EE">
      <w:pPr>
        <w:pStyle w:val="Heading3"/>
        <w:spacing w:line="360" w:lineRule="auto"/>
      </w:pPr>
      <w:bookmarkStart w:id="27" w:name="_Toc231646278"/>
      <w:r>
        <w:t>3.1.3</w:t>
      </w:r>
      <w:r w:rsidRPr="00375706">
        <w:t xml:space="preserve"> </w:t>
      </w:r>
      <w:r>
        <w:t>LOGOUT</w:t>
      </w:r>
      <w:bookmarkEnd w:id="27"/>
    </w:p>
    <w:p w14:paraId="0A68CAB3" w14:textId="59C7489B" w:rsidR="004E25EE" w:rsidRDefault="004E25EE" w:rsidP="004E25EE">
      <w:pPr>
        <w:pStyle w:val="NormalIP"/>
      </w:pPr>
      <w:r>
        <w:t xml:space="preserve">Quando o cliente quiser desconectar seu usuário do sistema ele pode utilizar a funcionalidade de </w:t>
      </w:r>
      <w:proofErr w:type="spellStart"/>
      <w:r>
        <w:t>Logout</w:t>
      </w:r>
      <w:proofErr w:type="spellEnd"/>
      <w:r>
        <w:t xml:space="preserve">. Diretamente no menu inicial, ele aperta o botão </w:t>
      </w:r>
      <w:proofErr w:type="spellStart"/>
      <w:r>
        <w:t>Logout</w:t>
      </w:r>
      <w:proofErr w:type="spellEnd"/>
      <w:r>
        <w:t xml:space="preserve">, que funciona sem o auxílio do servidor. Assim que o botão é pressionado, o </w:t>
      </w:r>
      <w:proofErr w:type="spellStart"/>
      <w:r>
        <w:t>iphone</w:t>
      </w:r>
      <w:proofErr w:type="spellEnd"/>
      <w:r>
        <w:t xml:space="preserve"> libera o identificador de usuário que estava armazenado e retorna para a tela de </w:t>
      </w:r>
      <w:proofErr w:type="spellStart"/>
      <w:r>
        <w:t>Login</w:t>
      </w:r>
      <w:proofErr w:type="spellEnd"/>
      <w:r>
        <w:t>.</w:t>
      </w:r>
    </w:p>
    <w:p w14:paraId="7134D8C4" w14:textId="77777777" w:rsidR="004E25EE" w:rsidRDefault="004E25EE" w:rsidP="004E25EE">
      <w:pPr>
        <w:pStyle w:val="Heading3"/>
        <w:spacing w:line="360" w:lineRule="auto"/>
      </w:pPr>
      <w:bookmarkStart w:id="28" w:name="_Toc231646279"/>
      <w:r>
        <w:t>3.1.4</w:t>
      </w:r>
      <w:r w:rsidRPr="00375706">
        <w:t xml:space="preserve"> </w:t>
      </w:r>
      <w:r>
        <w:t>EDITAR DADOS</w:t>
      </w:r>
      <w:bookmarkEnd w:id="28"/>
    </w:p>
    <w:p w14:paraId="136CC9B2" w14:textId="77777777" w:rsidR="004E25EE" w:rsidRPr="00A05909" w:rsidRDefault="004E25EE" w:rsidP="004E25EE">
      <w:pPr>
        <w:pStyle w:val="NormalIP"/>
      </w:pPr>
      <w:r>
        <w:t xml:space="preserve">Caso tenha o interesse de mudar alguma informação relacionada ao seu usuário, o cliente pode usar a funcionalidade </w:t>
      </w:r>
      <w:proofErr w:type="spellStart"/>
      <w:r>
        <w:t>Edit</w:t>
      </w:r>
      <w:proofErr w:type="spellEnd"/>
      <w:r>
        <w:t xml:space="preserve"> Profile, cuja tela está representada na imagem a seguir:</w:t>
      </w:r>
    </w:p>
    <w:p w14:paraId="4F827A1E" w14:textId="77777777" w:rsidR="004E25EE" w:rsidRDefault="004E25EE" w:rsidP="004E25EE">
      <w:pPr>
        <w:pStyle w:val="NormalIP"/>
      </w:pPr>
    </w:p>
    <w:p w14:paraId="5B93C38A" w14:textId="77777777" w:rsidR="004E25EE" w:rsidRDefault="004E25EE" w:rsidP="004E25EE">
      <w:pPr>
        <w:pStyle w:val="NormalIP"/>
      </w:pPr>
      <w:r>
        <w:t xml:space="preserve">                         </w:t>
      </w:r>
      <w:r>
        <w:rPr>
          <w:noProof/>
          <w:lang w:val="en-US" w:eastAsia="en-US"/>
        </w:rPr>
        <w:drawing>
          <wp:inline distT="0" distB="0" distL="0" distR="0" wp14:anchorId="636B93BC" wp14:editId="310F8F3B">
            <wp:extent cx="2362200" cy="45847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rofile.png"/>
                    <pic:cNvPicPr/>
                  </pic:nvPicPr>
                  <pic:blipFill>
                    <a:blip r:embed="rId14">
                      <a:extLst>
                        <a:ext uri="{28A0092B-C50C-407E-A947-70E740481C1C}">
                          <a14:useLocalDpi xmlns:a14="http://schemas.microsoft.com/office/drawing/2010/main" val="0"/>
                        </a:ext>
                      </a:extLst>
                    </a:blip>
                    <a:stretch>
                      <a:fillRect/>
                    </a:stretch>
                  </pic:blipFill>
                  <pic:spPr>
                    <a:xfrm>
                      <a:off x="0" y="0"/>
                      <a:ext cx="2362200" cy="4584700"/>
                    </a:xfrm>
                    <a:prstGeom prst="rect">
                      <a:avLst/>
                    </a:prstGeom>
                  </pic:spPr>
                </pic:pic>
              </a:graphicData>
            </a:graphic>
          </wp:inline>
        </w:drawing>
      </w:r>
    </w:p>
    <w:p w14:paraId="4EC15B86" w14:textId="77777777" w:rsidR="004E25EE" w:rsidRDefault="004E25EE" w:rsidP="004E25EE">
      <w:pPr>
        <w:pStyle w:val="NormalIP"/>
      </w:pPr>
    </w:p>
    <w:p w14:paraId="6AE10E13" w14:textId="77777777" w:rsidR="004E25EE" w:rsidRDefault="004E25EE" w:rsidP="004E25EE">
      <w:pPr>
        <w:pStyle w:val="NormalIP"/>
      </w:pPr>
      <w:r>
        <w:t xml:space="preserve">O cliente preenche os campos, o </w:t>
      </w:r>
      <w:proofErr w:type="spellStart"/>
      <w:r>
        <w:t>iphone</w:t>
      </w:r>
      <w:proofErr w:type="spellEnd"/>
      <w:r>
        <w:t xml:space="preserve"> verifica se todos eles estão preenchidos e se a confirmação da senha nova está correta e envia a requisição ao servidor, acrescentando a informação do identificador do usuário, que passa a ficar disponível em todas as telas após a realização do </w:t>
      </w:r>
      <w:proofErr w:type="spellStart"/>
      <w:r>
        <w:t>Login</w:t>
      </w:r>
      <w:proofErr w:type="spellEnd"/>
      <w:r>
        <w:t xml:space="preserve">. </w:t>
      </w:r>
    </w:p>
    <w:p w14:paraId="28AD64F1" w14:textId="56E5EC68" w:rsidR="004E25EE" w:rsidRDefault="004E25EE" w:rsidP="004E25EE">
      <w:pPr>
        <w:pStyle w:val="NormalIP"/>
      </w:pPr>
      <w:r>
        <w:t>O servidor, por sua vez, verifica se a senha antiga está correta e então atualiza as informações do usuário, retornando uma mensagem de sucesso para o celular.</w:t>
      </w:r>
    </w:p>
    <w:p w14:paraId="4D39418B" w14:textId="443610DD" w:rsidR="004E25EE" w:rsidRDefault="004E25EE" w:rsidP="004E25EE">
      <w:pPr>
        <w:pStyle w:val="NormalIP"/>
      </w:pPr>
      <w:r>
        <w:t xml:space="preserve">****FIXME*** se o usuário </w:t>
      </w:r>
      <w:proofErr w:type="spellStart"/>
      <w:r>
        <w:t>so</w:t>
      </w:r>
      <w:proofErr w:type="spellEnd"/>
      <w:r>
        <w:t xml:space="preserve"> quiser trocar o </w:t>
      </w:r>
      <w:proofErr w:type="spellStart"/>
      <w:r>
        <w:t>email</w:t>
      </w:r>
      <w:proofErr w:type="spellEnd"/>
      <w:r>
        <w:t xml:space="preserve"> basta deixar os outros campos em branco e vice versa</w:t>
      </w:r>
      <w:r w:rsidR="009A271F">
        <w:t>.</w:t>
      </w:r>
    </w:p>
    <w:p w14:paraId="1CBAC576" w14:textId="77777777" w:rsidR="009A271F" w:rsidRDefault="009A271F" w:rsidP="004E25EE">
      <w:pPr>
        <w:pStyle w:val="NormalIP"/>
      </w:pPr>
    </w:p>
    <w:p w14:paraId="0FD3D8EE" w14:textId="19DCBB1D" w:rsidR="009A271F" w:rsidRDefault="009A271F" w:rsidP="009A271F">
      <w:pPr>
        <w:pStyle w:val="Heading2"/>
        <w:spacing w:line="360" w:lineRule="auto"/>
      </w:pPr>
      <w:bookmarkStart w:id="29" w:name="_Toc231646280"/>
      <w:r>
        <w:t>3.2</w:t>
      </w:r>
      <w:r w:rsidRPr="00375706">
        <w:t xml:space="preserve"> </w:t>
      </w:r>
      <w:r>
        <w:t>PESQUISAS</w:t>
      </w:r>
      <w:bookmarkEnd w:id="29"/>
    </w:p>
    <w:p w14:paraId="38968D7C" w14:textId="77777777" w:rsidR="005257EC" w:rsidRDefault="005257EC" w:rsidP="005257EC"/>
    <w:p w14:paraId="686393D0" w14:textId="25301373" w:rsidR="005257EC" w:rsidRDefault="005257EC" w:rsidP="00B77CF2">
      <w:pPr>
        <w:spacing w:line="360" w:lineRule="auto"/>
        <w:ind w:firstLine="426"/>
        <w:jc w:val="both"/>
        <w:rPr>
          <w:rFonts w:ascii="Arial" w:hAnsi="Arial" w:cs="Arial"/>
        </w:rPr>
      </w:pPr>
      <w:r w:rsidRPr="005257EC">
        <w:rPr>
          <w:rFonts w:ascii="Arial" w:hAnsi="Arial" w:cs="Arial"/>
        </w:rPr>
        <w:t>Esta é a princ</w:t>
      </w:r>
      <w:r>
        <w:rPr>
          <w:rFonts w:ascii="Arial" w:hAnsi="Arial" w:cs="Arial"/>
        </w:rPr>
        <w:t xml:space="preserve">ipal funcionalidade do aplicativo e </w:t>
      </w:r>
      <w:r w:rsidR="00595B27">
        <w:rPr>
          <w:rFonts w:ascii="Arial" w:hAnsi="Arial" w:cs="Arial"/>
        </w:rPr>
        <w:t xml:space="preserve">pode ser acessada através do botão </w:t>
      </w:r>
      <w:proofErr w:type="spellStart"/>
      <w:r w:rsidR="00595B27" w:rsidRPr="00595B27">
        <w:rPr>
          <w:rFonts w:ascii="Arial" w:hAnsi="Arial" w:cs="Arial"/>
        </w:rPr>
        <w:t>Search</w:t>
      </w:r>
      <w:proofErr w:type="spellEnd"/>
      <w:r w:rsidR="00595B27">
        <w:rPr>
          <w:rFonts w:ascii="Arial" w:hAnsi="Arial" w:cs="Arial"/>
        </w:rPr>
        <w:t xml:space="preserve"> localizado no menu inicial do sistema</w:t>
      </w:r>
      <w:r>
        <w:rPr>
          <w:rFonts w:ascii="Arial" w:hAnsi="Arial" w:cs="Arial"/>
        </w:rPr>
        <w:t>. Através desta ferramenta o usuário consegue informações sobre serviços e locais na cidade</w:t>
      </w:r>
      <w:r w:rsidR="00E82DD5">
        <w:rPr>
          <w:rFonts w:ascii="Arial" w:hAnsi="Arial" w:cs="Arial"/>
        </w:rPr>
        <w:t xml:space="preserve"> além de um mapa plotando o local de interesse e a posição do usuário</w:t>
      </w:r>
      <w:r>
        <w:rPr>
          <w:rFonts w:ascii="Arial" w:hAnsi="Arial" w:cs="Arial"/>
        </w:rPr>
        <w:t>. Os pontos de interesse foram divididos em quatro grupos:</w:t>
      </w:r>
    </w:p>
    <w:p w14:paraId="06376581" w14:textId="5328ADEA" w:rsidR="005257EC" w:rsidRPr="005257EC" w:rsidRDefault="005257EC" w:rsidP="00B77CF2">
      <w:pPr>
        <w:pStyle w:val="ListParagraph"/>
        <w:numPr>
          <w:ilvl w:val="0"/>
          <w:numId w:val="26"/>
        </w:numPr>
        <w:spacing w:line="360" w:lineRule="auto"/>
        <w:jc w:val="both"/>
        <w:rPr>
          <w:rFonts w:ascii="Arial" w:hAnsi="Arial" w:cs="Arial"/>
        </w:rPr>
      </w:pPr>
      <w:r w:rsidRPr="005257EC">
        <w:rPr>
          <w:rFonts w:ascii="Arial" w:hAnsi="Arial" w:cs="Arial"/>
        </w:rPr>
        <w:t>Utilidade Pública: Neste grupo o usuário consegue acessar informações sobre hospitais, deleg</w:t>
      </w:r>
      <w:r>
        <w:rPr>
          <w:rFonts w:ascii="Arial" w:hAnsi="Arial" w:cs="Arial"/>
        </w:rPr>
        <w:t>acias e corpos de bombeiros.</w:t>
      </w:r>
    </w:p>
    <w:p w14:paraId="10A1AD74" w14:textId="02FD210E" w:rsidR="005257EC" w:rsidRDefault="005257EC" w:rsidP="00B77CF2">
      <w:pPr>
        <w:pStyle w:val="ListParagraph"/>
        <w:numPr>
          <w:ilvl w:val="0"/>
          <w:numId w:val="26"/>
        </w:numPr>
        <w:spacing w:line="360" w:lineRule="auto"/>
        <w:jc w:val="both"/>
        <w:rPr>
          <w:rFonts w:ascii="Arial" w:hAnsi="Arial" w:cs="Arial"/>
        </w:rPr>
      </w:pPr>
      <w:r>
        <w:rPr>
          <w:rFonts w:ascii="Arial" w:hAnsi="Arial" w:cs="Arial"/>
        </w:rPr>
        <w:t>Restaurantes: Este grupo fornece ao usuário informações sobre restaurantes na cidade.</w:t>
      </w:r>
    </w:p>
    <w:p w14:paraId="5AA4D621" w14:textId="6C78CC67" w:rsidR="005257EC" w:rsidRDefault="005257EC" w:rsidP="00B77CF2">
      <w:pPr>
        <w:pStyle w:val="ListParagraph"/>
        <w:numPr>
          <w:ilvl w:val="0"/>
          <w:numId w:val="26"/>
        </w:numPr>
        <w:spacing w:line="360" w:lineRule="auto"/>
        <w:jc w:val="both"/>
        <w:rPr>
          <w:rFonts w:ascii="Arial" w:hAnsi="Arial" w:cs="Arial"/>
        </w:rPr>
      </w:pPr>
      <w:r>
        <w:rPr>
          <w:rFonts w:ascii="Arial" w:hAnsi="Arial" w:cs="Arial"/>
        </w:rPr>
        <w:t>Esportes: O usuário tem acesso a informações sobre complexos esportivos localizados na cidade.</w:t>
      </w:r>
    </w:p>
    <w:p w14:paraId="3ECD7E73" w14:textId="12AAA98C" w:rsidR="005257EC" w:rsidRDefault="005257EC" w:rsidP="00B77CF2">
      <w:pPr>
        <w:pStyle w:val="ListParagraph"/>
        <w:numPr>
          <w:ilvl w:val="0"/>
          <w:numId w:val="26"/>
        </w:numPr>
        <w:spacing w:line="360" w:lineRule="auto"/>
        <w:jc w:val="both"/>
        <w:rPr>
          <w:rFonts w:ascii="Arial" w:hAnsi="Arial" w:cs="Arial"/>
        </w:rPr>
      </w:pPr>
      <w:r>
        <w:rPr>
          <w:rFonts w:ascii="Arial" w:hAnsi="Arial" w:cs="Arial"/>
        </w:rPr>
        <w:t xml:space="preserve">Cultura: </w:t>
      </w:r>
      <w:r w:rsidR="00E82DD5">
        <w:rPr>
          <w:rFonts w:ascii="Arial" w:hAnsi="Arial" w:cs="Arial"/>
        </w:rPr>
        <w:t>São fornecidas informações sobre eventos culturais realizados na cidade.</w:t>
      </w:r>
    </w:p>
    <w:p w14:paraId="383716DC" w14:textId="12F8FAD5" w:rsidR="00E82DD5" w:rsidRDefault="00E82DD5" w:rsidP="00B77CF2">
      <w:pPr>
        <w:spacing w:line="360" w:lineRule="auto"/>
        <w:jc w:val="both"/>
        <w:rPr>
          <w:rFonts w:ascii="Arial" w:hAnsi="Arial" w:cs="Arial"/>
        </w:rPr>
      </w:pPr>
      <w:r>
        <w:rPr>
          <w:rFonts w:ascii="Arial" w:hAnsi="Arial" w:cs="Arial"/>
        </w:rPr>
        <w:t>A seguir serão abordados cada um destas funcionalidades.</w:t>
      </w:r>
    </w:p>
    <w:p w14:paraId="3522CB69" w14:textId="77777777" w:rsidR="00595B27" w:rsidRPr="00E82DD5" w:rsidRDefault="00595B27" w:rsidP="00B77CF2">
      <w:pPr>
        <w:spacing w:line="360" w:lineRule="auto"/>
        <w:jc w:val="both"/>
        <w:rPr>
          <w:rFonts w:ascii="Arial" w:hAnsi="Arial" w:cs="Arial"/>
        </w:rPr>
      </w:pPr>
    </w:p>
    <w:p w14:paraId="6931D5AF" w14:textId="77777777" w:rsidR="009A271F" w:rsidRDefault="009A271F" w:rsidP="004E25EE">
      <w:pPr>
        <w:pStyle w:val="NormalIP"/>
        <w:rPr>
          <w:rFonts w:cs="Arial"/>
        </w:rPr>
      </w:pPr>
    </w:p>
    <w:p w14:paraId="138F4FCB" w14:textId="7FB1AAC2" w:rsidR="00595B27" w:rsidRPr="00595B27" w:rsidRDefault="00595B27" w:rsidP="00595B27">
      <w:pPr>
        <w:pStyle w:val="Heading2"/>
        <w:spacing w:line="360" w:lineRule="auto"/>
      </w:pPr>
      <w:bookmarkStart w:id="30" w:name="_Toc231646281"/>
      <w:r>
        <w:t>3.2.1</w:t>
      </w:r>
      <w:r w:rsidRPr="00375706">
        <w:t xml:space="preserve"> </w:t>
      </w:r>
      <w:r>
        <w:t>UTILIDADE PÚBLICA</w:t>
      </w:r>
      <w:bookmarkEnd w:id="30"/>
    </w:p>
    <w:p w14:paraId="0D1FF909" w14:textId="5154A5A9" w:rsidR="00595B27" w:rsidRDefault="00595B27" w:rsidP="004E25EE">
      <w:pPr>
        <w:pStyle w:val="NormalIP"/>
        <w:rPr>
          <w:rFonts w:cs="Arial"/>
        </w:rPr>
      </w:pPr>
      <w:r>
        <w:rPr>
          <w:rFonts w:cs="Arial"/>
        </w:rPr>
        <w:t xml:space="preserve">Caso o usuário necessite da ajuda de algum serviço de utilidade pública, o mesmo deve selecionar a opção </w:t>
      </w:r>
      <w:proofErr w:type="spellStart"/>
      <w:r>
        <w:rPr>
          <w:rFonts w:cs="Arial"/>
          <w:i/>
        </w:rPr>
        <w:t>Utilities</w:t>
      </w:r>
      <w:proofErr w:type="spellEnd"/>
      <w:r>
        <w:rPr>
          <w:rFonts w:cs="Arial"/>
          <w:i/>
        </w:rPr>
        <w:t xml:space="preserve"> </w:t>
      </w:r>
      <w:r>
        <w:rPr>
          <w:rFonts w:cs="Arial"/>
        </w:rPr>
        <w:t xml:space="preserve">no menu de pesquisas. A seguir será apresentado um formulário onde deve ser preenchido o nome do bairro em que se deseja realizar a busca no campo </w:t>
      </w:r>
      <w:proofErr w:type="spellStart"/>
      <w:r>
        <w:rPr>
          <w:rFonts w:cs="Arial"/>
          <w:i/>
        </w:rPr>
        <w:t>neighbourhood</w:t>
      </w:r>
      <w:proofErr w:type="spellEnd"/>
      <w:r>
        <w:rPr>
          <w:rFonts w:cs="Arial"/>
          <w:i/>
        </w:rPr>
        <w:t xml:space="preserve"> </w:t>
      </w:r>
      <w:r>
        <w:rPr>
          <w:rFonts w:cs="Arial"/>
        </w:rPr>
        <w:t>e pressionado o botão relativo ao serviço que se deseja obter as informações.</w:t>
      </w:r>
    </w:p>
    <w:p w14:paraId="5AA043C4" w14:textId="6894D410" w:rsidR="00595B27" w:rsidRDefault="00595B27" w:rsidP="004E25EE">
      <w:pPr>
        <w:pStyle w:val="NormalIP"/>
        <w:rPr>
          <w:rFonts w:cs="Arial"/>
        </w:rPr>
      </w:pPr>
      <w:r>
        <w:rPr>
          <w:rFonts w:cs="Arial"/>
        </w:rPr>
        <w:t xml:space="preserve">O sistema fará uma requisição ao servidor web que armazenará a pesquisa feita pelo usuário no banco de dados e tentará consultar a base de dados do Rio </w:t>
      </w:r>
      <w:proofErr w:type="spellStart"/>
      <w:r>
        <w:rPr>
          <w:rFonts w:cs="Arial"/>
        </w:rPr>
        <w:t>DataMine</w:t>
      </w:r>
      <w:proofErr w:type="spellEnd"/>
      <w:r>
        <w:rPr>
          <w:rFonts w:cs="Arial"/>
        </w:rPr>
        <w:t xml:space="preserve">. Caso a base de dados retorne uma resposta, o servidor enviará uma resposta em </w:t>
      </w:r>
      <w:proofErr w:type="spellStart"/>
      <w:r>
        <w:rPr>
          <w:rFonts w:cs="Arial"/>
        </w:rPr>
        <w:t>json</w:t>
      </w:r>
      <w:proofErr w:type="spellEnd"/>
      <w:r>
        <w:rPr>
          <w:rFonts w:cs="Arial"/>
        </w:rPr>
        <w:t xml:space="preserve"> ao aplicativo, que apresentara uma lista com os resultados </w:t>
      </w:r>
      <w:r w:rsidR="009F5720">
        <w:rPr>
          <w:rFonts w:cs="Arial"/>
        </w:rPr>
        <w:t xml:space="preserve">na tela. Caso o Rio </w:t>
      </w:r>
      <w:proofErr w:type="spellStart"/>
      <w:r w:rsidR="009F5720">
        <w:rPr>
          <w:rFonts w:cs="Arial"/>
        </w:rPr>
        <w:t>DataMine</w:t>
      </w:r>
      <w:proofErr w:type="spellEnd"/>
      <w:r w:rsidR="009F5720">
        <w:rPr>
          <w:rFonts w:cs="Arial"/>
        </w:rPr>
        <w:t xml:space="preserve"> não retorne uma resposta, uma pesquisa será feita no banco de dados de apoio existente no servidor web e as respostas serão apresentadas.</w:t>
      </w:r>
    </w:p>
    <w:p w14:paraId="18FE2316" w14:textId="0E1DA3A4" w:rsidR="009F5720" w:rsidRDefault="009F5720" w:rsidP="004E25EE">
      <w:pPr>
        <w:pStyle w:val="NormalIP"/>
        <w:rPr>
          <w:rFonts w:cs="Arial"/>
        </w:rPr>
      </w:pPr>
      <w:r>
        <w:rPr>
          <w:rFonts w:cs="Arial"/>
        </w:rPr>
        <w:t>Na lista de resultados, serão apresentadas várias informações sobre os pontos encontrados, como telefone, nome e endereço. Além disso, o usuário pode também clicar em um dos resultados para ter acesso a um mapa que indicará a posição do local selecionado e a localização atual do usuário caso lhe seja permitido.</w:t>
      </w:r>
    </w:p>
    <w:p w14:paraId="06E158F0" w14:textId="77777777" w:rsidR="009F5720" w:rsidRDefault="009F5720" w:rsidP="004E25EE">
      <w:pPr>
        <w:pStyle w:val="NormalIP"/>
        <w:rPr>
          <w:rFonts w:cs="Arial"/>
        </w:rPr>
      </w:pPr>
    </w:p>
    <w:p w14:paraId="0363714A" w14:textId="65E30271" w:rsidR="009F5720" w:rsidRPr="00595B27" w:rsidRDefault="009F5720" w:rsidP="009F5720">
      <w:pPr>
        <w:pStyle w:val="Heading2"/>
        <w:spacing w:line="360" w:lineRule="auto"/>
      </w:pPr>
      <w:bookmarkStart w:id="31" w:name="_Toc231646282"/>
      <w:r>
        <w:t>3.2.2</w:t>
      </w:r>
      <w:r w:rsidRPr="00375706">
        <w:t xml:space="preserve"> </w:t>
      </w:r>
      <w:r>
        <w:t>RESTAURANTES</w:t>
      </w:r>
      <w:bookmarkEnd w:id="31"/>
    </w:p>
    <w:p w14:paraId="701FB50B" w14:textId="2C675ED9" w:rsidR="009F5720" w:rsidRPr="009F5720" w:rsidRDefault="009F5720" w:rsidP="009F5720">
      <w:pPr>
        <w:pStyle w:val="NormalIP"/>
        <w:rPr>
          <w:rFonts w:cs="Arial"/>
        </w:rPr>
      </w:pPr>
      <w:r>
        <w:rPr>
          <w:rFonts w:cs="Arial"/>
        </w:rPr>
        <w:t xml:space="preserve">Se o usuário estiver procurando um local para se alimentar, basta selecionar a opção </w:t>
      </w:r>
      <w:proofErr w:type="spellStart"/>
      <w:r>
        <w:rPr>
          <w:rFonts w:cs="Arial"/>
          <w:i/>
        </w:rPr>
        <w:t>Restaurants</w:t>
      </w:r>
      <w:proofErr w:type="spellEnd"/>
      <w:r>
        <w:rPr>
          <w:rFonts w:cs="Arial"/>
          <w:i/>
        </w:rPr>
        <w:t xml:space="preserve"> </w:t>
      </w:r>
      <w:r>
        <w:rPr>
          <w:rFonts w:cs="Arial"/>
        </w:rPr>
        <w:t xml:space="preserve"> no menu de pesquisas. O sistema apresentará um formulário onde o usuário deverá selecionar o bairro em que deseja procurar o serviço, os tipos de restaurantes que deseja encontrar (</w:t>
      </w:r>
      <w:proofErr w:type="spellStart"/>
      <w:r>
        <w:rPr>
          <w:rFonts w:cs="Arial"/>
        </w:rPr>
        <w:t>fast</w:t>
      </w:r>
      <w:proofErr w:type="spellEnd"/>
      <w:r>
        <w:rPr>
          <w:rFonts w:cs="Arial"/>
        </w:rPr>
        <w:t xml:space="preserve"> </w:t>
      </w:r>
      <w:proofErr w:type="spellStart"/>
      <w:r>
        <w:rPr>
          <w:rFonts w:cs="Arial"/>
        </w:rPr>
        <w:t>food</w:t>
      </w:r>
      <w:proofErr w:type="spellEnd"/>
      <w:r>
        <w:rPr>
          <w:rFonts w:cs="Arial"/>
        </w:rPr>
        <w:t>, restaurantes, BACON **FIXME** e bares), e também a faixa de preço que está disposto a pagar.</w:t>
      </w:r>
    </w:p>
    <w:p w14:paraId="221B83C0" w14:textId="3B676F00" w:rsidR="009F5720" w:rsidRDefault="009F5720" w:rsidP="004E25EE">
      <w:pPr>
        <w:pStyle w:val="NormalIP"/>
        <w:rPr>
          <w:rFonts w:cs="Arial"/>
        </w:rPr>
      </w:pPr>
      <w:r>
        <w:rPr>
          <w:rFonts w:cs="Arial"/>
        </w:rPr>
        <w:t>O sistema fará uma requisição ao servidor web e assim como na funcionalidade anterior apresentará uma lista com os locais que atendem aos filtros especificados pelo usuário.</w:t>
      </w:r>
    </w:p>
    <w:p w14:paraId="2212B1B6" w14:textId="423859C6" w:rsidR="00E46F85" w:rsidRPr="00595B27" w:rsidRDefault="009F5720" w:rsidP="00E46F85">
      <w:pPr>
        <w:pStyle w:val="NormalIP"/>
        <w:rPr>
          <w:rFonts w:cs="Arial"/>
        </w:rPr>
      </w:pPr>
      <w:r>
        <w:rPr>
          <w:rFonts w:cs="Arial"/>
        </w:rPr>
        <w:t>A lista de resultados contara co</w:t>
      </w:r>
      <w:r w:rsidR="00E46F85">
        <w:rPr>
          <w:rFonts w:cs="Arial"/>
        </w:rPr>
        <w:t>m dados como: nome</w:t>
      </w:r>
      <w:r>
        <w:rPr>
          <w:rFonts w:cs="Arial"/>
        </w:rPr>
        <w:t xml:space="preserve">, faixa de preço, </w:t>
      </w:r>
      <w:r w:rsidR="00E46F85">
        <w:rPr>
          <w:rFonts w:cs="Arial"/>
        </w:rPr>
        <w:t>endereço e uma breve descrição do estabelecimento. O usuário pode selecionar o item da lista que mais se interessou e visualizar o mapa.</w:t>
      </w:r>
    </w:p>
    <w:p w14:paraId="39964783" w14:textId="77777777" w:rsidR="00AE1846" w:rsidRDefault="00AE1846" w:rsidP="00BB5230">
      <w:pPr>
        <w:pStyle w:val="NormalIP"/>
        <w:rPr>
          <w:rFonts w:cs="Arial"/>
        </w:rPr>
      </w:pPr>
    </w:p>
    <w:p w14:paraId="399FD8F5" w14:textId="3B6F3A43" w:rsidR="00055483" w:rsidRPr="00595B27" w:rsidRDefault="00055483" w:rsidP="00055483">
      <w:pPr>
        <w:pStyle w:val="Heading2"/>
        <w:spacing w:line="360" w:lineRule="auto"/>
      </w:pPr>
      <w:bookmarkStart w:id="32" w:name="_Toc231646283"/>
      <w:r>
        <w:t>3.2.3</w:t>
      </w:r>
      <w:r w:rsidRPr="00375706">
        <w:t xml:space="preserve"> </w:t>
      </w:r>
      <w:r w:rsidR="00ED6E5D">
        <w:t>E</w:t>
      </w:r>
      <w:r w:rsidR="00C145B8">
        <w:t>SPORTES</w:t>
      </w:r>
      <w:bookmarkEnd w:id="32"/>
    </w:p>
    <w:p w14:paraId="0942B41F" w14:textId="65ED9AF5" w:rsidR="00055483" w:rsidRPr="00055483" w:rsidRDefault="00055483" w:rsidP="00055483">
      <w:pPr>
        <w:pStyle w:val="NormalIP"/>
        <w:rPr>
          <w:rFonts w:cs="Arial"/>
        </w:rPr>
      </w:pPr>
      <w:r>
        <w:rPr>
          <w:rFonts w:cs="Arial"/>
        </w:rPr>
        <w:t xml:space="preserve">Se o usuário estiver interessado em acessar um complexo desportivo como um estádio ou um ginásio, poderá selecionar a opção </w:t>
      </w:r>
      <w:r>
        <w:rPr>
          <w:rFonts w:cs="Arial"/>
          <w:i/>
        </w:rPr>
        <w:t>Sports</w:t>
      </w:r>
      <w:r>
        <w:rPr>
          <w:rFonts w:cs="Arial"/>
        </w:rPr>
        <w:t xml:space="preserve"> no menu de pesquisas.</w:t>
      </w:r>
      <w:r w:rsidR="00822642">
        <w:rPr>
          <w:rFonts w:cs="Arial"/>
        </w:rPr>
        <w:t xml:space="preserve"> **FIXME ** que filtros??</w:t>
      </w:r>
    </w:p>
    <w:p w14:paraId="3DFD755E" w14:textId="5743FC72" w:rsidR="00055483" w:rsidRDefault="00055483" w:rsidP="00055483">
      <w:pPr>
        <w:pStyle w:val="NormalIP"/>
        <w:rPr>
          <w:rFonts w:cs="Arial"/>
        </w:rPr>
      </w:pPr>
      <w:r>
        <w:rPr>
          <w:rFonts w:cs="Arial"/>
        </w:rPr>
        <w:t>O sistema fará uma requisição ao servidor web e assim como na funcionalidade de busca por serviços de utilidades públicas apresentará uma lista com os locais que atendem aos filtros especificados pelo usuário.</w:t>
      </w:r>
    </w:p>
    <w:p w14:paraId="3F8C7B2E" w14:textId="149A86A9" w:rsidR="00055483" w:rsidRPr="00595B27" w:rsidRDefault="00055483" w:rsidP="00055483">
      <w:pPr>
        <w:pStyle w:val="NormalIP"/>
        <w:rPr>
          <w:rFonts w:cs="Arial"/>
        </w:rPr>
      </w:pPr>
      <w:r>
        <w:rPr>
          <w:rFonts w:cs="Arial"/>
        </w:rPr>
        <w:t>A lista de resultados contara com dados como: nome e endereço. O usuário pode selecionar o item da lista que mais se interessou e visualizar o mapa.</w:t>
      </w:r>
    </w:p>
    <w:p w14:paraId="0A1DF07E" w14:textId="77777777" w:rsidR="00055483" w:rsidRPr="00375706" w:rsidRDefault="00055483" w:rsidP="00BB5230">
      <w:pPr>
        <w:pStyle w:val="NormalIP"/>
        <w:rPr>
          <w:rFonts w:cs="Arial"/>
        </w:rPr>
      </w:pPr>
    </w:p>
    <w:p w14:paraId="1AA24071" w14:textId="77777777" w:rsidR="00607D2C" w:rsidRDefault="00607D2C" w:rsidP="00BB5230">
      <w:pPr>
        <w:pStyle w:val="NormalIP"/>
        <w:rPr>
          <w:rFonts w:cs="Arial"/>
        </w:rPr>
      </w:pPr>
    </w:p>
    <w:p w14:paraId="126A0162" w14:textId="6C647980" w:rsidR="00964916" w:rsidRPr="00595B27" w:rsidRDefault="00F12DAE" w:rsidP="00964916">
      <w:pPr>
        <w:pStyle w:val="Heading2"/>
        <w:spacing w:line="360" w:lineRule="auto"/>
      </w:pPr>
      <w:bookmarkStart w:id="33" w:name="_Toc231646284"/>
      <w:r>
        <w:t>3.2.4</w:t>
      </w:r>
      <w:r w:rsidR="00964916" w:rsidRPr="00375706">
        <w:t xml:space="preserve"> </w:t>
      </w:r>
      <w:r w:rsidR="00B77CF2">
        <w:t>CULTURA</w:t>
      </w:r>
      <w:bookmarkEnd w:id="33"/>
    </w:p>
    <w:p w14:paraId="07C3B870" w14:textId="729263C3" w:rsidR="00964916" w:rsidRPr="00055483" w:rsidRDefault="00964916" w:rsidP="00964916">
      <w:pPr>
        <w:pStyle w:val="NormalIP"/>
        <w:rPr>
          <w:rFonts w:cs="Arial"/>
        </w:rPr>
      </w:pPr>
      <w:r>
        <w:rPr>
          <w:rFonts w:cs="Arial"/>
        </w:rPr>
        <w:t xml:space="preserve">Caso o usuário esteja a procura de um evento cultural para comparecer, ele pode selecionar a opção </w:t>
      </w:r>
      <w:proofErr w:type="spellStart"/>
      <w:r>
        <w:rPr>
          <w:rFonts w:cs="Arial"/>
          <w:i/>
        </w:rPr>
        <w:t>Culture</w:t>
      </w:r>
      <w:proofErr w:type="spellEnd"/>
      <w:r>
        <w:rPr>
          <w:rFonts w:cs="Arial"/>
        </w:rPr>
        <w:t xml:space="preserve"> no menu de pesquisas. **FIXME ** que filtros??</w:t>
      </w:r>
    </w:p>
    <w:p w14:paraId="7A875E20" w14:textId="77777777" w:rsidR="00964916" w:rsidRDefault="00964916" w:rsidP="00964916">
      <w:pPr>
        <w:pStyle w:val="NormalIP"/>
        <w:rPr>
          <w:rFonts w:cs="Arial"/>
        </w:rPr>
      </w:pPr>
      <w:r>
        <w:rPr>
          <w:rFonts w:cs="Arial"/>
        </w:rPr>
        <w:t>O sistema fará uma requisição ao servidor web e assim como na funcionalidade de busca por serviços de utilidades públicas apresentará uma lista com os locais que atendem aos filtros especificados pelo usuário.</w:t>
      </w:r>
    </w:p>
    <w:p w14:paraId="3632EFBB" w14:textId="7CF6596B" w:rsidR="00964916" w:rsidRDefault="00964916" w:rsidP="00964916">
      <w:pPr>
        <w:pStyle w:val="NormalIP"/>
        <w:rPr>
          <w:rFonts w:cs="Arial"/>
        </w:rPr>
      </w:pPr>
      <w:r>
        <w:rPr>
          <w:rFonts w:cs="Arial"/>
        </w:rPr>
        <w:t>A lista de resultados contara com dados como: nome, endereço e data. O usuário pode selecionar o item da lista que mais se interessou e visualizar o mapa.</w:t>
      </w:r>
    </w:p>
    <w:p w14:paraId="682DA6FA" w14:textId="77777777" w:rsidR="00B77CF2" w:rsidRDefault="00B77CF2" w:rsidP="00964916">
      <w:pPr>
        <w:pStyle w:val="NormalIP"/>
        <w:rPr>
          <w:rFonts w:cs="Arial"/>
        </w:rPr>
      </w:pPr>
    </w:p>
    <w:p w14:paraId="3A6BAB19" w14:textId="77777777" w:rsidR="00B77CF2" w:rsidRDefault="00B77CF2" w:rsidP="00964916">
      <w:pPr>
        <w:pStyle w:val="NormalIP"/>
        <w:rPr>
          <w:rFonts w:cs="Arial"/>
        </w:rPr>
      </w:pPr>
    </w:p>
    <w:p w14:paraId="7525E0B1" w14:textId="553E8B4A" w:rsidR="00070159" w:rsidRPr="00070159" w:rsidRDefault="00070159" w:rsidP="00070159">
      <w:pPr>
        <w:pStyle w:val="Heading2"/>
        <w:spacing w:line="360" w:lineRule="auto"/>
      </w:pPr>
      <w:bookmarkStart w:id="34" w:name="_Toc231646285"/>
      <w:r>
        <w:t>3.3</w:t>
      </w:r>
      <w:r w:rsidRPr="00375706">
        <w:t xml:space="preserve"> </w:t>
      </w:r>
      <w:r>
        <w:t>GERENCIAMENTO DE PREFERÊNCIAS</w:t>
      </w:r>
      <w:bookmarkEnd w:id="34"/>
    </w:p>
    <w:p w14:paraId="7C9FACF9" w14:textId="2BE5E3A1" w:rsidR="00741320" w:rsidRDefault="00741320" w:rsidP="00741320">
      <w:pPr>
        <w:pStyle w:val="NormalIP"/>
        <w:rPr>
          <w:rFonts w:cs="Arial"/>
        </w:rPr>
      </w:pPr>
      <w:r>
        <w:rPr>
          <w:rFonts w:cs="Arial"/>
        </w:rPr>
        <w:t xml:space="preserve">Esta funcionalidade tem como objetivo facilitar a utilização das opções de busca do usuário. No menu principal, o usuário poderá selecionar a opção </w:t>
      </w:r>
      <w:proofErr w:type="spellStart"/>
      <w:r>
        <w:rPr>
          <w:rFonts w:cs="Arial"/>
          <w:i/>
        </w:rPr>
        <w:t>Manage</w:t>
      </w:r>
      <w:proofErr w:type="spellEnd"/>
      <w:r>
        <w:rPr>
          <w:rFonts w:cs="Arial"/>
          <w:i/>
        </w:rPr>
        <w:t xml:space="preserve"> </w:t>
      </w:r>
      <w:proofErr w:type="spellStart"/>
      <w:r>
        <w:rPr>
          <w:rFonts w:cs="Arial"/>
          <w:i/>
        </w:rPr>
        <w:t>Preferences</w:t>
      </w:r>
      <w:proofErr w:type="spellEnd"/>
      <w:r>
        <w:rPr>
          <w:rFonts w:cs="Arial"/>
          <w:i/>
        </w:rPr>
        <w:t xml:space="preserve"> </w:t>
      </w:r>
      <w:r>
        <w:rPr>
          <w:rFonts w:cs="Arial"/>
        </w:rPr>
        <w:t xml:space="preserve"> para poder mudar as suas preferências de busca.</w:t>
      </w:r>
    </w:p>
    <w:p w14:paraId="06F03DF5" w14:textId="77777777" w:rsidR="00597CBD" w:rsidRDefault="00597CBD" w:rsidP="00741320">
      <w:pPr>
        <w:pStyle w:val="NormalIP"/>
      </w:pPr>
      <w:r>
        <w:rPr>
          <w:rFonts w:cs="Arial"/>
        </w:rPr>
        <w:t xml:space="preserve">Nesta tela será apresentado um formulário onde o usuário deverá preencher os campos relativos aos grupos de busca como: </w:t>
      </w:r>
      <w:proofErr w:type="spellStart"/>
      <w:r>
        <w:rPr>
          <w:i/>
        </w:rPr>
        <w:t>Neighbourhood</w:t>
      </w:r>
      <w:proofErr w:type="spellEnd"/>
      <w:r>
        <w:rPr>
          <w:i/>
        </w:rPr>
        <w:t xml:space="preserve"> </w:t>
      </w:r>
      <w:r>
        <w:t xml:space="preserve">(para todos os grupos), tipos e faixa de preço para restaurantes, e tipos para eventos. Para salvar os dados, o usuário deverá pressionar o botão </w:t>
      </w:r>
      <w:proofErr w:type="spellStart"/>
      <w:r>
        <w:t>save</w:t>
      </w:r>
      <w:proofErr w:type="spellEnd"/>
      <w:r>
        <w:t>. Os dados serão enviados ao servidor para serem salvos no banco de dados além de ser salvos no dispositivo.</w:t>
      </w:r>
    </w:p>
    <w:p w14:paraId="270EE460" w14:textId="061896DF" w:rsidR="00597CBD" w:rsidRDefault="00597CBD" w:rsidP="00741320">
      <w:pPr>
        <w:pStyle w:val="NormalIP"/>
      </w:pPr>
      <w:r>
        <w:t xml:space="preserve">Sendo assim, em qualquer momento que o usuário </w:t>
      </w:r>
      <w:proofErr w:type="spellStart"/>
      <w:r>
        <w:t>logar</w:t>
      </w:r>
      <w:proofErr w:type="spellEnd"/>
      <w:r>
        <w:t xml:space="preserve"> em sua conta (em qualquer dispositivo) essas preferencias serão salvas no novo dispositivo até o </w:t>
      </w:r>
      <w:proofErr w:type="spellStart"/>
      <w:r>
        <w:t>logout</w:t>
      </w:r>
      <w:proofErr w:type="spellEnd"/>
      <w:r>
        <w:t xml:space="preserve"> do usuário.</w:t>
      </w:r>
    </w:p>
    <w:p w14:paraId="78608F72" w14:textId="0AB9E6F2" w:rsidR="00597CBD" w:rsidRPr="00597CBD" w:rsidRDefault="00597CBD" w:rsidP="00741320">
      <w:pPr>
        <w:pStyle w:val="NormalIP"/>
      </w:pPr>
      <w:r>
        <w:t xml:space="preserve">Tendo preenchido e salvo estas informações, para todas as buscas que o usuário fizer a partir deste instante, os formulários estarão </w:t>
      </w:r>
      <w:proofErr w:type="spellStart"/>
      <w:r>
        <w:t>pré</w:t>
      </w:r>
      <w:proofErr w:type="spellEnd"/>
      <w:r>
        <w:t xml:space="preserve"> preenchidos com as informações das preferencias do cliente.</w:t>
      </w:r>
    </w:p>
    <w:p w14:paraId="5CDA22F2" w14:textId="77777777" w:rsidR="00F93E3D" w:rsidRDefault="00F93E3D" w:rsidP="00BB5230">
      <w:pPr>
        <w:pStyle w:val="NormalIP"/>
        <w:rPr>
          <w:rFonts w:cs="Arial"/>
        </w:rPr>
      </w:pPr>
    </w:p>
    <w:p w14:paraId="2C579D75" w14:textId="77777777" w:rsidR="00F93E3D" w:rsidRDefault="00F93E3D" w:rsidP="00DD0436">
      <w:pPr>
        <w:pStyle w:val="NormalIP"/>
        <w:ind w:firstLine="0"/>
        <w:rPr>
          <w:rFonts w:cs="Arial"/>
        </w:rPr>
      </w:pPr>
    </w:p>
    <w:p w14:paraId="3202D2E5" w14:textId="77777777" w:rsidR="00F93E3D" w:rsidRDefault="00F93E3D" w:rsidP="00DD0436">
      <w:pPr>
        <w:pStyle w:val="NormalIP"/>
        <w:ind w:firstLine="0"/>
        <w:rPr>
          <w:rFonts w:cs="Arial"/>
        </w:rPr>
      </w:pPr>
    </w:p>
    <w:p w14:paraId="3B9E2937" w14:textId="77777777" w:rsidR="00DD0436" w:rsidRDefault="00DD0436" w:rsidP="00DD0436">
      <w:pPr>
        <w:pStyle w:val="NormalIP"/>
        <w:ind w:firstLine="0"/>
        <w:rPr>
          <w:rFonts w:cs="Arial"/>
        </w:rPr>
      </w:pPr>
    </w:p>
    <w:p w14:paraId="6530E3DC" w14:textId="77777777" w:rsidR="00F93E3D" w:rsidRDefault="00F93E3D" w:rsidP="00BB5230">
      <w:pPr>
        <w:pStyle w:val="NormalIP"/>
        <w:rPr>
          <w:rFonts w:cs="Arial"/>
        </w:rPr>
      </w:pPr>
    </w:p>
    <w:p w14:paraId="7832FFED" w14:textId="77777777" w:rsidR="002A7EDD" w:rsidRDefault="002A7EDD" w:rsidP="00BB5230">
      <w:pPr>
        <w:pStyle w:val="NormalIP"/>
        <w:rPr>
          <w:rFonts w:cs="Arial"/>
        </w:rPr>
      </w:pPr>
    </w:p>
    <w:p w14:paraId="5791304A" w14:textId="77777777" w:rsidR="002A7EDD" w:rsidRDefault="002A7EDD" w:rsidP="00BB5230">
      <w:pPr>
        <w:pStyle w:val="NormalIP"/>
        <w:rPr>
          <w:rFonts w:cs="Arial"/>
        </w:rPr>
      </w:pPr>
    </w:p>
    <w:p w14:paraId="6B7C63C8" w14:textId="77777777" w:rsidR="002A7EDD" w:rsidRPr="00375706" w:rsidRDefault="002A7EDD" w:rsidP="002A7EDD">
      <w:pPr>
        <w:pStyle w:val="Heading1"/>
        <w:spacing w:line="360" w:lineRule="auto"/>
      </w:pPr>
      <w:bookmarkStart w:id="35" w:name="_Toc231646286"/>
      <w:r w:rsidRPr="00375706">
        <w:t xml:space="preserve">5 </w:t>
      </w:r>
      <w:r>
        <w:t>CONCLUSÃO</w:t>
      </w:r>
      <w:bookmarkEnd w:id="35"/>
    </w:p>
    <w:p w14:paraId="1E0CEB5E" w14:textId="77777777" w:rsidR="002A7EDD" w:rsidRDefault="002A7EDD" w:rsidP="002A7EDD">
      <w:pPr>
        <w:pStyle w:val="NormalIP"/>
        <w:ind w:firstLine="432"/>
        <w:jc w:val="left"/>
        <w:rPr>
          <w:rFonts w:cs="Arial"/>
        </w:rPr>
      </w:pPr>
      <w:r>
        <w:rPr>
          <w:rFonts w:cs="Arial"/>
        </w:rPr>
        <w:t>Este trabalho é muito importante dada a situação atual da cidade do Rio de Janeiro. O Rio foi recentemente escolhido para ser sede de eventos de caráter mundial, que trazem à cidade um grande número de turistas. Dessa forma, aplicativos para ajudar na locomoção e na localização de pontos na cidade são extremamente úteis.</w:t>
      </w:r>
    </w:p>
    <w:p w14:paraId="70AE246D" w14:textId="77777777" w:rsidR="002A7EDD" w:rsidRDefault="002A7EDD" w:rsidP="002A7EDD">
      <w:pPr>
        <w:pStyle w:val="NormalIP"/>
        <w:ind w:firstLine="432"/>
        <w:jc w:val="left"/>
        <w:rPr>
          <w:rFonts w:cs="Arial"/>
        </w:rPr>
      </w:pPr>
      <w:r>
        <w:rPr>
          <w:rFonts w:cs="Arial"/>
        </w:rPr>
        <w:t xml:space="preserve">Foi utilizada uma grande variedade de ferramentas </w:t>
      </w:r>
      <w:r w:rsidRPr="00973357">
        <w:rPr>
          <w:rFonts w:cs="Arial"/>
          <w:i/>
        </w:rPr>
        <w:t xml:space="preserve">open </w:t>
      </w:r>
      <w:proofErr w:type="spellStart"/>
      <w:r w:rsidRPr="00973357">
        <w:rPr>
          <w:rFonts w:cs="Arial"/>
          <w:i/>
        </w:rPr>
        <w:t>source</w:t>
      </w:r>
      <w:proofErr w:type="spellEnd"/>
      <w:r w:rsidRPr="00973357">
        <w:rPr>
          <w:rFonts w:cs="Arial"/>
          <w:i/>
        </w:rPr>
        <w:t xml:space="preserve"> </w:t>
      </w:r>
      <w:r>
        <w:rPr>
          <w:rFonts w:cs="Arial"/>
        </w:rPr>
        <w:t xml:space="preserve">que foram essenciais para o desenvolvimento do trabalho. O código foi </w:t>
      </w:r>
      <w:proofErr w:type="spellStart"/>
      <w:r>
        <w:rPr>
          <w:rFonts w:cs="Arial"/>
        </w:rPr>
        <w:t>versionado</w:t>
      </w:r>
      <w:proofErr w:type="spellEnd"/>
      <w:r>
        <w:rPr>
          <w:rFonts w:cs="Arial"/>
        </w:rPr>
        <w:t xml:space="preserve"> através de um repositório criado no </w:t>
      </w:r>
      <w:proofErr w:type="spellStart"/>
      <w:r>
        <w:rPr>
          <w:rFonts w:cs="Arial"/>
        </w:rPr>
        <w:t>GitHub</w:t>
      </w:r>
      <w:proofErr w:type="spellEnd"/>
      <w:r>
        <w:rPr>
          <w:rFonts w:cs="Arial"/>
        </w:rPr>
        <w:t xml:space="preserve">, o servidor de dados foi feito com o </w:t>
      </w:r>
      <w:proofErr w:type="spellStart"/>
      <w:r>
        <w:rPr>
          <w:rFonts w:cs="Arial"/>
        </w:rPr>
        <w:t>Django</w:t>
      </w:r>
      <w:proofErr w:type="spellEnd"/>
      <w:r>
        <w:rPr>
          <w:rFonts w:cs="Arial"/>
        </w:rPr>
        <w:t xml:space="preserve">, que é um </w:t>
      </w:r>
      <w:r w:rsidRPr="00250CBB">
        <w:rPr>
          <w:rFonts w:cs="Arial"/>
          <w:i/>
        </w:rPr>
        <w:t>framework</w:t>
      </w:r>
      <w:r>
        <w:rPr>
          <w:rFonts w:cs="Arial"/>
        </w:rPr>
        <w:t xml:space="preserve"> extremamente completo para Python e os </w:t>
      </w:r>
      <w:r w:rsidRPr="00557D51">
        <w:rPr>
          <w:rFonts w:cs="Arial"/>
          <w:i/>
        </w:rPr>
        <w:t>frameworks</w:t>
      </w:r>
      <w:r>
        <w:rPr>
          <w:rFonts w:cs="Arial"/>
          <w:i/>
        </w:rPr>
        <w:t xml:space="preserve">  </w:t>
      </w:r>
      <w:r>
        <w:rPr>
          <w:rFonts w:cs="Arial"/>
        </w:rPr>
        <w:t xml:space="preserve">para </w:t>
      </w:r>
      <w:proofErr w:type="spellStart"/>
      <w:r w:rsidRPr="00250CBB">
        <w:rPr>
          <w:rFonts w:cs="Arial"/>
          <w:i/>
        </w:rPr>
        <w:t>Objective</w:t>
      </w:r>
      <w:proofErr w:type="spellEnd"/>
      <w:r w:rsidRPr="00250CBB">
        <w:rPr>
          <w:rFonts w:cs="Arial"/>
          <w:i/>
        </w:rPr>
        <w:t xml:space="preserve">-c </w:t>
      </w:r>
      <w:proofErr w:type="spellStart"/>
      <w:r>
        <w:rPr>
          <w:rFonts w:cs="Arial"/>
        </w:rPr>
        <w:t>TDBadgedCell</w:t>
      </w:r>
      <w:proofErr w:type="spellEnd"/>
      <w:r>
        <w:rPr>
          <w:rFonts w:cs="Arial"/>
        </w:rPr>
        <w:t xml:space="preserve">, </w:t>
      </w:r>
      <w:proofErr w:type="spellStart"/>
      <w:r>
        <w:rPr>
          <w:rFonts w:cs="Arial"/>
        </w:rPr>
        <w:t>ASIHttpRequest</w:t>
      </w:r>
      <w:proofErr w:type="spellEnd"/>
      <w:r>
        <w:rPr>
          <w:rFonts w:cs="Arial"/>
        </w:rPr>
        <w:t xml:space="preserve"> e </w:t>
      </w:r>
      <w:proofErr w:type="spellStart"/>
      <w:r>
        <w:rPr>
          <w:rFonts w:cs="Arial"/>
        </w:rPr>
        <w:t>Json</w:t>
      </w:r>
      <w:proofErr w:type="spellEnd"/>
      <w:r>
        <w:rPr>
          <w:rFonts w:cs="Arial"/>
        </w:rPr>
        <w:t xml:space="preserve"> nos ajudaram a construir o código para o aplicativo no </w:t>
      </w:r>
      <w:proofErr w:type="spellStart"/>
      <w:r>
        <w:rPr>
          <w:rFonts w:cs="Arial"/>
        </w:rPr>
        <w:t>Iphone</w:t>
      </w:r>
      <w:proofErr w:type="spellEnd"/>
      <w:r>
        <w:rPr>
          <w:rFonts w:cs="Arial"/>
        </w:rPr>
        <w:t xml:space="preserve">. O trabalho agora está disponível no </w:t>
      </w:r>
      <w:proofErr w:type="spellStart"/>
      <w:r>
        <w:rPr>
          <w:rFonts w:cs="Arial"/>
        </w:rPr>
        <w:t>GitHub</w:t>
      </w:r>
      <w:proofErr w:type="spellEnd"/>
      <w:r>
        <w:rPr>
          <w:rFonts w:cs="Arial"/>
        </w:rPr>
        <w:t xml:space="preserve"> para qualquer pessoa que se interesse, podendo ainda ser utilizado como fonte de consulta para outros trabalhos nessa área.</w:t>
      </w:r>
    </w:p>
    <w:p w14:paraId="63B85B0A" w14:textId="77777777" w:rsidR="002A7EDD" w:rsidRDefault="002A7EDD" w:rsidP="002A7EDD">
      <w:pPr>
        <w:pStyle w:val="NormalIP"/>
        <w:ind w:firstLine="432"/>
        <w:jc w:val="left"/>
        <w:rPr>
          <w:rFonts w:cs="Arial"/>
        </w:rPr>
      </w:pPr>
      <w:r>
        <w:rPr>
          <w:rFonts w:cs="Arial"/>
        </w:rPr>
        <w:t xml:space="preserve">As dificuldades encontradas dizem respeito principalmente  à base de dados da prefeitura, o </w:t>
      </w:r>
      <w:proofErr w:type="spellStart"/>
      <w:r>
        <w:rPr>
          <w:rFonts w:cs="Arial"/>
        </w:rPr>
        <w:t>RioDatamine</w:t>
      </w:r>
      <w:proofErr w:type="spellEnd"/>
      <w:r>
        <w:rPr>
          <w:rFonts w:cs="Arial"/>
        </w:rPr>
        <w:t xml:space="preserve">. O serviço prestado por eles fica fora do ar com muita frequência, o que nos levou a fazer um </w:t>
      </w:r>
      <w:r w:rsidRPr="00FE7BF0">
        <w:rPr>
          <w:rFonts w:cs="Arial"/>
          <w:i/>
        </w:rPr>
        <w:t>backup</w:t>
      </w:r>
      <w:r>
        <w:rPr>
          <w:rFonts w:cs="Arial"/>
        </w:rPr>
        <w:t xml:space="preserve"> das informações em nosso servidor para não deixar o erro chegar aos usuários. </w:t>
      </w:r>
    </w:p>
    <w:p w14:paraId="328968C6" w14:textId="77777777" w:rsidR="002A7EDD" w:rsidRDefault="002A7EDD" w:rsidP="002A7EDD">
      <w:pPr>
        <w:pStyle w:val="NormalIP"/>
        <w:ind w:firstLine="432"/>
        <w:jc w:val="left"/>
        <w:rPr>
          <w:rFonts w:cs="Arial"/>
        </w:rPr>
      </w:pPr>
      <w:r>
        <w:rPr>
          <w:rFonts w:cs="Arial"/>
        </w:rPr>
        <w:t>Além disso, algumas informações não tinham o nível de detalhe que nós esperávamos. Por exemplo: as informações sobre eventos esportivos nos diziam apenas os lugares que sediavam os eventos, mas não o momento que esses eventos iam acontecer. Por isso acabamos por desistir da ideia de notificar os usuários quando a data de algum evento esportivo que fosse do interesse dele estivesse próxima.</w:t>
      </w:r>
    </w:p>
    <w:p w14:paraId="5C853B1C" w14:textId="77777777" w:rsidR="002A7EDD" w:rsidRDefault="002A7EDD" w:rsidP="002A7EDD">
      <w:pPr>
        <w:pStyle w:val="NormalIP"/>
        <w:ind w:firstLine="432"/>
        <w:jc w:val="left"/>
        <w:rPr>
          <w:rFonts w:cs="Arial"/>
        </w:rPr>
      </w:pPr>
      <w:r>
        <w:rPr>
          <w:rFonts w:cs="Arial"/>
        </w:rPr>
        <w:t xml:space="preserve">Outro problema com o </w:t>
      </w:r>
      <w:proofErr w:type="spellStart"/>
      <w:r>
        <w:rPr>
          <w:rFonts w:cs="Arial"/>
        </w:rPr>
        <w:t>RioDatamine</w:t>
      </w:r>
      <w:proofErr w:type="spellEnd"/>
      <w:r>
        <w:rPr>
          <w:rFonts w:cs="Arial"/>
        </w:rPr>
        <w:t xml:space="preserve"> foi a codificação usada por eles. Alguns caracteres comuns na língua portuguesa, como ã, á, â, ç apresentam problemas de codificação, o que prejudica a leitura das informações e faz com que os usuários questionem a qualidade do aplicativo.</w:t>
      </w:r>
    </w:p>
    <w:p w14:paraId="7E399070" w14:textId="77777777" w:rsidR="002A7EDD" w:rsidRPr="00FE7BF0" w:rsidRDefault="002A7EDD" w:rsidP="002A7EDD">
      <w:pPr>
        <w:pStyle w:val="NormalIP"/>
        <w:ind w:firstLine="432"/>
        <w:jc w:val="left"/>
        <w:rPr>
          <w:rFonts w:cs="Arial"/>
        </w:rPr>
      </w:pPr>
      <w:r>
        <w:rPr>
          <w:rFonts w:cs="Arial"/>
        </w:rPr>
        <w:t>Para trabalhos futuros de caráter geral, seria muito interessante um trabalho para melhorar o visual do aplicativo. As telas poderiam ter mais imagens e botões personalizados que facilitassem a utilização e tornassem o aplicativo mais bonito. Além disso, as buscar poderiam ser mais inteligentes, para tratar possíveis erros de digitação, o que é comum para uma pessoa que não está ambientada com os nomes dos bairros ou expressões locais. O mapa que mostra a localização dos resultados também poderia ser melhorado, permitindo que os usuários buscassem maneiras de sair do local em que eles estão para ir para o local desejado.</w:t>
      </w:r>
    </w:p>
    <w:p w14:paraId="01670EC7" w14:textId="77777777" w:rsidR="002A7EDD" w:rsidRDefault="002A7EDD" w:rsidP="002A7EDD">
      <w:pPr>
        <w:pStyle w:val="NormalIP"/>
        <w:ind w:firstLine="0"/>
        <w:jc w:val="left"/>
        <w:rPr>
          <w:rFonts w:cs="Arial"/>
        </w:rPr>
      </w:pPr>
    </w:p>
    <w:p w14:paraId="69AEA5F5" w14:textId="77777777" w:rsidR="002A7EDD" w:rsidRDefault="002A7EDD" w:rsidP="002A7EDD">
      <w:pPr>
        <w:pStyle w:val="NormalIP"/>
        <w:ind w:firstLine="0"/>
        <w:jc w:val="left"/>
        <w:rPr>
          <w:rFonts w:cs="Arial"/>
        </w:rPr>
      </w:pPr>
    </w:p>
    <w:p w14:paraId="6C2194A6" w14:textId="77777777" w:rsidR="002A7EDD" w:rsidRDefault="002A7EDD" w:rsidP="002A7EDD">
      <w:pPr>
        <w:pStyle w:val="NormalIP"/>
        <w:ind w:firstLine="0"/>
        <w:jc w:val="left"/>
        <w:rPr>
          <w:rFonts w:cs="Arial"/>
        </w:rPr>
      </w:pPr>
    </w:p>
    <w:p w14:paraId="5F509824" w14:textId="77777777" w:rsidR="002A7EDD" w:rsidRDefault="002A7EDD" w:rsidP="002A7EDD">
      <w:pPr>
        <w:pStyle w:val="NormalIP"/>
        <w:ind w:firstLine="0"/>
        <w:jc w:val="left"/>
        <w:rPr>
          <w:rFonts w:cs="Arial"/>
        </w:rPr>
      </w:pPr>
    </w:p>
    <w:p w14:paraId="31E99663" w14:textId="77777777" w:rsidR="002A7EDD" w:rsidRDefault="002A7EDD" w:rsidP="002A7EDD">
      <w:pPr>
        <w:pStyle w:val="NormalIP"/>
        <w:ind w:firstLine="0"/>
        <w:jc w:val="left"/>
        <w:rPr>
          <w:rFonts w:cs="Arial"/>
        </w:rPr>
      </w:pPr>
    </w:p>
    <w:p w14:paraId="693B30B9" w14:textId="77777777" w:rsidR="002A7EDD" w:rsidRDefault="002A7EDD" w:rsidP="002A7EDD">
      <w:pPr>
        <w:pStyle w:val="NormalIP"/>
        <w:ind w:firstLine="0"/>
        <w:jc w:val="left"/>
        <w:rPr>
          <w:rFonts w:cs="Arial"/>
        </w:rPr>
      </w:pPr>
    </w:p>
    <w:p w14:paraId="1EC92477" w14:textId="77777777" w:rsidR="002A7EDD" w:rsidRDefault="002A7EDD" w:rsidP="002A7EDD">
      <w:pPr>
        <w:pStyle w:val="NormalIP"/>
        <w:ind w:firstLine="0"/>
        <w:jc w:val="left"/>
        <w:rPr>
          <w:rFonts w:cs="Arial"/>
        </w:rPr>
      </w:pPr>
    </w:p>
    <w:p w14:paraId="2588BB5B" w14:textId="77777777" w:rsidR="002A7EDD" w:rsidRDefault="002A7EDD" w:rsidP="002A7EDD">
      <w:pPr>
        <w:pStyle w:val="NormalIP"/>
        <w:ind w:firstLine="0"/>
        <w:jc w:val="left"/>
        <w:rPr>
          <w:rFonts w:cs="Arial"/>
        </w:rPr>
      </w:pPr>
    </w:p>
    <w:p w14:paraId="09884889" w14:textId="77777777" w:rsidR="002A7EDD" w:rsidRDefault="002A7EDD" w:rsidP="002A7EDD">
      <w:pPr>
        <w:pStyle w:val="NormalIP"/>
        <w:ind w:firstLine="0"/>
        <w:jc w:val="left"/>
        <w:rPr>
          <w:rFonts w:cs="Arial"/>
        </w:rPr>
      </w:pPr>
    </w:p>
    <w:p w14:paraId="4C536545" w14:textId="77777777" w:rsidR="002A7EDD" w:rsidRDefault="002A7EDD" w:rsidP="002A7EDD">
      <w:pPr>
        <w:pStyle w:val="NormalIP"/>
        <w:ind w:firstLine="0"/>
        <w:jc w:val="left"/>
        <w:rPr>
          <w:rFonts w:cs="Arial"/>
        </w:rPr>
      </w:pPr>
    </w:p>
    <w:p w14:paraId="3660D611" w14:textId="77777777" w:rsidR="002A7EDD" w:rsidRDefault="002A7EDD" w:rsidP="002A7EDD">
      <w:pPr>
        <w:pStyle w:val="NormalIP"/>
        <w:ind w:firstLine="0"/>
        <w:jc w:val="left"/>
        <w:rPr>
          <w:rFonts w:cs="Arial"/>
        </w:rPr>
      </w:pPr>
    </w:p>
    <w:p w14:paraId="3C012763" w14:textId="77777777" w:rsidR="002A7EDD" w:rsidRDefault="002A7EDD" w:rsidP="002A7EDD">
      <w:pPr>
        <w:pStyle w:val="NormalIP"/>
        <w:ind w:firstLine="0"/>
        <w:jc w:val="left"/>
        <w:rPr>
          <w:rFonts w:cs="Arial"/>
        </w:rPr>
      </w:pPr>
    </w:p>
    <w:p w14:paraId="1350D94F" w14:textId="77777777" w:rsidR="002A7EDD" w:rsidRDefault="002A7EDD" w:rsidP="002A7EDD">
      <w:pPr>
        <w:pStyle w:val="NormalIP"/>
        <w:ind w:firstLine="0"/>
        <w:jc w:val="left"/>
        <w:rPr>
          <w:rFonts w:cs="Arial"/>
        </w:rPr>
      </w:pPr>
    </w:p>
    <w:p w14:paraId="1FAD6519" w14:textId="77777777" w:rsidR="002A7EDD" w:rsidRDefault="002A7EDD" w:rsidP="002A7EDD">
      <w:pPr>
        <w:pStyle w:val="NormalIP"/>
        <w:ind w:firstLine="0"/>
        <w:jc w:val="left"/>
        <w:rPr>
          <w:rFonts w:cs="Arial"/>
        </w:rPr>
      </w:pPr>
    </w:p>
    <w:p w14:paraId="5A0C28CD" w14:textId="77777777" w:rsidR="002A7EDD" w:rsidRDefault="002A7EDD" w:rsidP="002A7EDD">
      <w:pPr>
        <w:pStyle w:val="NormalIP"/>
        <w:ind w:firstLine="0"/>
        <w:jc w:val="left"/>
        <w:rPr>
          <w:rFonts w:cs="Arial"/>
        </w:rPr>
      </w:pPr>
    </w:p>
    <w:p w14:paraId="1F862D92" w14:textId="77777777" w:rsidR="002A7EDD" w:rsidRDefault="002A7EDD" w:rsidP="002A7EDD">
      <w:pPr>
        <w:pStyle w:val="NormalIP"/>
        <w:ind w:firstLine="0"/>
        <w:jc w:val="left"/>
        <w:rPr>
          <w:rFonts w:cs="Arial"/>
        </w:rPr>
      </w:pPr>
    </w:p>
    <w:p w14:paraId="798EFF7F" w14:textId="77777777" w:rsidR="002A7EDD" w:rsidRDefault="002A7EDD" w:rsidP="002A7EDD">
      <w:pPr>
        <w:pStyle w:val="NormalIP"/>
        <w:ind w:firstLine="0"/>
        <w:jc w:val="left"/>
        <w:rPr>
          <w:rFonts w:cs="Arial"/>
        </w:rPr>
      </w:pPr>
    </w:p>
    <w:p w14:paraId="6D3A2A79" w14:textId="77777777" w:rsidR="002A7EDD" w:rsidRDefault="002A7EDD" w:rsidP="00BB5230">
      <w:pPr>
        <w:pStyle w:val="NormalIP"/>
        <w:rPr>
          <w:rFonts w:cs="Arial"/>
        </w:rPr>
      </w:pPr>
    </w:p>
    <w:p w14:paraId="7DEC9395" w14:textId="77777777" w:rsidR="002A7EDD" w:rsidRDefault="002A7EDD" w:rsidP="00BB5230">
      <w:pPr>
        <w:pStyle w:val="NormalIP"/>
        <w:rPr>
          <w:rFonts w:cs="Arial"/>
        </w:rPr>
      </w:pPr>
    </w:p>
    <w:p w14:paraId="77E6C36C" w14:textId="77777777" w:rsidR="002A7EDD" w:rsidRDefault="002A7EDD" w:rsidP="00BB5230">
      <w:pPr>
        <w:pStyle w:val="NormalIP"/>
        <w:rPr>
          <w:rFonts w:cs="Arial"/>
        </w:rPr>
      </w:pPr>
    </w:p>
    <w:p w14:paraId="6AE3EFA8" w14:textId="77777777" w:rsidR="002A7EDD" w:rsidRDefault="002A7EDD" w:rsidP="00BB5230">
      <w:pPr>
        <w:pStyle w:val="NormalIP"/>
        <w:rPr>
          <w:rFonts w:cs="Arial"/>
        </w:rPr>
      </w:pPr>
    </w:p>
    <w:p w14:paraId="456DEFC0" w14:textId="77777777" w:rsidR="002A7EDD" w:rsidRDefault="002A7EDD" w:rsidP="00BB5230">
      <w:pPr>
        <w:pStyle w:val="NormalIP"/>
        <w:rPr>
          <w:rFonts w:cs="Arial"/>
        </w:rPr>
      </w:pPr>
    </w:p>
    <w:p w14:paraId="25936BFF" w14:textId="77777777" w:rsidR="002A7EDD" w:rsidRDefault="002A7EDD" w:rsidP="00BB5230">
      <w:pPr>
        <w:pStyle w:val="NormalIP"/>
        <w:rPr>
          <w:rFonts w:cs="Arial"/>
        </w:rPr>
      </w:pPr>
    </w:p>
    <w:p w14:paraId="23A2E7E9" w14:textId="77777777" w:rsidR="002A7EDD" w:rsidRDefault="002A7EDD" w:rsidP="00BB5230">
      <w:pPr>
        <w:pStyle w:val="NormalIP"/>
        <w:rPr>
          <w:rFonts w:cs="Arial"/>
        </w:rPr>
      </w:pPr>
    </w:p>
    <w:p w14:paraId="3BA79A0E" w14:textId="77777777" w:rsidR="002A7EDD" w:rsidRDefault="002A7EDD" w:rsidP="00BB5230">
      <w:pPr>
        <w:pStyle w:val="NormalIP"/>
        <w:rPr>
          <w:rFonts w:cs="Arial"/>
        </w:rPr>
      </w:pPr>
    </w:p>
    <w:p w14:paraId="27CDDEB5" w14:textId="77777777" w:rsidR="002A7EDD" w:rsidRDefault="002A7EDD" w:rsidP="00BB5230">
      <w:pPr>
        <w:pStyle w:val="NormalIP"/>
        <w:rPr>
          <w:rFonts w:cs="Arial"/>
        </w:rPr>
      </w:pPr>
    </w:p>
    <w:p w14:paraId="1FE59481" w14:textId="77777777" w:rsidR="002A7EDD" w:rsidRDefault="002A7EDD" w:rsidP="00BB5230">
      <w:pPr>
        <w:pStyle w:val="NormalIP"/>
        <w:rPr>
          <w:rFonts w:cs="Arial"/>
        </w:rPr>
      </w:pPr>
    </w:p>
    <w:p w14:paraId="457EEF08" w14:textId="77777777" w:rsidR="002A7EDD" w:rsidRPr="00375706" w:rsidRDefault="002A7EDD" w:rsidP="00BB5230">
      <w:pPr>
        <w:pStyle w:val="NormalIP"/>
        <w:rPr>
          <w:rFonts w:cs="Arial"/>
        </w:rPr>
      </w:pPr>
    </w:p>
    <w:p w14:paraId="2F1A7868" w14:textId="1C81BB90" w:rsidR="00E37753" w:rsidRPr="00375706" w:rsidRDefault="002A7EDD" w:rsidP="00BB5230">
      <w:pPr>
        <w:pStyle w:val="Heading1"/>
        <w:spacing w:line="360" w:lineRule="auto"/>
      </w:pPr>
      <w:bookmarkStart w:id="36" w:name="_Toc231646287"/>
      <w:r>
        <w:t>6</w:t>
      </w:r>
      <w:r w:rsidR="00E37753" w:rsidRPr="00375706">
        <w:t xml:space="preserve"> REFERÊNCIAS BIBLIOGRÁFICAS</w:t>
      </w:r>
      <w:bookmarkEnd w:id="36"/>
    </w:p>
    <w:p w14:paraId="258A096C" w14:textId="77777777" w:rsidR="00C67E7D" w:rsidRPr="00375706" w:rsidRDefault="00C67E7D" w:rsidP="00BB5230">
      <w:pPr>
        <w:spacing w:line="360" w:lineRule="auto"/>
        <w:jc w:val="both"/>
        <w:rPr>
          <w:rFonts w:ascii="Arial" w:hAnsi="Arial" w:cs="Arial"/>
        </w:rPr>
      </w:pPr>
    </w:p>
    <w:p w14:paraId="3B982D55" w14:textId="0763F679" w:rsidR="00C67E7D" w:rsidRPr="00375706" w:rsidRDefault="00C67E7D" w:rsidP="00BB5230">
      <w:pPr>
        <w:spacing w:line="360" w:lineRule="auto"/>
        <w:jc w:val="both"/>
        <w:rPr>
          <w:rFonts w:ascii="Arial" w:hAnsi="Arial" w:cs="Arial"/>
        </w:rPr>
      </w:pPr>
      <w:r w:rsidRPr="00375706">
        <w:rPr>
          <w:rFonts w:ascii="Arial" w:hAnsi="Arial" w:cs="Arial"/>
        </w:rPr>
        <w:t>[1] RIO DATAMINE. Disponível em &lt;riodatamine.com.br</w:t>
      </w:r>
      <w:r w:rsidR="00C2197F" w:rsidRPr="00375706">
        <w:rPr>
          <w:rFonts w:ascii="Arial" w:hAnsi="Arial" w:cs="Arial"/>
        </w:rPr>
        <w:t xml:space="preserve"> </w:t>
      </w:r>
      <w:r w:rsidRPr="00375706">
        <w:rPr>
          <w:rFonts w:ascii="Arial" w:hAnsi="Arial" w:cs="Arial"/>
        </w:rPr>
        <w:t>&gt;</w:t>
      </w:r>
    </w:p>
    <w:p w14:paraId="580FD917" w14:textId="77777777" w:rsidR="00407F79" w:rsidRPr="00375706" w:rsidRDefault="002C0110" w:rsidP="00BB5230">
      <w:pPr>
        <w:spacing w:line="360" w:lineRule="auto"/>
        <w:jc w:val="both"/>
        <w:rPr>
          <w:rFonts w:ascii="Arial" w:hAnsi="Arial" w:cs="Arial"/>
        </w:rPr>
      </w:pPr>
      <w:r w:rsidRPr="00375706">
        <w:rPr>
          <w:rFonts w:ascii="Arial" w:hAnsi="Arial" w:cs="Arial"/>
        </w:rPr>
        <w:t>Acesso em 12</w:t>
      </w:r>
      <w:r w:rsidR="00C67E7D" w:rsidRPr="00375706">
        <w:rPr>
          <w:rFonts w:ascii="Arial" w:hAnsi="Arial" w:cs="Arial"/>
        </w:rPr>
        <w:t xml:space="preserve"> de Outubro de 201</w:t>
      </w:r>
      <w:r w:rsidRPr="00375706">
        <w:rPr>
          <w:rFonts w:ascii="Arial" w:hAnsi="Arial" w:cs="Arial"/>
        </w:rPr>
        <w:t>2</w:t>
      </w:r>
      <w:r w:rsidR="00C67E7D" w:rsidRPr="00375706">
        <w:rPr>
          <w:rFonts w:ascii="Arial" w:hAnsi="Arial" w:cs="Arial"/>
        </w:rPr>
        <w:t>.</w:t>
      </w:r>
    </w:p>
    <w:p w14:paraId="73081E92" w14:textId="05EA44F4" w:rsidR="00C67E7D" w:rsidRPr="00375706" w:rsidRDefault="00C67E7D" w:rsidP="00BB5230">
      <w:pPr>
        <w:spacing w:line="360" w:lineRule="auto"/>
        <w:jc w:val="both"/>
        <w:rPr>
          <w:rFonts w:ascii="Arial" w:hAnsi="Arial" w:cs="Arial"/>
        </w:rPr>
      </w:pPr>
      <w:r w:rsidRPr="00375706">
        <w:rPr>
          <w:rFonts w:ascii="Arial" w:hAnsi="Arial" w:cs="Arial"/>
        </w:rPr>
        <w:t>[2] APPLE DEVELOPER CENTER. Disponível em &lt;developer.apple.com &gt;</w:t>
      </w:r>
    </w:p>
    <w:p w14:paraId="44DB7E7E" w14:textId="19A14090" w:rsidR="00F2676D" w:rsidRDefault="002C0110" w:rsidP="00BB5230">
      <w:pPr>
        <w:spacing w:line="360" w:lineRule="auto"/>
        <w:jc w:val="both"/>
        <w:rPr>
          <w:rFonts w:ascii="Arial" w:hAnsi="Arial" w:cs="Arial"/>
        </w:rPr>
      </w:pPr>
      <w:r w:rsidRPr="00375706">
        <w:rPr>
          <w:rFonts w:ascii="Arial" w:hAnsi="Arial" w:cs="Arial"/>
        </w:rPr>
        <w:t>Acesso em 12</w:t>
      </w:r>
      <w:r w:rsidR="00C67E7D" w:rsidRPr="00375706">
        <w:rPr>
          <w:rFonts w:ascii="Arial" w:hAnsi="Arial" w:cs="Arial"/>
        </w:rPr>
        <w:t xml:space="preserve"> de Outubro de 201</w:t>
      </w:r>
      <w:r w:rsidRPr="00375706">
        <w:rPr>
          <w:rFonts w:ascii="Arial" w:hAnsi="Arial" w:cs="Arial"/>
        </w:rPr>
        <w:t>2</w:t>
      </w:r>
      <w:r w:rsidR="00C67E7D" w:rsidRPr="00375706">
        <w:rPr>
          <w:rFonts w:ascii="Arial" w:hAnsi="Arial" w:cs="Arial"/>
        </w:rPr>
        <w:t>.</w:t>
      </w:r>
    </w:p>
    <w:p w14:paraId="6F221C0E" w14:textId="20F32B6B" w:rsidR="00ED2DD1" w:rsidRDefault="0091223B" w:rsidP="00BB5230">
      <w:pPr>
        <w:spacing w:line="360" w:lineRule="auto"/>
        <w:jc w:val="both"/>
        <w:rPr>
          <w:rFonts w:ascii="Arial" w:hAnsi="Arial" w:cs="Arial"/>
        </w:rPr>
      </w:pPr>
      <w:r>
        <w:rPr>
          <w:rFonts w:ascii="Arial" w:hAnsi="Arial" w:cs="Arial"/>
        </w:rPr>
        <w:t>[3] PYTHON. Disponível em &lt;</w:t>
      </w:r>
      <w:r w:rsidRPr="0091223B">
        <w:rPr>
          <w:rFonts w:ascii="Arial" w:hAnsi="Arial" w:cs="Arial"/>
        </w:rPr>
        <w:t>www.python.org/</w:t>
      </w:r>
      <w:r>
        <w:rPr>
          <w:rFonts w:ascii="Arial" w:hAnsi="Arial" w:cs="Arial"/>
        </w:rPr>
        <w:t xml:space="preserve">&gt;  </w:t>
      </w:r>
    </w:p>
    <w:p w14:paraId="4B739842" w14:textId="0A9B364E" w:rsidR="0091223B" w:rsidRPr="00375706" w:rsidRDefault="0091223B" w:rsidP="00BB5230">
      <w:pPr>
        <w:spacing w:line="360" w:lineRule="auto"/>
        <w:jc w:val="both"/>
        <w:rPr>
          <w:rFonts w:ascii="Arial" w:hAnsi="Arial" w:cs="Arial"/>
        </w:rPr>
      </w:pPr>
      <w:r>
        <w:rPr>
          <w:rFonts w:ascii="Arial" w:hAnsi="Arial" w:cs="Arial"/>
        </w:rPr>
        <w:t>Acesso em 14 de Março de 2013</w:t>
      </w:r>
    </w:p>
    <w:p w14:paraId="25E1E9A7" w14:textId="77777777" w:rsidR="00290392" w:rsidRDefault="0079037A" w:rsidP="00BB5230">
      <w:pPr>
        <w:spacing w:line="360" w:lineRule="auto"/>
        <w:jc w:val="both"/>
        <w:rPr>
          <w:rFonts w:ascii="Arial" w:hAnsi="Arial" w:cs="Arial"/>
        </w:rPr>
      </w:pPr>
      <w:r>
        <w:rPr>
          <w:rFonts w:ascii="Arial" w:hAnsi="Arial" w:cs="Arial"/>
        </w:rPr>
        <w:t>[4</w:t>
      </w:r>
      <w:r w:rsidR="001577C5" w:rsidRPr="00375706">
        <w:rPr>
          <w:rFonts w:ascii="Arial" w:hAnsi="Arial" w:cs="Arial"/>
        </w:rPr>
        <w:t>] DOCS DJANGOPROJECT</w:t>
      </w:r>
      <w:r w:rsidR="00290392">
        <w:rPr>
          <w:rFonts w:ascii="Arial" w:hAnsi="Arial" w:cs="Arial"/>
        </w:rPr>
        <w:t>.</w:t>
      </w:r>
    </w:p>
    <w:p w14:paraId="5CB72429" w14:textId="35239FBA" w:rsidR="001577C5" w:rsidRPr="00375706" w:rsidRDefault="001577C5" w:rsidP="00BB5230">
      <w:pPr>
        <w:spacing w:line="360" w:lineRule="auto"/>
        <w:jc w:val="both"/>
        <w:rPr>
          <w:rFonts w:ascii="Arial" w:hAnsi="Arial" w:cs="Arial"/>
        </w:rPr>
      </w:pPr>
      <w:r w:rsidRPr="00375706">
        <w:rPr>
          <w:rFonts w:ascii="Arial" w:hAnsi="Arial" w:cs="Arial"/>
        </w:rPr>
        <w:t>Disponível em &lt;</w:t>
      </w:r>
      <w:r w:rsidR="00C76E88" w:rsidRPr="00375706">
        <w:rPr>
          <w:rFonts w:ascii="Arial" w:hAnsi="Arial" w:cs="Arial"/>
        </w:rPr>
        <w:t xml:space="preserve"> </w:t>
      </w:r>
      <w:r w:rsidRPr="00375706">
        <w:rPr>
          <w:rFonts w:ascii="Arial" w:hAnsi="Arial" w:cs="Arial"/>
        </w:rPr>
        <w:t>docs.djangoproject.com/</w:t>
      </w:r>
      <w:proofErr w:type="spellStart"/>
      <w:r w:rsidRPr="00375706">
        <w:rPr>
          <w:rFonts w:ascii="Arial" w:hAnsi="Arial" w:cs="Arial"/>
        </w:rPr>
        <w:t>en</w:t>
      </w:r>
      <w:proofErr w:type="spellEnd"/>
      <w:r w:rsidRPr="00375706">
        <w:rPr>
          <w:rFonts w:ascii="Arial" w:hAnsi="Arial" w:cs="Arial"/>
        </w:rPr>
        <w:t>/1.5/&gt;</w:t>
      </w:r>
    </w:p>
    <w:p w14:paraId="440D5267" w14:textId="31200B88" w:rsidR="001577C5" w:rsidRPr="00375706" w:rsidRDefault="001577C5" w:rsidP="00BB5230">
      <w:pPr>
        <w:spacing w:line="360" w:lineRule="auto"/>
        <w:jc w:val="both"/>
        <w:rPr>
          <w:rFonts w:ascii="Arial" w:hAnsi="Arial" w:cs="Arial"/>
        </w:rPr>
      </w:pPr>
      <w:r w:rsidRPr="00375706">
        <w:rPr>
          <w:rFonts w:ascii="Arial" w:hAnsi="Arial" w:cs="Arial"/>
        </w:rPr>
        <w:t>Acesso em 13 de Março de 2013.</w:t>
      </w:r>
    </w:p>
    <w:p w14:paraId="6F135CE9" w14:textId="28B8F0D7" w:rsidR="00234E14" w:rsidRPr="00375706" w:rsidRDefault="0079037A" w:rsidP="00BB5230">
      <w:pPr>
        <w:spacing w:line="360" w:lineRule="auto"/>
        <w:jc w:val="both"/>
        <w:rPr>
          <w:rFonts w:ascii="Arial" w:hAnsi="Arial" w:cs="Arial"/>
        </w:rPr>
      </w:pPr>
      <w:r>
        <w:rPr>
          <w:rFonts w:ascii="Arial" w:hAnsi="Arial" w:cs="Arial"/>
        </w:rPr>
        <w:t>[5</w:t>
      </w:r>
      <w:r w:rsidR="00234E14" w:rsidRPr="00375706">
        <w:rPr>
          <w:rFonts w:ascii="Arial" w:hAnsi="Arial" w:cs="Arial"/>
        </w:rPr>
        <w:t>] MYSQL</w:t>
      </w:r>
      <w:r w:rsidR="00ED2DD1">
        <w:rPr>
          <w:rFonts w:ascii="Arial" w:hAnsi="Arial" w:cs="Arial"/>
        </w:rPr>
        <w:t xml:space="preserve">. </w:t>
      </w:r>
      <w:r w:rsidR="00234E14" w:rsidRPr="00375706">
        <w:rPr>
          <w:rFonts w:ascii="Arial" w:hAnsi="Arial" w:cs="Arial"/>
        </w:rPr>
        <w:t>Disponível em &lt;</w:t>
      </w:r>
      <w:r w:rsidR="00C76E88" w:rsidRPr="00375706">
        <w:rPr>
          <w:rFonts w:ascii="Arial" w:hAnsi="Arial" w:cs="Arial"/>
        </w:rPr>
        <w:t xml:space="preserve"> </w:t>
      </w:r>
      <w:r w:rsidR="00234E14" w:rsidRPr="00375706">
        <w:rPr>
          <w:rFonts w:ascii="Arial" w:hAnsi="Arial" w:cs="Arial"/>
        </w:rPr>
        <w:t xml:space="preserve">www.mysql.com/&gt; </w:t>
      </w:r>
    </w:p>
    <w:p w14:paraId="79C075F1" w14:textId="65EF2263" w:rsidR="00234E14" w:rsidRDefault="00234E14" w:rsidP="00BB5230">
      <w:pPr>
        <w:spacing w:line="360" w:lineRule="auto"/>
        <w:jc w:val="both"/>
        <w:rPr>
          <w:rFonts w:ascii="Arial" w:hAnsi="Arial" w:cs="Arial"/>
        </w:rPr>
      </w:pPr>
      <w:r w:rsidRPr="00375706">
        <w:rPr>
          <w:rFonts w:ascii="Arial" w:hAnsi="Arial" w:cs="Arial"/>
        </w:rPr>
        <w:t>Acesso em 14 de Março de 2013</w:t>
      </w:r>
      <w:r w:rsidR="000725B6" w:rsidRPr="00375706">
        <w:rPr>
          <w:rFonts w:ascii="Arial" w:hAnsi="Arial" w:cs="Arial"/>
        </w:rPr>
        <w:t>.</w:t>
      </w:r>
    </w:p>
    <w:p w14:paraId="15CED1AA" w14:textId="2E8EE302" w:rsidR="00C76E88" w:rsidRDefault="00C76E88" w:rsidP="00BB5230">
      <w:pPr>
        <w:spacing w:line="360" w:lineRule="auto"/>
        <w:jc w:val="both"/>
        <w:rPr>
          <w:rFonts w:ascii="Arial" w:hAnsi="Arial" w:cs="Arial"/>
        </w:rPr>
      </w:pPr>
      <w:r>
        <w:rPr>
          <w:rFonts w:ascii="Arial" w:hAnsi="Arial" w:cs="Arial"/>
        </w:rPr>
        <w:t>[6] SOUTH. Disponível em &lt;</w:t>
      </w:r>
      <w:r w:rsidRPr="00C76E88">
        <w:rPr>
          <w:rFonts w:ascii="Arial" w:hAnsi="Arial" w:cs="Arial"/>
        </w:rPr>
        <w:t>south.readthedocs.org/</w:t>
      </w:r>
      <w:proofErr w:type="spellStart"/>
      <w:r w:rsidRPr="00C76E88">
        <w:rPr>
          <w:rFonts w:ascii="Arial" w:hAnsi="Arial" w:cs="Arial"/>
        </w:rPr>
        <w:t>en</w:t>
      </w:r>
      <w:proofErr w:type="spellEnd"/>
      <w:r w:rsidRPr="00C76E88">
        <w:rPr>
          <w:rFonts w:ascii="Arial" w:hAnsi="Arial" w:cs="Arial"/>
        </w:rPr>
        <w:t>/0.7.6/</w:t>
      </w:r>
      <w:r>
        <w:rPr>
          <w:rFonts w:ascii="Arial" w:hAnsi="Arial" w:cs="Arial"/>
        </w:rPr>
        <w:t xml:space="preserve">&gt; </w:t>
      </w:r>
    </w:p>
    <w:p w14:paraId="7E26B8DD" w14:textId="0955A937" w:rsidR="00C76E88" w:rsidRPr="00375706" w:rsidRDefault="00C76E88" w:rsidP="00BB5230">
      <w:pPr>
        <w:spacing w:line="360" w:lineRule="auto"/>
        <w:jc w:val="both"/>
        <w:rPr>
          <w:rFonts w:ascii="Arial" w:hAnsi="Arial" w:cs="Arial"/>
        </w:rPr>
      </w:pPr>
      <w:r>
        <w:rPr>
          <w:rFonts w:ascii="Arial" w:hAnsi="Arial" w:cs="Arial"/>
        </w:rPr>
        <w:t>Acesso em 14 de Março de 2013.</w:t>
      </w:r>
    </w:p>
    <w:sectPr w:rsidR="00C76E88" w:rsidRPr="00375706" w:rsidSect="005257EC">
      <w:type w:val="continuous"/>
      <w:pgSz w:w="11906" w:h="16838"/>
      <w:pgMar w:top="1417" w:right="1418" w:bottom="1701" w:left="141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74F274" w14:textId="77777777" w:rsidR="00597CBD" w:rsidRDefault="00597CBD">
      <w:r>
        <w:separator/>
      </w:r>
    </w:p>
  </w:endnote>
  <w:endnote w:type="continuationSeparator" w:id="0">
    <w:p w14:paraId="18A68DD7" w14:textId="77777777" w:rsidR="00597CBD" w:rsidRDefault="00597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ourier New">
    <w:panose1 w:val="02070309020205020404"/>
    <w:charset w:val="00"/>
    <w:family w:val="auto"/>
    <w:pitch w:val="variable"/>
    <w:sig w:usb0="E0002AFF" w:usb1="C0007843" w:usb2="00000009" w:usb3="00000000" w:csb0="000001FF" w:csb1="00000000"/>
  </w:font>
  <w:font w:name="Nimbus Roman No9 L">
    <w:altName w:val="Times New Roman"/>
    <w:charset w:val="00"/>
    <w:family w:val="roman"/>
    <w:pitch w:val="variable"/>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Lohit Hindi">
    <w:charset w:val="80"/>
    <w:family w:val="auto"/>
    <w:pitch w:val="variable"/>
  </w:font>
  <w:font w:name="Tahoma">
    <w:panose1 w:val="020B0604030504040204"/>
    <w:charset w:val="00"/>
    <w:family w:val="auto"/>
    <w:pitch w:val="variable"/>
    <w:sig w:usb0="E1002AFF" w:usb1="C000605B" w:usb2="00000029" w:usb3="00000000" w:csb0="000101FF"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9B071B" w14:textId="77777777" w:rsidR="00597CBD" w:rsidRDefault="00597CBD">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829FE" w14:textId="77777777" w:rsidR="00597CBD" w:rsidRDefault="00597CBD">
    <w:pPr>
      <w:pStyle w:val="Footer"/>
      <w:jc w:val="center"/>
    </w:pPr>
    <w:r>
      <w:rPr>
        <w:rStyle w:val="PageNumber"/>
      </w:rPr>
      <w:fldChar w:fldCharType="begin"/>
    </w:r>
    <w:r>
      <w:rPr>
        <w:rStyle w:val="PageNumber"/>
      </w:rPr>
      <w:instrText xml:space="preserve"> PAGE </w:instrText>
    </w:r>
    <w:r>
      <w:rPr>
        <w:rStyle w:val="PageNumber"/>
      </w:rPr>
      <w:fldChar w:fldCharType="separate"/>
    </w:r>
    <w:r w:rsidR="002A7EDD">
      <w:rPr>
        <w:rStyle w:val="PageNumber"/>
        <w:noProof/>
      </w:rPr>
      <w:t>4</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9092C6" w14:textId="77777777" w:rsidR="00597CBD" w:rsidRDefault="00597CBD">
      <w:r>
        <w:separator/>
      </w:r>
    </w:p>
  </w:footnote>
  <w:footnote w:type="continuationSeparator" w:id="0">
    <w:p w14:paraId="6C1AF31A" w14:textId="77777777" w:rsidR="00597CBD" w:rsidRDefault="00597C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65EB9CC"/>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4"/>
    <w:lvl w:ilvl="0">
      <w:start w:val="1"/>
      <w:numFmt w:val="bullet"/>
      <w:pStyle w:val="references"/>
      <w:lvlText w:val=""/>
      <w:lvlJc w:val="left"/>
      <w:pPr>
        <w:tabs>
          <w:tab w:val="num" w:pos="720"/>
        </w:tabs>
        <w:ind w:left="720" w:hanging="360"/>
      </w:pPr>
      <w:rPr>
        <w:rFonts w:ascii="Symbol" w:hAnsi="Symbol"/>
      </w:rPr>
    </w:lvl>
  </w:abstractNum>
  <w:abstractNum w:abstractNumId="2">
    <w:nsid w:val="00000003"/>
    <w:multiLevelType w:val="singleLevel"/>
    <w:tmpl w:val="00000003"/>
    <w:name w:val="WW8Num5"/>
    <w:lvl w:ilvl="0">
      <w:start w:val="1"/>
      <w:numFmt w:val="bullet"/>
      <w:pStyle w:val="figurecaption"/>
      <w:lvlText w:val=""/>
      <w:lvlJc w:val="left"/>
      <w:pPr>
        <w:tabs>
          <w:tab w:val="num" w:pos="720"/>
        </w:tabs>
        <w:ind w:left="720" w:hanging="36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720" w:hanging="360"/>
      </w:pPr>
    </w:lvl>
  </w:abstractNum>
  <w:abstractNum w:abstractNumId="4">
    <w:nsid w:val="00000005"/>
    <w:multiLevelType w:val="singleLevel"/>
    <w:tmpl w:val="00000005"/>
    <w:name w:val="WW8Num11"/>
    <w:lvl w:ilvl="0">
      <w:start w:val="1"/>
      <w:numFmt w:val="bullet"/>
      <w:pStyle w:val="tablehead"/>
      <w:lvlText w:val=""/>
      <w:lvlJc w:val="left"/>
      <w:pPr>
        <w:tabs>
          <w:tab w:val="num" w:pos="720"/>
        </w:tabs>
        <w:ind w:left="720" w:hanging="360"/>
      </w:pPr>
      <w:rPr>
        <w:rFonts w:ascii="Symbol" w:hAnsi="Symbol"/>
      </w:rPr>
    </w:lvl>
  </w:abstractNum>
  <w:abstractNum w:abstractNumId="5">
    <w:nsid w:val="00000006"/>
    <w:multiLevelType w:val="multilevel"/>
    <w:tmpl w:val="00000006"/>
    <w:name w:val="WW8Num12"/>
    <w:lvl w:ilvl="0">
      <w:start w:val="1"/>
      <w:numFmt w:val="decimal"/>
      <w:lvlText w:val="%1"/>
      <w:lvlJc w:val="left"/>
      <w:pPr>
        <w:tabs>
          <w:tab w:val="num" w:pos="0"/>
        </w:tabs>
        <w:ind w:left="360" w:hanging="360"/>
      </w:pPr>
    </w:lvl>
    <w:lvl w:ilvl="1">
      <w:start w:val="1"/>
      <w:numFmt w:val="decimal"/>
      <w:lvlText w:val="%1.%2"/>
      <w:lvlJc w:val="left"/>
      <w:pPr>
        <w:tabs>
          <w:tab w:val="num" w:pos="0"/>
        </w:tabs>
        <w:ind w:left="1785" w:hanging="360"/>
      </w:pPr>
    </w:lvl>
    <w:lvl w:ilvl="2">
      <w:start w:val="1"/>
      <w:numFmt w:val="decimal"/>
      <w:lvlText w:val="%1.%2.%3"/>
      <w:lvlJc w:val="left"/>
      <w:pPr>
        <w:tabs>
          <w:tab w:val="num" w:pos="0"/>
        </w:tabs>
        <w:ind w:left="3570" w:hanging="720"/>
      </w:pPr>
    </w:lvl>
    <w:lvl w:ilvl="3">
      <w:start w:val="1"/>
      <w:numFmt w:val="decimal"/>
      <w:lvlText w:val="%1.%2.%3.%4"/>
      <w:lvlJc w:val="left"/>
      <w:pPr>
        <w:tabs>
          <w:tab w:val="num" w:pos="0"/>
        </w:tabs>
        <w:ind w:left="4995" w:hanging="720"/>
      </w:pPr>
    </w:lvl>
    <w:lvl w:ilvl="4">
      <w:start w:val="1"/>
      <w:numFmt w:val="decimal"/>
      <w:lvlText w:val="%1.%2.%3.%4.%5"/>
      <w:lvlJc w:val="left"/>
      <w:pPr>
        <w:tabs>
          <w:tab w:val="num" w:pos="0"/>
        </w:tabs>
        <w:ind w:left="6780" w:hanging="1080"/>
      </w:pPr>
    </w:lvl>
    <w:lvl w:ilvl="5">
      <w:start w:val="1"/>
      <w:numFmt w:val="decimal"/>
      <w:lvlText w:val="%1.%2.%3.%4.%5.%6"/>
      <w:lvlJc w:val="left"/>
      <w:pPr>
        <w:tabs>
          <w:tab w:val="num" w:pos="0"/>
        </w:tabs>
        <w:ind w:left="8205" w:hanging="1080"/>
      </w:pPr>
    </w:lvl>
    <w:lvl w:ilvl="6">
      <w:start w:val="1"/>
      <w:numFmt w:val="decimal"/>
      <w:lvlText w:val="%1.%2.%3.%4.%5.%6.%7"/>
      <w:lvlJc w:val="left"/>
      <w:pPr>
        <w:tabs>
          <w:tab w:val="num" w:pos="0"/>
        </w:tabs>
        <w:ind w:left="9990" w:hanging="1440"/>
      </w:pPr>
    </w:lvl>
    <w:lvl w:ilvl="7">
      <w:start w:val="1"/>
      <w:numFmt w:val="decimal"/>
      <w:lvlText w:val="%1.%2.%3.%4.%5.%6.%7.%8"/>
      <w:lvlJc w:val="left"/>
      <w:pPr>
        <w:tabs>
          <w:tab w:val="num" w:pos="0"/>
        </w:tabs>
        <w:ind w:left="11415" w:hanging="1440"/>
      </w:pPr>
    </w:lvl>
    <w:lvl w:ilvl="8">
      <w:start w:val="1"/>
      <w:numFmt w:val="decimal"/>
      <w:lvlText w:val="%1.%2.%3.%4.%5.%6.%7.%8.%9"/>
      <w:lvlJc w:val="left"/>
      <w:pPr>
        <w:tabs>
          <w:tab w:val="num" w:pos="0"/>
        </w:tabs>
        <w:ind w:left="13200" w:hanging="1800"/>
      </w:pPr>
    </w:lvl>
  </w:abstractNum>
  <w:abstractNum w:abstractNumId="6">
    <w:nsid w:val="00000007"/>
    <w:multiLevelType w:val="singleLevel"/>
    <w:tmpl w:val="00000007"/>
    <w:name w:val="WW8Num15"/>
    <w:lvl w:ilvl="0">
      <w:start w:val="1"/>
      <w:numFmt w:val="lowerLetter"/>
      <w:lvlText w:val="(%1)"/>
      <w:lvlJc w:val="left"/>
      <w:pPr>
        <w:tabs>
          <w:tab w:val="num" w:pos="0"/>
        </w:tabs>
        <w:ind w:left="720" w:hanging="360"/>
      </w:pPr>
    </w:lvl>
  </w:abstractNum>
  <w:abstractNum w:abstractNumId="7">
    <w:nsid w:val="00000008"/>
    <w:multiLevelType w:val="singleLevel"/>
    <w:tmpl w:val="00000008"/>
    <w:name w:val="WW8Num16"/>
    <w:lvl w:ilvl="0">
      <w:start w:val="1"/>
      <w:numFmt w:val="lowerLetter"/>
      <w:lvlText w:val="(%1)"/>
      <w:lvlJc w:val="left"/>
      <w:pPr>
        <w:tabs>
          <w:tab w:val="num" w:pos="0"/>
        </w:tabs>
        <w:ind w:left="720" w:hanging="360"/>
      </w:pPr>
    </w:lvl>
  </w:abstractNum>
  <w:abstractNum w:abstractNumId="8">
    <w:nsid w:val="04086739"/>
    <w:multiLevelType w:val="hybridMultilevel"/>
    <w:tmpl w:val="73B2D976"/>
    <w:lvl w:ilvl="0" w:tplc="8626EBF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nsid w:val="06481DC0"/>
    <w:multiLevelType w:val="hybridMultilevel"/>
    <w:tmpl w:val="29180876"/>
    <w:lvl w:ilvl="0" w:tplc="0416000F">
      <w:start w:val="1"/>
      <w:numFmt w:val="decimal"/>
      <w:lvlText w:val="%1."/>
      <w:lvlJc w:val="left"/>
      <w:pPr>
        <w:ind w:left="1145" w:hanging="360"/>
      </w:pPr>
    </w:lvl>
    <w:lvl w:ilvl="1" w:tplc="04160019" w:tentative="1">
      <w:start w:val="1"/>
      <w:numFmt w:val="lowerLetter"/>
      <w:lvlText w:val="%2."/>
      <w:lvlJc w:val="left"/>
      <w:pPr>
        <w:ind w:left="1865" w:hanging="360"/>
      </w:pPr>
    </w:lvl>
    <w:lvl w:ilvl="2" w:tplc="0416001B" w:tentative="1">
      <w:start w:val="1"/>
      <w:numFmt w:val="lowerRoman"/>
      <w:lvlText w:val="%3."/>
      <w:lvlJc w:val="right"/>
      <w:pPr>
        <w:ind w:left="2585" w:hanging="180"/>
      </w:pPr>
    </w:lvl>
    <w:lvl w:ilvl="3" w:tplc="0416000F" w:tentative="1">
      <w:start w:val="1"/>
      <w:numFmt w:val="decimal"/>
      <w:lvlText w:val="%4."/>
      <w:lvlJc w:val="left"/>
      <w:pPr>
        <w:ind w:left="3305" w:hanging="360"/>
      </w:pPr>
    </w:lvl>
    <w:lvl w:ilvl="4" w:tplc="04160019" w:tentative="1">
      <w:start w:val="1"/>
      <w:numFmt w:val="lowerLetter"/>
      <w:lvlText w:val="%5."/>
      <w:lvlJc w:val="left"/>
      <w:pPr>
        <w:ind w:left="4025" w:hanging="360"/>
      </w:pPr>
    </w:lvl>
    <w:lvl w:ilvl="5" w:tplc="0416001B" w:tentative="1">
      <w:start w:val="1"/>
      <w:numFmt w:val="lowerRoman"/>
      <w:lvlText w:val="%6."/>
      <w:lvlJc w:val="right"/>
      <w:pPr>
        <w:ind w:left="4745" w:hanging="180"/>
      </w:pPr>
    </w:lvl>
    <w:lvl w:ilvl="6" w:tplc="0416000F" w:tentative="1">
      <w:start w:val="1"/>
      <w:numFmt w:val="decimal"/>
      <w:lvlText w:val="%7."/>
      <w:lvlJc w:val="left"/>
      <w:pPr>
        <w:ind w:left="5465" w:hanging="360"/>
      </w:pPr>
    </w:lvl>
    <w:lvl w:ilvl="7" w:tplc="04160019" w:tentative="1">
      <w:start w:val="1"/>
      <w:numFmt w:val="lowerLetter"/>
      <w:lvlText w:val="%8."/>
      <w:lvlJc w:val="left"/>
      <w:pPr>
        <w:ind w:left="6185" w:hanging="360"/>
      </w:pPr>
    </w:lvl>
    <w:lvl w:ilvl="8" w:tplc="0416001B" w:tentative="1">
      <w:start w:val="1"/>
      <w:numFmt w:val="lowerRoman"/>
      <w:lvlText w:val="%9."/>
      <w:lvlJc w:val="right"/>
      <w:pPr>
        <w:ind w:left="6905" w:hanging="180"/>
      </w:pPr>
    </w:lvl>
  </w:abstractNum>
  <w:abstractNum w:abstractNumId="10">
    <w:nsid w:val="297C2B80"/>
    <w:multiLevelType w:val="hybridMultilevel"/>
    <w:tmpl w:val="9D54469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A37307D"/>
    <w:multiLevelType w:val="hybridMultilevel"/>
    <w:tmpl w:val="3524FCBE"/>
    <w:lvl w:ilvl="0" w:tplc="ED62701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nsid w:val="2B26192F"/>
    <w:multiLevelType w:val="hybridMultilevel"/>
    <w:tmpl w:val="76A07736"/>
    <w:lvl w:ilvl="0" w:tplc="098CBC3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nsid w:val="3A2438DF"/>
    <w:multiLevelType w:val="hybridMultilevel"/>
    <w:tmpl w:val="171020D4"/>
    <w:lvl w:ilvl="0" w:tplc="B95A364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nsid w:val="3AC142F2"/>
    <w:multiLevelType w:val="hybridMultilevel"/>
    <w:tmpl w:val="9F9A4FC2"/>
    <w:lvl w:ilvl="0" w:tplc="B25E5350">
      <w:numFmt w:val="bullet"/>
      <w:lvlText w:val=""/>
      <w:lvlJc w:val="left"/>
      <w:pPr>
        <w:ind w:left="720" w:hanging="360"/>
      </w:pPr>
      <w:rPr>
        <w:rFonts w:ascii="Symbol" w:eastAsia="DejaVu Sans"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5EC4366"/>
    <w:multiLevelType w:val="hybridMultilevel"/>
    <w:tmpl w:val="B76E6904"/>
    <w:lvl w:ilvl="0" w:tplc="E1C2677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nsid w:val="534370A6"/>
    <w:multiLevelType w:val="hybridMultilevel"/>
    <w:tmpl w:val="745669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C655C5"/>
    <w:multiLevelType w:val="hybridMultilevel"/>
    <w:tmpl w:val="B3B019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D14174B"/>
    <w:multiLevelType w:val="hybridMultilevel"/>
    <w:tmpl w:val="BA1C6E8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9">
    <w:nsid w:val="622A3A81"/>
    <w:multiLevelType w:val="hybridMultilevel"/>
    <w:tmpl w:val="9110B738"/>
    <w:lvl w:ilvl="0" w:tplc="E944934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641B1A70"/>
    <w:multiLevelType w:val="hybridMultilevel"/>
    <w:tmpl w:val="DD70D002"/>
    <w:lvl w:ilvl="0" w:tplc="91F4C32A">
      <w:start w:val="1"/>
      <w:numFmt w:val="decimal"/>
      <w:lvlText w:val="%1-"/>
      <w:lvlJc w:val="left"/>
      <w:pPr>
        <w:ind w:left="1126" w:hanging="70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682A5409"/>
    <w:multiLevelType w:val="hybridMultilevel"/>
    <w:tmpl w:val="340E8D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69FA7A19"/>
    <w:multiLevelType w:val="hybridMultilevel"/>
    <w:tmpl w:val="B582C658"/>
    <w:lvl w:ilvl="0" w:tplc="761CACC0">
      <w:start w:val="1"/>
      <w:numFmt w:val="decimal"/>
      <w:lvlText w:val="%1."/>
      <w:lvlJc w:val="left"/>
      <w:pPr>
        <w:ind w:left="785" w:hanging="360"/>
      </w:pPr>
      <w:rPr>
        <w:rFonts w:hint="default"/>
      </w:r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23">
    <w:nsid w:val="6B736AE7"/>
    <w:multiLevelType w:val="hybridMultilevel"/>
    <w:tmpl w:val="8738E386"/>
    <w:lvl w:ilvl="0" w:tplc="2D92C7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7D7E0EC3"/>
    <w:multiLevelType w:val="hybridMultilevel"/>
    <w:tmpl w:val="869C79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7D810249"/>
    <w:multiLevelType w:val="hybridMultilevel"/>
    <w:tmpl w:val="C4DA8C16"/>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7"/>
  </w:num>
  <w:num w:numId="10">
    <w:abstractNumId w:val="9"/>
  </w:num>
  <w:num w:numId="11">
    <w:abstractNumId w:val="15"/>
  </w:num>
  <w:num w:numId="12">
    <w:abstractNumId w:val="13"/>
  </w:num>
  <w:num w:numId="13">
    <w:abstractNumId w:val="12"/>
  </w:num>
  <w:num w:numId="14">
    <w:abstractNumId w:val="22"/>
  </w:num>
  <w:num w:numId="15">
    <w:abstractNumId w:val="16"/>
  </w:num>
  <w:num w:numId="16">
    <w:abstractNumId w:val="24"/>
  </w:num>
  <w:num w:numId="17">
    <w:abstractNumId w:val="21"/>
  </w:num>
  <w:num w:numId="18">
    <w:abstractNumId w:val="11"/>
  </w:num>
  <w:num w:numId="19">
    <w:abstractNumId w:val="8"/>
  </w:num>
  <w:num w:numId="20">
    <w:abstractNumId w:val="10"/>
  </w:num>
  <w:num w:numId="21">
    <w:abstractNumId w:val="19"/>
  </w:num>
  <w:num w:numId="22">
    <w:abstractNumId w:val="23"/>
  </w:num>
  <w:num w:numId="23">
    <w:abstractNumId w:val="14"/>
  </w:num>
  <w:num w:numId="24">
    <w:abstractNumId w:val="18"/>
  </w:num>
  <w:num w:numId="25">
    <w:abstractNumId w:val="2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proofState w:spelling="clean" w:grammar="clean"/>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2"/>
  </w:compat>
  <w:rsids>
    <w:rsidRoot w:val="00036A32"/>
    <w:rsid w:val="00002157"/>
    <w:rsid w:val="0000501D"/>
    <w:rsid w:val="000061AE"/>
    <w:rsid w:val="0000771D"/>
    <w:rsid w:val="0001380A"/>
    <w:rsid w:val="0002751C"/>
    <w:rsid w:val="00036693"/>
    <w:rsid w:val="00036A32"/>
    <w:rsid w:val="00043382"/>
    <w:rsid w:val="00055483"/>
    <w:rsid w:val="00056106"/>
    <w:rsid w:val="00056B91"/>
    <w:rsid w:val="00057742"/>
    <w:rsid w:val="00066ACE"/>
    <w:rsid w:val="00070159"/>
    <w:rsid w:val="000725B6"/>
    <w:rsid w:val="000748DD"/>
    <w:rsid w:val="00081801"/>
    <w:rsid w:val="00087CF3"/>
    <w:rsid w:val="000930C8"/>
    <w:rsid w:val="00094118"/>
    <w:rsid w:val="00095231"/>
    <w:rsid w:val="000A0551"/>
    <w:rsid w:val="000B3242"/>
    <w:rsid w:val="000B6F8F"/>
    <w:rsid w:val="000C71D7"/>
    <w:rsid w:val="000D35CA"/>
    <w:rsid w:val="000D4536"/>
    <w:rsid w:val="000F6402"/>
    <w:rsid w:val="00100523"/>
    <w:rsid w:val="00101D02"/>
    <w:rsid w:val="00105128"/>
    <w:rsid w:val="00106EB8"/>
    <w:rsid w:val="0011110A"/>
    <w:rsid w:val="00114B77"/>
    <w:rsid w:val="00116379"/>
    <w:rsid w:val="00125A9E"/>
    <w:rsid w:val="001577C5"/>
    <w:rsid w:val="001629C2"/>
    <w:rsid w:val="001717F8"/>
    <w:rsid w:val="00175876"/>
    <w:rsid w:val="001764F9"/>
    <w:rsid w:val="0017662E"/>
    <w:rsid w:val="001846EA"/>
    <w:rsid w:val="00186523"/>
    <w:rsid w:val="001907C2"/>
    <w:rsid w:val="00190D31"/>
    <w:rsid w:val="001C0380"/>
    <w:rsid w:val="001C5118"/>
    <w:rsid w:val="001E01DC"/>
    <w:rsid w:val="001E1EF1"/>
    <w:rsid w:val="001E3420"/>
    <w:rsid w:val="001E41BD"/>
    <w:rsid w:val="001E49CC"/>
    <w:rsid w:val="001E51A3"/>
    <w:rsid w:val="001E79B3"/>
    <w:rsid w:val="001F2EB8"/>
    <w:rsid w:val="001F66E4"/>
    <w:rsid w:val="001F7BCD"/>
    <w:rsid w:val="00234E14"/>
    <w:rsid w:val="00236577"/>
    <w:rsid w:val="00242039"/>
    <w:rsid w:val="00243952"/>
    <w:rsid w:val="00244C5B"/>
    <w:rsid w:val="00254BB5"/>
    <w:rsid w:val="00260108"/>
    <w:rsid w:val="00261E9F"/>
    <w:rsid w:val="00266DBE"/>
    <w:rsid w:val="00267120"/>
    <w:rsid w:val="002673BF"/>
    <w:rsid w:val="002762DB"/>
    <w:rsid w:val="00277F92"/>
    <w:rsid w:val="002816A3"/>
    <w:rsid w:val="00284FAE"/>
    <w:rsid w:val="00290392"/>
    <w:rsid w:val="002925FB"/>
    <w:rsid w:val="00294465"/>
    <w:rsid w:val="00294744"/>
    <w:rsid w:val="00295B18"/>
    <w:rsid w:val="002A005D"/>
    <w:rsid w:val="002A76AD"/>
    <w:rsid w:val="002A7EDD"/>
    <w:rsid w:val="002B4692"/>
    <w:rsid w:val="002B73F2"/>
    <w:rsid w:val="002C0110"/>
    <w:rsid w:val="002C5460"/>
    <w:rsid w:val="002C6E32"/>
    <w:rsid w:val="002F6043"/>
    <w:rsid w:val="002F7E59"/>
    <w:rsid w:val="00305EC7"/>
    <w:rsid w:val="00307420"/>
    <w:rsid w:val="00315B17"/>
    <w:rsid w:val="00317CB2"/>
    <w:rsid w:val="00320E4D"/>
    <w:rsid w:val="0033339A"/>
    <w:rsid w:val="00343410"/>
    <w:rsid w:val="003509BF"/>
    <w:rsid w:val="0035135D"/>
    <w:rsid w:val="0035531A"/>
    <w:rsid w:val="00355AD9"/>
    <w:rsid w:val="00365497"/>
    <w:rsid w:val="0037478C"/>
    <w:rsid w:val="00375706"/>
    <w:rsid w:val="003818A9"/>
    <w:rsid w:val="003A2F41"/>
    <w:rsid w:val="003A35B7"/>
    <w:rsid w:val="003A3896"/>
    <w:rsid w:val="003C33F6"/>
    <w:rsid w:val="003C36B0"/>
    <w:rsid w:val="003C524F"/>
    <w:rsid w:val="003E1CD1"/>
    <w:rsid w:val="003E6105"/>
    <w:rsid w:val="003F0D40"/>
    <w:rsid w:val="00403BCE"/>
    <w:rsid w:val="00407F79"/>
    <w:rsid w:val="00410B9C"/>
    <w:rsid w:val="00417C70"/>
    <w:rsid w:val="00417D48"/>
    <w:rsid w:val="00426360"/>
    <w:rsid w:val="0043528C"/>
    <w:rsid w:val="004532A4"/>
    <w:rsid w:val="00465B4C"/>
    <w:rsid w:val="0047674F"/>
    <w:rsid w:val="0049242B"/>
    <w:rsid w:val="004A5187"/>
    <w:rsid w:val="004A51A2"/>
    <w:rsid w:val="004A716B"/>
    <w:rsid w:val="004B1609"/>
    <w:rsid w:val="004B1FE5"/>
    <w:rsid w:val="004B2059"/>
    <w:rsid w:val="004C0B2C"/>
    <w:rsid w:val="004E25EE"/>
    <w:rsid w:val="004F056B"/>
    <w:rsid w:val="0050379E"/>
    <w:rsid w:val="00507F7C"/>
    <w:rsid w:val="005137E1"/>
    <w:rsid w:val="005166C4"/>
    <w:rsid w:val="00523B07"/>
    <w:rsid w:val="00524C63"/>
    <w:rsid w:val="005257EC"/>
    <w:rsid w:val="00527178"/>
    <w:rsid w:val="00533844"/>
    <w:rsid w:val="0053775A"/>
    <w:rsid w:val="00541647"/>
    <w:rsid w:val="00546967"/>
    <w:rsid w:val="00552677"/>
    <w:rsid w:val="00552C7B"/>
    <w:rsid w:val="00553EB6"/>
    <w:rsid w:val="00556CBE"/>
    <w:rsid w:val="00561075"/>
    <w:rsid w:val="005800CA"/>
    <w:rsid w:val="00582DF5"/>
    <w:rsid w:val="005868AC"/>
    <w:rsid w:val="005918DF"/>
    <w:rsid w:val="00594578"/>
    <w:rsid w:val="00595B27"/>
    <w:rsid w:val="00597CBD"/>
    <w:rsid w:val="005C186B"/>
    <w:rsid w:val="005E2D67"/>
    <w:rsid w:val="005E51C7"/>
    <w:rsid w:val="005F394B"/>
    <w:rsid w:val="006000B8"/>
    <w:rsid w:val="00600F89"/>
    <w:rsid w:val="00607D2C"/>
    <w:rsid w:val="00607EEF"/>
    <w:rsid w:val="00611033"/>
    <w:rsid w:val="006214F0"/>
    <w:rsid w:val="00636529"/>
    <w:rsid w:val="00641C3A"/>
    <w:rsid w:val="006510C4"/>
    <w:rsid w:val="00653AE9"/>
    <w:rsid w:val="0065574E"/>
    <w:rsid w:val="00667F84"/>
    <w:rsid w:val="00676893"/>
    <w:rsid w:val="00680372"/>
    <w:rsid w:val="00687721"/>
    <w:rsid w:val="00692DC7"/>
    <w:rsid w:val="006952B1"/>
    <w:rsid w:val="00695BCB"/>
    <w:rsid w:val="00696189"/>
    <w:rsid w:val="00697810"/>
    <w:rsid w:val="006B1D2A"/>
    <w:rsid w:val="006B74DB"/>
    <w:rsid w:val="006C3F2A"/>
    <w:rsid w:val="006D04E4"/>
    <w:rsid w:val="006E317A"/>
    <w:rsid w:val="006E4ED7"/>
    <w:rsid w:val="006F4308"/>
    <w:rsid w:val="006F6CD1"/>
    <w:rsid w:val="0070107F"/>
    <w:rsid w:val="00707976"/>
    <w:rsid w:val="0072226A"/>
    <w:rsid w:val="00722BF5"/>
    <w:rsid w:val="007250D5"/>
    <w:rsid w:val="00740FFD"/>
    <w:rsid w:val="00741320"/>
    <w:rsid w:val="00746204"/>
    <w:rsid w:val="00747254"/>
    <w:rsid w:val="00747C75"/>
    <w:rsid w:val="007502DE"/>
    <w:rsid w:val="0075461D"/>
    <w:rsid w:val="007627EB"/>
    <w:rsid w:val="00763090"/>
    <w:rsid w:val="007817C4"/>
    <w:rsid w:val="007863DA"/>
    <w:rsid w:val="0079037A"/>
    <w:rsid w:val="007923AF"/>
    <w:rsid w:val="00792C91"/>
    <w:rsid w:val="00797918"/>
    <w:rsid w:val="007B1691"/>
    <w:rsid w:val="007B2319"/>
    <w:rsid w:val="007C1DED"/>
    <w:rsid w:val="007C3E0B"/>
    <w:rsid w:val="007D40C0"/>
    <w:rsid w:val="007E4C5E"/>
    <w:rsid w:val="007F339A"/>
    <w:rsid w:val="00800A44"/>
    <w:rsid w:val="00811100"/>
    <w:rsid w:val="0082049D"/>
    <w:rsid w:val="00822642"/>
    <w:rsid w:val="00823456"/>
    <w:rsid w:val="00830758"/>
    <w:rsid w:val="00832D03"/>
    <w:rsid w:val="0083564E"/>
    <w:rsid w:val="008548EC"/>
    <w:rsid w:val="00871FB1"/>
    <w:rsid w:val="0087310E"/>
    <w:rsid w:val="00873687"/>
    <w:rsid w:val="008966D4"/>
    <w:rsid w:val="008B0ADA"/>
    <w:rsid w:val="008B13AF"/>
    <w:rsid w:val="008B160E"/>
    <w:rsid w:val="008C2505"/>
    <w:rsid w:val="008C2A50"/>
    <w:rsid w:val="008C2A57"/>
    <w:rsid w:val="008C3EE1"/>
    <w:rsid w:val="008D7AF3"/>
    <w:rsid w:val="008E699C"/>
    <w:rsid w:val="008E69E5"/>
    <w:rsid w:val="008F0BAA"/>
    <w:rsid w:val="008F1C89"/>
    <w:rsid w:val="0090514E"/>
    <w:rsid w:val="00911AD2"/>
    <w:rsid w:val="0091223B"/>
    <w:rsid w:val="00912B2D"/>
    <w:rsid w:val="0092156A"/>
    <w:rsid w:val="00926E5A"/>
    <w:rsid w:val="009315DF"/>
    <w:rsid w:val="00931D2D"/>
    <w:rsid w:val="00935E56"/>
    <w:rsid w:val="00937461"/>
    <w:rsid w:val="009418FF"/>
    <w:rsid w:val="00944E82"/>
    <w:rsid w:val="00945932"/>
    <w:rsid w:val="00960862"/>
    <w:rsid w:val="00962378"/>
    <w:rsid w:val="00964916"/>
    <w:rsid w:val="009700CF"/>
    <w:rsid w:val="00970632"/>
    <w:rsid w:val="00974A78"/>
    <w:rsid w:val="0097590B"/>
    <w:rsid w:val="0098506F"/>
    <w:rsid w:val="009868BE"/>
    <w:rsid w:val="009952A2"/>
    <w:rsid w:val="009A1FCE"/>
    <w:rsid w:val="009A271F"/>
    <w:rsid w:val="009A42CA"/>
    <w:rsid w:val="009B3FBB"/>
    <w:rsid w:val="009B42D0"/>
    <w:rsid w:val="009D2EEB"/>
    <w:rsid w:val="009D78D9"/>
    <w:rsid w:val="009E0532"/>
    <w:rsid w:val="009E3660"/>
    <w:rsid w:val="009E7C22"/>
    <w:rsid w:val="009F5720"/>
    <w:rsid w:val="009F7934"/>
    <w:rsid w:val="00A12B31"/>
    <w:rsid w:val="00A14997"/>
    <w:rsid w:val="00A22780"/>
    <w:rsid w:val="00A26050"/>
    <w:rsid w:val="00A352C0"/>
    <w:rsid w:val="00A43FE7"/>
    <w:rsid w:val="00A5151F"/>
    <w:rsid w:val="00A53FAD"/>
    <w:rsid w:val="00A5634C"/>
    <w:rsid w:val="00A71FDB"/>
    <w:rsid w:val="00A808CD"/>
    <w:rsid w:val="00AA0888"/>
    <w:rsid w:val="00AA242F"/>
    <w:rsid w:val="00AA6220"/>
    <w:rsid w:val="00AB0724"/>
    <w:rsid w:val="00AB431B"/>
    <w:rsid w:val="00AB786A"/>
    <w:rsid w:val="00AC7F2B"/>
    <w:rsid w:val="00AD16C3"/>
    <w:rsid w:val="00AD2148"/>
    <w:rsid w:val="00AD230A"/>
    <w:rsid w:val="00AD7C78"/>
    <w:rsid w:val="00AE1846"/>
    <w:rsid w:val="00AE2B56"/>
    <w:rsid w:val="00AE3803"/>
    <w:rsid w:val="00AF0C56"/>
    <w:rsid w:val="00AF3717"/>
    <w:rsid w:val="00B00E2E"/>
    <w:rsid w:val="00B01B4D"/>
    <w:rsid w:val="00B03484"/>
    <w:rsid w:val="00B03CAD"/>
    <w:rsid w:val="00B05332"/>
    <w:rsid w:val="00B06D22"/>
    <w:rsid w:val="00B112EC"/>
    <w:rsid w:val="00B11847"/>
    <w:rsid w:val="00B15FD3"/>
    <w:rsid w:val="00B26EE7"/>
    <w:rsid w:val="00B31C7B"/>
    <w:rsid w:val="00B31EA6"/>
    <w:rsid w:val="00B34E3B"/>
    <w:rsid w:val="00B36220"/>
    <w:rsid w:val="00B37620"/>
    <w:rsid w:val="00B4337D"/>
    <w:rsid w:val="00B6259F"/>
    <w:rsid w:val="00B64327"/>
    <w:rsid w:val="00B73243"/>
    <w:rsid w:val="00B75B16"/>
    <w:rsid w:val="00B77CF2"/>
    <w:rsid w:val="00B84F4C"/>
    <w:rsid w:val="00B84F6C"/>
    <w:rsid w:val="00B90782"/>
    <w:rsid w:val="00B91DE3"/>
    <w:rsid w:val="00B934BD"/>
    <w:rsid w:val="00B94306"/>
    <w:rsid w:val="00BA33B0"/>
    <w:rsid w:val="00BA7A5B"/>
    <w:rsid w:val="00BB174A"/>
    <w:rsid w:val="00BB5230"/>
    <w:rsid w:val="00BB597C"/>
    <w:rsid w:val="00BB5BAF"/>
    <w:rsid w:val="00BC11C2"/>
    <w:rsid w:val="00BC136A"/>
    <w:rsid w:val="00BE1DDE"/>
    <w:rsid w:val="00BE67FB"/>
    <w:rsid w:val="00BF17B9"/>
    <w:rsid w:val="00BF182D"/>
    <w:rsid w:val="00BF3FD8"/>
    <w:rsid w:val="00BF7F5D"/>
    <w:rsid w:val="00C00C5F"/>
    <w:rsid w:val="00C05C06"/>
    <w:rsid w:val="00C07334"/>
    <w:rsid w:val="00C07606"/>
    <w:rsid w:val="00C11408"/>
    <w:rsid w:val="00C145B8"/>
    <w:rsid w:val="00C200CA"/>
    <w:rsid w:val="00C20BB8"/>
    <w:rsid w:val="00C2197F"/>
    <w:rsid w:val="00C42B6A"/>
    <w:rsid w:val="00C567C9"/>
    <w:rsid w:val="00C65563"/>
    <w:rsid w:val="00C67E7D"/>
    <w:rsid w:val="00C70B7A"/>
    <w:rsid w:val="00C76E88"/>
    <w:rsid w:val="00C77390"/>
    <w:rsid w:val="00C84723"/>
    <w:rsid w:val="00C90EFE"/>
    <w:rsid w:val="00C930BA"/>
    <w:rsid w:val="00C93541"/>
    <w:rsid w:val="00CA59EC"/>
    <w:rsid w:val="00CB0B6D"/>
    <w:rsid w:val="00CB1D51"/>
    <w:rsid w:val="00CB271D"/>
    <w:rsid w:val="00CB3AD3"/>
    <w:rsid w:val="00CC05F2"/>
    <w:rsid w:val="00CC0796"/>
    <w:rsid w:val="00CC2782"/>
    <w:rsid w:val="00CC34B1"/>
    <w:rsid w:val="00CC7B22"/>
    <w:rsid w:val="00CD19C8"/>
    <w:rsid w:val="00CD576E"/>
    <w:rsid w:val="00CD5B9A"/>
    <w:rsid w:val="00CE2734"/>
    <w:rsid w:val="00D155D8"/>
    <w:rsid w:val="00D15DB9"/>
    <w:rsid w:val="00D27F94"/>
    <w:rsid w:val="00D30896"/>
    <w:rsid w:val="00D34B19"/>
    <w:rsid w:val="00D3788E"/>
    <w:rsid w:val="00D55ABD"/>
    <w:rsid w:val="00D6593A"/>
    <w:rsid w:val="00D66A2E"/>
    <w:rsid w:val="00D7291E"/>
    <w:rsid w:val="00D808B5"/>
    <w:rsid w:val="00D85DE8"/>
    <w:rsid w:val="00D93DD7"/>
    <w:rsid w:val="00DA0A93"/>
    <w:rsid w:val="00DA5333"/>
    <w:rsid w:val="00DC5CE0"/>
    <w:rsid w:val="00DD0436"/>
    <w:rsid w:val="00DD0C94"/>
    <w:rsid w:val="00DD1A18"/>
    <w:rsid w:val="00DD331E"/>
    <w:rsid w:val="00DD46D7"/>
    <w:rsid w:val="00DF27C4"/>
    <w:rsid w:val="00DF7560"/>
    <w:rsid w:val="00E07CA8"/>
    <w:rsid w:val="00E17882"/>
    <w:rsid w:val="00E24648"/>
    <w:rsid w:val="00E36598"/>
    <w:rsid w:val="00E37753"/>
    <w:rsid w:val="00E46F85"/>
    <w:rsid w:val="00E54D44"/>
    <w:rsid w:val="00E54E71"/>
    <w:rsid w:val="00E57029"/>
    <w:rsid w:val="00E62CEB"/>
    <w:rsid w:val="00E702C4"/>
    <w:rsid w:val="00E707F5"/>
    <w:rsid w:val="00E715B6"/>
    <w:rsid w:val="00E72BE3"/>
    <w:rsid w:val="00E75ECF"/>
    <w:rsid w:val="00E810EA"/>
    <w:rsid w:val="00E82DD5"/>
    <w:rsid w:val="00E84610"/>
    <w:rsid w:val="00EA2EF3"/>
    <w:rsid w:val="00EA3BD1"/>
    <w:rsid w:val="00EA501E"/>
    <w:rsid w:val="00EA5508"/>
    <w:rsid w:val="00EB0E4B"/>
    <w:rsid w:val="00EB3562"/>
    <w:rsid w:val="00EB7ED2"/>
    <w:rsid w:val="00EC433D"/>
    <w:rsid w:val="00EC7234"/>
    <w:rsid w:val="00ED03DC"/>
    <w:rsid w:val="00ED0731"/>
    <w:rsid w:val="00ED2DD1"/>
    <w:rsid w:val="00ED6E5D"/>
    <w:rsid w:val="00EE1DC9"/>
    <w:rsid w:val="00F01714"/>
    <w:rsid w:val="00F0596B"/>
    <w:rsid w:val="00F05BC7"/>
    <w:rsid w:val="00F12DAE"/>
    <w:rsid w:val="00F2676D"/>
    <w:rsid w:val="00F306B7"/>
    <w:rsid w:val="00F30BFA"/>
    <w:rsid w:val="00F34BFD"/>
    <w:rsid w:val="00F40D84"/>
    <w:rsid w:val="00F41FFC"/>
    <w:rsid w:val="00F52D23"/>
    <w:rsid w:val="00F609D9"/>
    <w:rsid w:val="00F6628A"/>
    <w:rsid w:val="00F75953"/>
    <w:rsid w:val="00F804E1"/>
    <w:rsid w:val="00F86A88"/>
    <w:rsid w:val="00F87CF0"/>
    <w:rsid w:val="00F91317"/>
    <w:rsid w:val="00F93E3D"/>
    <w:rsid w:val="00F9401F"/>
    <w:rsid w:val="00FA5DF1"/>
    <w:rsid w:val="00FC5C4B"/>
    <w:rsid w:val="00FD1C07"/>
    <w:rsid w:val="00FD5775"/>
    <w:rsid w:val="00FD6EE9"/>
    <w:rsid w:val="00FD79B2"/>
    <w:rsid w:val="00FF2BD0"/>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3D0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7C5"/>
    <w:pPr>
      <w:widowControl w:val="0"/>
      <w:suppressAutoHyphens/>
    </w:pPr>
    <w:rPr>
      <w:rFonts w:ascii="Nimbus Roman No9 L" w:eastAsia="DejaVu Sans" w:hAnsi="Nimbus Roman No9 L"/>
      <w:kern w:val="1"/>
      <w:sz w:val="24"/>
      <w:szCs w:val="24"/>
      <w:lang w:eastAsia="ar-SA"/>
    </w:rPr>
  </w:style>
  <w:style w:type="paragraph" w:styleId="Heading1">
    <w:name w:val="heading 1"/>
    <w:basedOn w:val="Normal"/>
    <w:next w:val="Normal"/>
    <w:link w:val="Heading1Char"/>
    <w:qFormat/>
    <w:rsid w:val="00355AD9"/>
    <w:pPr>
      <w:keepNext/>
      <w:widowControl/>
      <w:numPr>
        <w:numId w:val="1"/>
      </w:numPr>
      <w:suppressAutoHyphens w:val="0"/>
      <w:spacing w:before="240" w:after="60"/>
      <w:jc w:val="center"/>
      <w:outlineLvl w:val="0"/>
    </w:pPr>
    <w:rPr>
      <w:rFonts w:ascii="Arial" w:eastAsia="Times New Roman" w:hAnsi="Arial" w:cs="Arial"/>
      <w:b/>
      <w:bCs/>
      <w:sz w:val="32"/>
      <w:szCs w:val="32"/>
    </w:rPr>
  </w:style>
  <w:style w:type="paragraph" w:styleId="Heading2">
    <w:name w:val="heading 2"/>
    <w:basedOn w:val="Normal"/>
    <w:next w:val="Normal"/>
    <w:link w:val="Heading2Char"/>
    <w:qFormat/>
    <w:rsid w:val="00695BCB"/>
    <w:pPr>
      <w:keepNext/>
      <w:widowControl/>
      <w:numPr>
        <w:ilvl w:val="1"/>
        <w:numId w:val="1"/>
      </w:numPr>
      <w:suppressAutoHyphens w:val="0"/>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695BCB"/>
    <w:pPr>
      <w:keepNext/>
      <w:widowControl/>
      <w:numPr>
        <w:ilvl w:val="2"/>
        <w:numId w:val="1"/>
      </w:numPr>
      <w:suppressAutoHyphens w:val="0"/>
      <w:spacing w:before="240" w:after="60"/>
      <w:outlineLvl w:val="2"/>
    </w:pPr>
    <w:rPr>
      <w:rFonts w:ascii="Arial" w:eastAsia="Times New Roman" w:hAnsi="Arial" w:cs="Arial"/>
      <w:b/>
      <w:bCs/>
      <w:sz w:val="26"/>
      <w:szCs w:val="26"/>
    </w:rPr>
  </w:style>
  <w:style w:type="paragraph" w:styleId="Heading4">
    <w:name w:val="heading 4"/>
    <w:basedOn w:val="Normal"/>
    <w:next w:val="Normal"/>
    <w:qFormat/>
    <w:rsid w:val="00695BCB"/>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
    <w:unhideWhenUsed/>
    <w:qFormat/>
    <w:rsid w:val="00D7291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695BCB"/>
    <w:rPr>
      <w:i w:val="0"/>
    </w:rPr>
  </w:style>
  <w:style w:type="character" w:customStyle="1" w:styleId="WW8Num4z0">
    <w:name w:val="WW8Num4z0"/>
    <w:rsid w:val="00695BCB"/>
    <w:rPr>
      <w:rFonts w:ascii="Symbol" w:hAnsi="Symbol"/>
    </w:rPr>
  </w:style>
  <w:style w:type="character" w:customStyle="1" w:styleId="WW8Num5z0">
    <w:name w:val="WW8Num5z0"/>
    <w:rsid w:val="00695BCB"/>
    <w:rPr>
      <w:rFonts w:ascii="Symbol" w:hAnsi="Symbol"/>
    </w:rPr>
  </w:style>
  <w:style w:type="character" w:customStyle="1" w:styleId="WW8Num6z0">
    <w:name w:val="WW8Num6z0"/>
    <w:rsid w:val="00695BCB"/>
    <w:rPr>
      <w:rFonts w:ascii="Times New Roman" w:hAnsi="Times New Roman" w:cs="Times New Roman"/>
      <w:b w:val="0"/>
      <w:bCs w:val="0"/>
      <w:i w:val="0"/>
      <w:iCs w:val="0"/>
      <w:sz w:val="16"/>
      <w:szCs w:val="16"/>
    </w:rPr>
  </w:style>
  <w:style w:type="character" w:customStyle="1" w:styleId="WW8Num7z0">
    <w:name w:val="WW8Num7z0"/>
    <w:rsid w:val="00695BCB"/>
    <w:rPr>
      <w:rFonts w:ascii="Times New Roman" w:hAnsi="Times New Roman" w:cs="Times New Roman"/>
      <w:b w:val="0"/>
      <w:bCs w:val="0"/>
      <w:i w:val="0"/>
      <w:iCs w:val="0"/>
      <w:color w:val="auto"/>
      <w:sz w:val="16"/>
      <w:szCs w:val="16"/>
    </w:rPr>
  </w:style>
  <w:style w:type="character" w:customStyle="1" w:styleId="WW8Num7z1">
    <w:name w:val="WW8Num7z1"/>
    <w:rsid w:val="00695BCB"/>
    <w:rPr>
      <w:rFonts w:cs="Times New Roman"/>
    </w:rPr>
  </w:style>
  <w:style w:type="character" w:customStyle="1" w:styleId="WW8Num9z0">
    <w:name w:val="WW8Num9z0"/>
    <w:rsid w:val="00695BCB"/>
    <w:rPr>
      <w:rFonts w:ascii="Georgia" w:hAnsi="Georgia"/>
    </w:rPr>
  </w:style>
  <w:style w:type="character" w:customStyle="1" w:styleId="WW8Num10z0">
    <w:name w:val="WW8Num10z0"/>
    <w:rsid w:val="00695BCB"/>
    <w:rPr>
      <w:rFonts w:ascii="Symbol" w:hAnsi="Symbol"/>
    </w:rPr>
  </w:style>
  <w:style w:type="character" w:customStyle="1" w:styleId="WW8Num10z1">
    <w:name w:val="WW8Num10z1"/>
    <w:rsid w:val="00695BCB"/>
    <w:rPr>
      <w:rFonts w:ascii="Courier New" w:hAnsi="Courier New" w:cs="Courier New"/>
    </w:rPr>
  </w:style>
  <w:style w:type="character" w:customStyle="1" w:styleId="WW8Num10z2">
    <w:name w:val="WW8Num10z2"/>
    <w:rsid w:val="00695BCB"/>
    <w:rPr>
      <w:rFonts w:ascii="Wingdings" w:hAnsi="Wingdings"/>
    </w:rPr>
  </w:style>
  <w:style w:type="character" w:customStyle="1" w:styleId="WW8Num11z0">
    <w:name w:val="WW8Num11z0"/>
    <w:rsid w:val="00695BCB"/>
    <w:rPr>
      <w:rFonts w:ascii="Symbol" w:hAnsi="Symbol"/>
    </w:rPr>
  </w:style>
  <w:style w:type="character" w:customStyle="1" w:styleId="WW8Num11z1">
    <w:name w:val="WW8Num11z1"/>
    <w:rsid w:val="00695BCB"/>
    <w:rPr>
      <w:rFonts w:ascii="Courier New" w:hAnsi="Courier New" w:cs="Courier New"/>
    </w:rPr>
  </w:style>
  <w:style w:type="character" w:customStyle="1" w:styleId="WW8Num11z2">
    <w:name w:val="WW8Num11z2"/>
    <w:rsid w:val="00695BCB"/>
    <w:rPr>
      <w:rFonts w:ascii="Wingdings" w:hAnsi="Wingdings"/>
    </w:rPr>
  </w:style>
  <w:style w:type="character" w:customStyle="1" w:styleId="WW8Num13z0">
    <w:name w:val="WW8Num13z0"/>
    <w:rsid w:val="00695BCB"/>
    <w:rPr>
      <w:rFonts w:ascii="Symbol" w:hAnsi="Symbol"/>
    </w:rPr>
  </w:style>
  <w:style w:type="character" w:customStyle="1" w:styleId="WW8Num13z1">
    <w:name w:val="WW8Num13z1"/>
    <w:rsid w:val="00695BCB"/>
    <w:rPr>
      <w:rFonts w:ascii="Courier New" w:hAnsi="Courier New" w:cs="Courier New"/>
    </w:rPr>
  </w:style>
  <w:style w:type="character" w:customStyle="1" w:styleId="WW8Num13z2">
    <w:name w:val="WW8Num13z2"/>
    <w:rsid w:val="00695BCB"/>
    <w:rPr>
      <w:rFonts w:ascii="Wingdings" w:hAnsi="Wingdings"/>
    </w:rPr>
  </w:style>
  <w:style w:type="character" w:customStyle="1" w:styleId="Fontepargpadro2">
    <w:name w:val="Fonte parág. padrão2"/>
    <w:rsid w:val="00695BCB"/>
  </w:style>
  <w:style w:type="character" w:customStyle="1" w:styleId="WW8Num2z0">
    <w:name w:val="WW8Num2z0"/>
    <w:rsid w:val="00695BCB"/>
    <w:rPr>
      <w:rFonts w:ascii="Symbol" w:hAnsi="Symbol"/>
    </w:rPr>
  </w:style>
  <w:style w:type="character" w:customStyle="1" w:styleId="WW8Num2z1">
    <w:name w:val="WW8Num2z1"/>
    <w:rsid w:val="00695BCB"/>
    <w:rPr>
      <w:rFonts w:ascii="Courier New" w:hAnsi="Courier New" w:cs="Courier New"/>
    </w:rPr>
  </w:style>
  <w:style w:type="character" w:customStyle="1" w:styleId="WW8Num2z2">
    <w:name w:val="WW8Num2z2"/>
    <w:rsid w:val="00695BCB"/>
    <w:rPr>
      <w:rFonts w:ascii="Wingdings" w:hAnsi="Wingdings"/>
    </w:rPr>
  </w:style>
  <w:style w:type="character" w:customStyle="1" w:styleId="WW8Num5z1">
    <w:name w:val="WW8Num5z1"/>
    <w:rsid w:val="00695BCB"/>
    <w:rPr>
      <w:rFonts w:ascii="Courier New" w:hAnsi="Courier New" w:cs="Courier New"/>
    </w:rPr>
  </w:style>
  <w:style w:type="character" w:customStyle="1" w:styleId="WW8Num5z2">
    <w:name w:val="WW8Num5z2"/>
    <w:rsid w:val="00695BCB"/>
    <w:rPr>
      <w:rFonts w:ascii="Wingdings" w:hAnsi="Wingdings"/>
    </w:rPr>
  </w:style>
  <w:style w:type="character" w:customStyle="1" w:styleId="Fontepargpadro1">
    <w:name w:val="Fonte parág. padrão1"/>
    <w:rsid w:val="00695BCB"/>
  </w:style>
  <w:style w:type="character" w:customStyle="1" w:styleId="Refdecomentrio1">
    <w:name w:val="Ref. de comentário1"/>
    <w:basedOn w:val="Fontepargpadro1"/>
    <w:rsid w:val="00695BCB"/>
    <w:rPr>
      <w:sz w:val="16"/>
      <w:szCs w:val="16"/>
    </w:rPr>
  </w:style>
  <w:style w:type="character" w:customStyle="1" w:styleId="Caracteresdenotaderodap">
    <w:name w:val="Caracteres de nota de rodapé"/>
    <w:basedOn w:val="Fontepargpadro1"/>
    <w:rsid w:val="00695BCB"/>
    <w:rPr>
      <w:vertAlign w:val="superscript"/>
    </w:rPr>
  </w:style>
  <w:style w:type="character" w:customStyle="1" w:styleId="Refdenotaderodap1">
    <w:name w:val="Ref. de nota de rodapé1"/>
    <w:rsid w:val="00695BCB"/>
    <w:rPr>
      <w:vertAlign w:val="superscript"/>
    </w:rPr>
  </w:style>
  <w:style w:type="character" w:customStyle="1" w:styleId="Caracteresdenotadefim">
    <w:name w:val="Caracteres de nota de fim"/>
    <w:rsid w:val="00695BCB"/>
    <w:rPr>
      <w:vertAlign w:val="superscript"/>
    </w:rPr>
  </w:style>
  <w:style w:type="character" w:customStyle="1" w:styleId="WW-Caracteresdenotadefim">
    <w:name w:val="WW-Caracteres de nota de fim"/>
    <w:rsid w:val="00695BCB"/>
  </w:style>
  <w:style w:type="character" w:customStyle="1" w:styleId="Refdecomentrio2">
    <w:name w:val="Ref. de comentário2"/>
    <w:basedOn w:val="Fontepargpadro2"/>
    <w:rsid w:val="00695BCB"/>
    <w:rPr>
      <w:sz w:val="16"/>
      <w:szCs w:val="16"/>
    </w:rPr>
  </w:style>
  <w:style w:type="character" w:customStyle="1" w:styleId="mw-headline">
    <w:name w:val="mw-headline"/>
    <w:basedOn w:val="Fontepargpadro2"/>
    <w:rsid w:val="00695BCB"/>
  </w:style>
  <w:style w:type="character" w:styleId="Hyperlink">
    <w:name w:val="Hyperlink"/>
    <w:basedOn w:val="Fontepargpadro2"/>
    <w:uiPriority w:val="99"/>
    <w:rsid w:val="00695BCB"/>
    <w:rPr>
      <w:color w:val="0000FF"/>
      <w:u w:val="single"/>
    </w:rPr>
  </w:style>
  <w:style w:type="character" w:styleId="PageNumber">
    <w:name w:val="page number"/>
    <w:basedOn w:val="Fontepargpadro2"/>
    <w:rsid w:val="00695BCB"/>
  </w:style>
  <w:style w:type="character" w:customStyle="1" w:styleId="apple-style-span">
    <w:name w:val="apple-style-span"/>
    <w:basedOn w:val="Fontepargpadro2"/>
    <w:rsid w:val="00695BCB"/>
  </w:style>
  <w:style w:type="character" w:customStyle="1" w:styleId="apple-converted-space">
    <w:name w:val="apple-converted-space"/>
    <w:basedOn w:val="Fontepargpadro2"/>
    <w:rsid w:val="00695BCB"/>
  </w:style>
  <w:style w:type="paragraph" w:customStyle="1" w:styleId="Ttulo2">
    <w:name w:val="Título2"/>
    <w:basedOn w:val="Normal"/>
    <w:next w:val="BodyText"/>
    <w:rsid w:val="00695BCB"/>
    <w:pPr>
      <w:keepNext/>
      <w:spacing w:before="240" w:after="120"/>
    </w:pPr>
    <w:rPr>
      <w:rFonts w:ascii="Arial" w:hAnsi="Arial" w:cs="Lohit Hindi"/>
      <w:sz w:val="28"/>
      <w:szCs w:val="28"/>
    </w:rPr>
  </w:style>
  <w:style w:type="paragraph" w:styleId="BodyText">
    <w:name w:val="Body Text"/>
    <w:basedOn w:val="Normal"/>
    <w:rsid w:val="00695BCB"/>
    <w:pPr>
      <w:spacing w:after="120"/>
    </w:pPr>
  </w:style>
  <w:style w:type="paragraph" w:styleId="List">
    <w:name w:val="List"/>
    <w:basedOn w:val="BodyText"/>
    <w:rsid w:val="00695BCB"/>
    <w:rPr>
      <w:rFonts w:cs="Tahoma"/>
    </w:rPr>
  </w:style>
  <w:style w:type="paragraph" w:customStyle="1" w:styleId="Legenda2">
    <w:name w:val="Legenda2"/>
    <w:basedOn w:val="Normal"/>
    <w:rsid w:val="00695BCB"/>
    <w:pPr>
      <w:suppressLineNumbers/>
      <w:spacing w:before="120" w:after="120"/>
    </w:pPr>
    <w:rPr>
      <w:rFonts w:cs="Lohit Hindi"/>
      <w:i/>
      <w:iCs/>
    </w:rPr>
  </w:style>
  <w:style w:type="paragraph" w:customStyle="1" w:styleId="ndice">
    <w:name w:val="Índice"/>
    <w:basedOn w:val="Normal"/>
    <w:rsid w:val="00695BCB"/>
    <w:pPr>
      <w:suppressLineNumbers/>
    </w:pPr>
    <w:rPr>
      <w:rFonts w:cs="Tahoma"/>
    </w:rPr>
  </w:style>
  <w:style w:type="paragraph" w:customStyle="1" w:styleId="Ttulo1">
    <w:name w:val="Título1"/>
    <w:basedOn w:val="Normal"/>
    <w:next w:val="BodyText"/>
    <w:rsid w:val="00695BCB"/>
    <w:pPr>
      <w:keepNext/>
      <w:spacing w:before="240" w:after="120"/>
    </w:pPr>
    <w:rPr>
      <w:rFonts w:ascii="Arial" w:eastAsia="SimSun" w:hAnsi="Arial" w:cs="Tahoma"/>
      <w:sz w:val="28"/>
      <w:szCs w:val="28"/>
    </w:rPr>
  </w:style>
  <w:style w:type="paragraph" w:customStyle="1" w:styleId="Legenda1">
    <w:name w:val="Legenda1"/>
    <w:basedOn w:val="Normal"/>
    <w:rsid w:val="00695BCB"/>
    <w:pPr>
      <w:suppressLineNumbers/>
      <w:spacing w:before="120" w:after="120"/>
    </w:pPr>
    <w:rPr>
      <w:rFonts w:cs="Tahoma"/>
      <w:i/>
      <w:iCs/>
    </w:rPr>
  </w:style>
  <w:style w:type="paragraph" w:customStyle="1" w:styleId="Textodecomentrio1">
    <w:name w:val="Texto de comentário1"/>
    <w:basedOn w:val="Normal"/>
    <w:rsid w:val="00695BCB"/>
    <w:pPr>
      <w:widowControl/>
      <w:suppressAutoHyphens w:val="0"/>
    </w:pPr>
    <w:rPr>
      <w:rFonts w:ascii="Times New Roman" w:eastAsia="Times New Roman" w:hAnsi="Times New Roman"/>
      <w:sz w:val="20"/>
      <w:szCs w:val="20"/>
    </w:rPr>
  </w:style>
  <w:style w:type="paragraph" w:styleId="FootnoteText">
    <w:name w:val="footnote text"/>
    <w:basedOn w:val="Normal"/>
    <w:rsid w:val="00695BCB"/>
    <w:pPr>
      <w:widowControl/>
      <w:suppressAutoHyphens w:val="0"/>
    </w:pPr>
    <w:rPr>
      <w:rFonts w:ascii="Times New Roman" w:eastAsia="Times New Roman" w:hAnsi="Times New Roman"/>
      <w:sz w:val="20"/>
      <w:szCs w:val="20"/>
    </w:rPr>
  </w:style>
  <w:style w:type="paragraph" w:styleId="BalloonText">
    <w:name w:val="Balloon Text"/>
    <w:basedOn w:val="Normal"/>
    <w:rsid w:val="00695BCB"/>
    <w:rPr>
      <w:rFonts w:ascii="Tahoma" w:hAnsi="Tahoma" w:cs="Tahoma"/>
      <w:sz w:val="16"/>
      <w:szCs w:val="16"/>
    </w:rPr>
  </w:style>
  <w:style w:type="paragraph" w:customStyle="1" w:styleId="Estruturadodocumento1">
    <w:name w:val="Estrutura do documento1"/>
    <w:basedOn w:val="Normal"/>
    <w:rsid w:val="00695BCB"/>
    <w:pPr>
      <w:shd w:val="clear" w:color="auto" w:fill="000080"/>
    </w:pPr>
    <w:rPr>
      <w:rFonts w:ascii="Tahoma" w:hAnsi="Tahoma" w:cs="Tahoma"/>
      <w:sz w:val="20"/>
      <w:szCs w:val="20"/>
    </w:rPr>
  </w:style>
  <w:style w:type="paragraph" w:styleId="NormalWeb">
    <w:name w:val="Normal (Web)"/>
    <w:basedOn w:val="Normal"/>
    <w:uiPriority w:val="99"/>
    <w:rsid w:val="00695BCB"/>
    <w:pPr>
      <w:widowControl/>
      <w:suppressAutoHyphens w:val="0"/>
      <w:spacing w:before="280" w:after="280"/>
    </w:pPr>
    <w:rPr>
      <w:rFonts w:ascii="Times New Roman" w:eastAsia="Times New Roman" w:hAnsi="Times New Roman"/>
    </w:rPr>
  </w:style>
  <w:style w:type="paragraph" w:customStyle="1" w:styleId="Contedodetabela">
    <w:name w:val="Conteúdo de tabela"/>
    <w:basedOn w:val="Normal"/>
    <w:rsid w:val="00695BCB"/>
    <w:pPr>
      <w:suppressLineNumbers/>
    </w:pPr>
  </w:style>
  <w:style w:type="paragraph" w:customStyle="1" w:styleId="Ttulodetabela">
    <w:name w:val="Título de tabela"/>
    <w:basedOn w:val="Contedodetabela"/>
    <w:rsid w:val="00695BCB"/>
    <w:pPr>
      <w:jc w:val="center"/>
    </w:pPr>
    <w:rPr>
      <w:b/>
      <w:bCs/>
    </w:rPr>
  </w:style>
  <w:style w:type="paragraph" w:customStyle="1" w:styleId="MapadoDocumento1">
    <w:name w:val="Mapa do Documento1"/>
    <w:basedOn w:val="Normal"/>
    <w:rsid w:val="00695BCB"/>
    <w:pPr>
      <w:shd w:val="clear" w:color="auto" w:fill="000080"/>
    </w:pPr>
    <w:rPr>
      <w:rFonts w:ascii="Tahoma" w:hAnsi="Tahoma" w:cs="Tahoma"/>
      <w:sz w:val="20"/>
      <w:szCs w:val="20"/>
    </w:rPr>
  </w:style>
  <w:style w:type="paragraph" w:customStyle="1" w:styleId="Textodecomentrio2">
    <w:name w:val="Texto de comentário2"/>
    <w:basedOn w:val="Normal"/>
    <w:rsid w:val="00695BCB"/>
    <w:rPr>
      <w:sz w:val="20"/>
      <w:szCs w:val="20"/>
    </w:rPr>
  </w:style>
  <w:style w:type="paragraph" w:styleId="CommentSubject">
    <w:name w:val="annotation subject"/>
    <w:basedOn w:val="Textodecomentrio2"/>
    <w:next w:val="Textodecomentrio2"/>
    <w:rsid w:val="00695BCB"/>
    <w:rPr>
      <w:b/>
      <w:bCs/>
    </w:rPr>
  </w:style>
  <w:style w:type="paragraph" w:styleId="TOC1">
    <w:name w:val="toc 1"/>
    <w:basedOn w:val="Normal"/>
    <w:next w:val="Normal"/>
    <w:uiPriority w:val="39"/>
    <w:rsid w:val="00695BCB"/>
    <w:pPr>
      <w:spacing w:before="120"/>
    </w:pPr>
    <w:rPr>
      <w:rFonts w:asciiTheme="minorHAnsi" w:hAnsiTheme="minorHAnsi"/>
      <w:b/>
    </w:rPr>
  </w:style>
  <w:style w:type="paragraph" w:styleId="TOC2">
    <w:name w:val="toc 2"/>
    <w:basedOn w:val="Normal"/>
    <w:next w:val="Normal"/>
    <w:uiPriority w:val="39"/>
    <w:rsid w:val="00695BCB"/>
    <w:pPr>
      <w:ind w:left="240"/>
    </w:pPr>
    <w:rPr>
      <w:rFonts w:asciiTheme="minorHAnsi" w:hAnsiTheme="minorHAnsi"/>
      <w:b/>
      <w:sz w:val="22"/>
      <w:szCs w:val="22"/>
    </w:rPr>
  </w:style>
  <w:style w:type="paragraph" w:styleId="TOC3">
    <w:name w:val="toc 3"/>
    <w:basedOn w:val="Normal"/>
    <w:next w:val="Normal"/>
    <w:uiPriority w:val="39"/>
    <w:rsid w:val="00695BCB"/>
    <w:pPr>
      <w:ind w:left="480"/>
    </w:pPr>
    <w:rPr>
      <w:rFonts w:asciiTheme="minorHAnsi" w:hAnsiTheme="minorHAnsi"/>
      <w:sz w:val="22"/>
      <w:szCs w:val="22"/>
    </w:rPr>
  </w:style>
  <w:style w:type="paragraph" w:styleId="Header">
    <w:name w:val="header"/>
    <w:basedOn w:val="Normal"/>
    <w:rsid w:val="00695BCB"/>
    <w:pPr>
      <w:tabs>
        <w:tab w:val="center" w:pos="4252"/>
        <w:tab w:val="right" w:pos="8504"/>
      </w:tabs>
    </w:pPr>
  </w:style>
  <w:style w:type="paragraph" w:styleId="Footer">
    <w:name w:val="footer"/>
    <w:basedOn w:val="Normal"/>
    <w:rsid w:val="00695BCB"/>
    <w:pPr>
      <w:tabs>
        <w:tab w:val="center" w:pos="4252"/>
        <w:tab w:val="right" w:pos="8504"/>
      </w:tabs>
    </w:pPr>
  </w:style>
  <w:style w:type="paragraph" w:customStyle="1" w:styleId="figurecaption">
    <w:name w:val="figure caption"/>
    <w:rsid w:val="00695BCB"/>
    <w:pPr>
      <w:numPr>
        <w:numId w:val="3"/>
      </w:numPr>
      <w:suppressAutoHyphens/>
      <w:spacing w:before="80" w:after="200"/>
      <w:jc w:val="center"/>
    </w:pPr>
    <w:rPr>
      <w:rFonts w:eastAsia="SimSun"/>
      <w:sz w:val="16"/>
      <w:szCs w:val="16"/>
      <w:lang w:val="en-US" w:eastAsia="ar-SA"/>
    </w:rPr>
  </w:style>
  <w:style w:type="paragraph" w:customStyle="1" w:styleId="Figure">
    <w:name w:val="Figure"/>
    <w:basedOn w:val="Normal"/>
    <w:rsid w:val="00695BCB"/>
    <w:pPr>
      <w:widowControl/>
      <w:tabs>
        <w:tab w:val="left" w:pos="720"/>
      </w:tabs>
      <w:spacing w:before="120"/>
      <w:jc w:val="center"/>
    </w:pPr>
    <w:rPr>
      <w:rFonts w:ascii="Times" w:eastAsia="Times New Roman" w:hAnsi="Times"/>
      <w:szCs w:val="20"/>
    </w:rPr>
  </w:style>
  <w:style w:type="paragraph" w:customStyle="1" w:styleId="references">
    <w:name w:val="references"/>
    <w:rsid w:val="00695BCB"/>
    <w:pPr>
      <w:numPr>
        <w:numId w:val="2"/>
      </w:numPr>
      <w:suppressAutoHyphens/>
      <w:spacing w:after="50" w:line="180" w:lineRule="exact"/>
      <w:jc w:val="both"/>
    </w:pPr>
    <w:rPr>
      <w:rFonts w:eastAsia="MS Mincho"/>
      <w:sz w:val="16"/>
      <w:szCs w:val="16"/>
      <w:lang w:val="en-US" w:eastAsia="ar-SA"/>
    </w:rPr>
  </w:style>
  <w:style w:type="paragraph" w:customStyle="1" w:styleId="tablehead">
    <w:name w:val="table head"/>
    <w:rsid w:val="00695BCB"/>
    <w:pPr>
      <w:numPr>
        <w:numId w:val="5"/>
      </w:numPr>
      <w:suppressAutoHyphens/>
      <w:spacing w:before="240" w:after="120" w:line="216" w:lineRule="auto"/>
      <w:jc w:val="center"/>
    </w:pPr>
    <w:rPr>
      <w:rFonts w:eastAsia="SimSun"/>
      <w:smallCaps/>
      <w:sz w:val="16"/>
      <w:szCs w:val="16"/>
      <w:lang w:val="en-US" w:eastAsia="ar-SA"/>
    </w:rPr>
  </w:style>
  <w:style w:type="paragraph" w:customStyle="1" w:styleId="PargrafodaLista1">
    <w:name w:val="Parágrafo da Lista1"/>
    <w:basedOn w:val="Normal"/>
    <w:rsid w:val="00695BCB"/>
    <w:pPr>
      <w:widowControl/>
      <w:suppressAutoHyphens w:val="0"/>
      <w:ind w:left="720"/>
    </w:pPr>
    <w:rPr>
      <w:rFonts w:ascii="Times New Roman" w:eastAsia="Times New Roman" w:hAnsi="Times New Roman"/>
    </w:rPr>
  </w:style>
  <w:style w:type="paragraph" w:styleId="TOC4">
    <w:name w:val="toc 4"/>
    <w:basedOn w:val="ndice"/>
    <w:uiPriority w:val="39"/>
    <w:rsid w:val="00695BCB"/>
    <w:pPr>
      <w:suppressLineNumbers w:val="0"/>
      <w:ind w:left="720"/>
    </w:pPr>
    <w:rPr>
      <w:rFonts w:asciiTheme="minorHAnsi" w:hAnsiTheme="minorHAnsi" w:cs="Times New Roman"/>
      <w:sz w:val="20"/>
      <w:szCs w:val="20"/>
    </w:rPr>
  </w:style>
  <w:style w:type="paragraph" w:styleId="TOC5">
    <w:name w:val="toc 5"/>
    <w:basedOn w:val="ndice"/>
    <w:rsid w:val="00695BCB"/>
    <w:pPr>
      <w:suppressLineNumbers w:val="0"/>
      <w:ind w:left="960"/>
    </w:pPr>
    <w:rPr>
      <w:rFonts w:asciiTheme="minorHAnsi" w:hAnsiTheme="minorHAnsi" w:cs="Times New Roman"/>
      <w:sz w:val="20"/>
      <w:szCs w:val="20"/>
    </w:rPr>
  </w:style>
  <w:style w:type="paragraph" w:styleId="TOC6">
    <w:name w:val="toc 6"/>
    <w:basedOn w:val="ndice"/>
    <w:rsid w:val="00695BCB"/>
    <w:pPr>
      <w:suppressLineNumbers w:val="0"/>
      <w:ind w:left="1200"/>
    </w:pPr>
    <w:rPr>
      <w:rFonts w:asciiTheme="minorHAnsi" w:hAnsiTheme="minorHAnsi" w:cs="Times New Roman"/>
      <w:sz w:val="20"/>
      <w:szCs w:val="20"/>
    </w:rPr>
  </w:style>
  <w:style w:type="paragraph" w:styleId="TOC7">
    <w:name w:val="toc 7"/>
    <w:basedOn w:val="ndice"/>
    <w:rsid w:val="00695BCB"/>
    <w:pPr>
      <w:suppressLineNumbers w:val="0"/>
      <w:ind w:left="1440"/>
    </w:pPr>
    <w:rPr>
      <w:rFonts w:asciiTheme="minorHAnsi" w:hAnsiTheme="minorHAnsi" w:cs="Times New Roman"/>
      <w:sz w:val="20"/>
      <w:szCs w:val="20"/>
    </w:rPr>
  </w:style>
  <w:style w:type="paragraph" w:styleId="TOC8">
    <w:name w:val="toc 8"/>
    <w:basedOn w:val="ndice"/>
    <w:rsid w:val="00695BCB"/>
    <w:pPr>
      <w:suppressLineNumbers w:val="0"/>
      <w:ind w:left="1680"/>
    </w:pPr>
    <w:rPr>
      <w:rFonts w:asciiTheme="minorHAnsi" w:hAnsiTheme="minorHAnsi" w:cs="Times New Roman"/>
      <w:sz w:val="20"/>
      <w:szCs w:val="20"/>
    </w:rPr>
  </w:style>
  <w:style w:type="paragraph" w:styleId="TOC9">
    <w:name w:val="toc 9"/>
    <w:basedOn w:val="ndice"/>
    <w:rsid w:val="00695BCB"/>
    <w:pPr>
      <w:suppressLineNumbers w:val="0"/>
      <w:ind w:left="1920"/>
    </w:pPr>
    <w:rPr>
      <w:rFonts w:asciiTheme="minorHAnsi" w:hAnsiTheme="minorHAnsi" w:cs="Times New Roman"/>
      <w:sz w:val="20"/>
      <w:szCs w:val="20"/>
    </w:rPr>
  </w:style>
  <w:style w:type="paragraph" w:customStyle="1" w:styleId="Sumrio10">
    <w:name w:val="Sumário 10"/>
    <w:basedOn w:val="ndice"/>
    <w:rsid w:val="00695BCB"/>
    <w:pPr>
      <w:tabs>
        <w:tab w:val="right" w:leader="dot" w:pos="7091"/>
      </w:tabs>
      <w:ind w:left="2547"/>
    </w:pPr>
  </w:style>
  <w:style w:type="paragraph" w:styleId="DocumentMap">
    <w:name w:val="Document Map"/>
    <w:basedOn w:val="Normal"/>
    <w:link w:val="DocumentMapChar"/>
    <w:uiPriority w:val="99"/>
    <w:semiHidden/>
    <w:unhideWhenUsed/>
    <w:rsid w:val="00410B9C"/>
    <w:rPr>
      <w:rFonts w:ascii="Tahoma" w:hAnsi="Tahoma" w:cs="Tahoma"/>
      <w:sz w:val="16"/>
      <w:szCs w:val="16"/>
    </w:rPr>
  </w:style>
  <w:style w:type="character" w:customStyle="1" w:styleId="DocumentMapChar">
    <w:name w:val="Document Map Char"/>
    <w:basedOn w:val="DefaultParagraphFont"/>
    <w:link w:val="DocumentMap"/>
    <w:uiPriority w:val="99"/>
    <w:semiHidden/>
    <w:rsid w:val="00410B9C"/>
    <w:rPr>
      <w:rFonts w:ascii="Tahoma" w:eastAsia="DejaVu Sans" w:hAnsi="Tahoma" w:cs="Tahoma"/>
      <w:kern w:val="1"/>
      <w:sz w:val="16"/>
      <w:szCs w:val="16"/>
      <w:lang w:eastAsia="ar-SA"/>
    </w:rPr>
  </w:style>
  <w:style w:type="character" w:styleId="PlaceholderText">
    <w:name w:val="Placeholder Text"/>
    <w:basedOn w:val="DefaultParagraphFont"/>
    <w:uiPriority w:val="99"/>
    <w:semiHidden/>
    <w:rsid w:val="00B26EE7"/>
    <w:rPr>
      <w:color w:val="808080"/>
    </w:rPr>
  </w:style>
  <w:style w:type="paragraph" w:styleId="ListParagraph">
    <w:name w:val="List Paragraph"/>
    <w:basedOn w:val="Normal"/>
    <w:uiPriority w:val="34"/>
    <w:qFormat/>
    <w:rsid w:val="00056B91"/>
    <w:pPr>
      <w:ind w:left="720"/>
      <w:contextualSpacing/>
    </w:pPr>
  </w:style>
  <w:style w:type="table" w:styleId="TableGrid">
    <w:name w:val="Table Grid"/>
    <w:basedOn w:val="TableNormal"/>
    <w:uiPriority w:val="59"/>
    <w:rsid w:val="00C567C9"/>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DA5333"/>
    <w:pPr>
      <w:suppressAutoHyphens/>
    </w:pPr>
    <w:rPr>
      <w:rFonts w:ascii="Calibri" w:eastAsia="Calibri" w:hAnsi="Calibri" w:cs="Calibri"/>
      <w:sz w:val="22"/>
      <w:szCs w:val="22"/>
      <w:lang w:eastAsia="ar-SA"/>
    </w:rPr>
  </w:style>
  <w:style w:type="paragraph" w:customStyle="1" w:styleId="NormalIP">
    <w:name w:val="Normal IP"/>
    <w:basedOn w:val="Normal"/>
    <w:link w:val="NormalIPChar"/>
    <w:qFormat/>
    <w:rsid w:val="0002751C"/>
    <w:pPr>
      <w:suppressAutoHyphens w:val="0"/>
      <w:autoSpaceDE w:val="0"/>
      <w:autoSpaceDN w:val="0"/>
      <w:spacing w:line="360" w:lineRule="auto"/>
      <w:ind w:firstLine="425"/>
      <w:jc w:val="both"/>
    </w:pPr>
    <w:rPr>
      <w:rFonts w:ascii="Arial" w:eastAsia="Times New Roman" w:hAnsi="Arial"/>
      <w:kern w:val="0"/>
    </w:rPr>
  </w:style>
  <w:style w:type="character" w:customStyle="1" w:styleId="NormalIPChar">
    <w:name w:val="Normal IP Char"/>
    <w:link w:val="NormalIP"/>
    <w:rsid w:val="0002751C"/>
    <w:rPr>
      <w:rFonts w:ascii="Arial" w:hAnsi="Arial"/>
      <w:sz w:val="24"/>
      <w:szCs w:val="24"/>
    </w:rPr>
  </w:style>
  <w:style w:type="character" w:styleId="CommentReference">
    <w:name w:val="annotation reference"/>
    <w:basedOn w:val="DefaultParagraphFont"/>
    <w:uiPriority w:val="99"/>
    <w:semiHidden/>
    <w:unhideWhenUsed/>
    <w:rsid w:val="00A12B31"/>
    <w:rPr>
      <w:sz w:val="16"/>
      <w:szCs w:val="16"/>
    </w:rPr>
  </w:style>
  <w:style w:type="paragraph" w:styleId="CommentText">
    <w:name w:val="annotation text"/>
    <w:basedOn w:val="Normal"/>
    <w:link w:val="CommentTextChar"/>
    <w:uiPriority w:val="99"/>
    <w:semiHidden/>
    <w:unhideWhenUsed/>
    <w:rsid w:val="00A12B31"/>
    <w:rPr>
      <w:sz w:val="20"/>
      <w:szCs w:val="20"/>
    </w:rPr>
  </w:style>
  <w:style w:type="character" w:customStyle="1" w:styleId="CommentTextChar">
    <w:name w:val="Comment Text Char"/>
    <w:basedOn w:val="DefaultParagraphFont"/>
    <w:link w:val="CommentText"/>
    <w:uiPriority w:val="99"/>
    <w:semiHidden/>
    <w:rsid w:val="00A12B31"/>
    <w:rPr>
      <w:rFonts w:ascii="Nimbus Roman No9 L" w:eastAsia="DejaVu Sans" w:hAnsi="Nimbus Roman No9 L"/>
      <w:kern w:val="1"/>
      <w:lang w:eastAsia="ar-SA"/>
    </w:rPr>
  </w:style>
  <w:style w:type="paragraph" w:styleId="TOCHeading">
    <w:name w:val="TOC Heading"/>
    <w:basedOn w:val="Heading1"/>
    <w:next w:val="Normal"/>
    <w:uiPriority w:val="39"/>
    <w:unhideWhenUsed/>
    <w:qFormat/>
    <w:rsid w:val="0035531A"/>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character" w:styleId="Strong">
    <w:name w:val="Strong"/>
    <w:basedOn w:val="DefaultParagraphFont"/>
    <w:uiPriority w:val="22"/>
    <w:qFormat/>
    <w:rsid w:val="00D7291E"/>
    <w:rPr>
      <w:b/>
      <w:bCs/>
    </w:rPr>
  </w:style>
  <w:style w:type="paragraph" w:styleId="Quote">
    <w:name w:val="Quote"/>
    <w:basedOn w:val="Normal"/>
    <w:next w:val="Normal"/>
    <w:link w:val="QuoteChar"/>
    <w:uiPriority w:val="29"/>
    <w:qFormat/>
    <w:rsid w:val="00D7291E"/>
    <w:rPr>
      <w:i/>
      <w:iCs/>
      <w:color w:val="000000" w:themeColor="text1"/>
    </w:rPr>
  </w:style>
  <w:style w:type="character" w:customStyle="1" w:styleId="QuoteChar">
    <w:name w:val="Quote Char"/>
    <w:basedOn w:val="DefaultParagraphFont"/>
    <w:link w:val="Quote"/>
    <w:uiPriority w:val="29"/>
    <w:rsid w:val="00D7291E"/>
    <w:rPr>
      <w:rFonts w:ascii="Nimbus Roman No9 L" w:eastAsia="DejaVu Sans" w:hAnsi="Nimbus Roman No9 L"/>
      <w:i/>
      <w:iCs/>
      <w:color w:val="000000" w:themeColor="text1"/>
      <w:kern w:val="1"/>
      <w:sz w:val="24"/>
      <w:szCs w:val="24"/>
      <w:lang w:eastAsia="ar-SA"/>
    </w:rPr>
  </w:style>
  <w:style w:type="character" w:customStyle="1" w:styleId="Heading5Char">
    <w:name w:val="Heading 5 Char"/>
    <w:basedOn w:val="DefaultParagraphFont"/>
    <w:link w:val="Heading5"/>
    <w:uiPriority w:val="9"/>
    <w:rsid w:val="00D7291E"/>
    <w:rPr>
      <w:rFonts w:asciiTheme="majorHAnsi" w:eastAsiaTheme="majorEastAsia" w:hAnsiTheme="majorHAnsi" w:cstheme="majorBidi"/>
      <w:color w:val="243F60" w:themeColor="accent1" w:themeShade="7F"/>
      <w:kern w:val="1"/>
      <w:sz w:val="24"/>
      <w:szCs w:val="24"/>
      <w:lang w:eastAsia="ar-SA"/>
    </w:rPr>
  </w:style>
  <w:style w:type="paragraph" w:customStyle="1" w:styleId="TtuloIP">
    <w:name w:val="Título IP"/>
    <w:basedOn w:val="Title"/>
    <w:link w:val="TtuloIPChar"/>
    <w:autoRedefine/>
    <w:qFormat/>
    <w:rsid w:val="003C524F"/>
    <w:pPr>
      <w:pBdr>
        <w:bottom w:val="none" w:sz="0" w:space="0" w:color="auto"/>
      </w:pBdr>
      <w:suppressAutoHyphens w:val="0"/>
      <w:autoSpaceDE w:val="0"/>
      <w:autoSpaceDN w:val="0"/>
      <w:spacing w:after="720"/>
      <w:contextualSpacing w:val="0"/>
      <w:jc w:val="center"/>
      <w:outlineLvl w:val="0"/>
    </w:pPr>
    <w:rPr>
      <w:rFonts w:ascii="Arial" w:eastAsia="Times New Roman" w:hAnsi="Arial" w:cs="Arial"/>
      <w:b/>
      <w:bCs/>
      <w:caps/>
      <w:color w:val="000000"/>
      <w:spacing w:val="0"/>
      <w:sz w:val="24"/>
      <w:szCs w:val="24"/>
      <w:lang w:eastAsia="pt-BR"/>
    </w:rPr>
  </w:style>
  <w:style w:type="character" w:customStyle="1" w:styleId="TtuloIPChar">
    <w:name w:val="Título IP Char"/>
    <w:link w:val="TtuloIP"/>
    <w:rsid w:val="003C524F"/>
    <w:rPr>
      <w:rFonts w:ascii="Arial" w:hAnsi="Arial" w:cs="Arial"/>
      <w:b/>
      <w:bCs/>
      <w:caps/>
      <w:color w:val="000000"/>
      <w:kern w:val="28"/>
      <w:sz w:val="24"/>
      <w:szCs w:val="24"/>
    </w:rPr>
  </w:style>
  <w:style w:type="paragraph" w:styleId="Title">
    <w:name w:val="Title"/>
    <w:basedOn w:val="Normal"/>
    <w:next w:val="Normal"/>
    <w:link w:val="TitleChar"/>
    <w:uiPriority w:val="10"/>
    <w:qFormat/>
    <w:rsid w:val="003C52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524F"/>
    <w:rPr>
      <w:rFonts w:asciiTheme="majorHAnsi" w:eastAsiaTheme="majorEastAsia" w:hAnsiTheme="majorHAnsi" w:cstheme="majorBidi"/>
      <w:color w:val="17365D" w:themeColor="text2" w:themeShade="BF"/>
      <w:spacing w:val="5"/>
      <w:kern w:val="28"/>
      <w:sz w:val="52"/>
      <w:szCs w:val="52"/>
      <w:lang w:eastAsia="ar-SA"/>
    </w:rPr>
  </w:style>
  <w:style w:type="paragraph" w:styleId="EndnoteText">
    <w:name w:val="endnote text"/>
    <w:basedOn w:val="Normal"/>
    <w:link w:val="EndnoteTextChar"/>
    <w:uiPriority w:val="99"/>
    <w:unhideWhenUsed/>
    <w:rsid w:val="00CC2782"/>
  </w:style>
  <w:style w:type="character" w:customStyle="1" w:styleId="EndnoteTextChar">
    <w:name w:val="Endnote Text Char"/>
    <w:basedOn w:val="DefaultParagraphFont"/>
    <w:link w:val="EndnoteText"/>
    <w:uiPriority w:val="99"/>
    <w:rsid w:val="00CC2782"/>
    <w:rPr>
      <w:rFonts w:ascii="Nimbus Roman No9 L" w:eastAsia="DejaVu Sans" w:hAnsi="Nimbus Roman No9 L"/>
      <w:kern w:val="1"/>
      <w:sz w:val="24"/>
      <w:szCs w:val="24"/>
      <w:lang w:eastAsia="ar-SA"/>
    </w:rPr>
  </w:style>
  <w:style w:type="character" w:styleId="EndnoteReference">
    <w:name w:val="endnote reference"/>
    <w:basedOn w:val="DefaultParagraphFont"/>
    <w:uiPriority w:val="99"/>
    <w:unhideWhenUsed/>
    <w:rsid w:val="00CC2782"/>
    <w:rPr>
      <w:vertAlign w:val="superscript"/>
    </w:rPr>
  </w:style>
  <w:style w:type="character" w:customStyle="1" w:styleId="Heading2Char">
    <w:name w:val="Heading 2 Char"/>
    <w:basedOn w:val="DefaultParagraphFont"/>
    <w:link w:val="Heading2"/>
    <w:rsid w:val="004E25EE"/>
    <w:rPr>
      <w:rFonts w:ascii="Arial" w:hAnsi="Arial" w:cs="Arial"/>
      <w:b/>
      <w:bCs/>
      <w:i/>
      <w:iCs/>
      <w:kern w:val="1"/>
      <w:sz w:val="28"/>
      <w:szCs w:val="28"/>
      <w:lang w:eastAsia="ar-SA"/>
    </w:rPr>
  </w:style>
  <w:style w:type="character" w:customStyle="1" w:styleId="Heading3Char">
    <w:name w:val="Heading 3 Char"/>
    <w:basedOn w:val="DefaultParagraphFont"/>
    <w:link w:val="Heading3"/>
    <w:rsid w:val="004E25EE"/>
    <w:rPr>
      <w:rFonts w:ascii="Arial" w:hAnsi="Arial" w:cs="Arial"/>
      <w:b/>
      <w:bCs/>
      <w:kern w:val="1"/>
      <w:sz w:val="26"/>
      <w:szCs w:val="26"/>
      <w:lang w:eastAsia="ar-SA"/>
    </w:rPr>
  </w:style>
  <w:style w:type="character" w:customStyle="1" w:styleId="Heading1Char">
    <w:name w:val="Heading 1 Char"/>
    <w:basedOn w:val="DefaultParagraphFont"/>
    <w:link w:val="Heading1"/>
    <w:rsid w:val="002A7EDD"/>
    <w:rPr>
      <w:rFonts w:ascii="Arial" w:hAnsi="Arial" w:cs="Arial"/>
      <w:b/>
      <w:bCs/>
      <w:kern w:val="1"/>
      <w:sz w:val="32"/>
      <w:szCs w:val="32"/>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BCB"/>
    <w:pPr>
      <w:widowControl w:val="0"/>
      <w:suppressAutoHyphens/>
    </w:pPr>
    <w:rPr>
      <w:rFonts w:ascii="Nimbus Roman No9 L" w:eastAsia="DejaVu Sans" w:hAnsi="Nimbus Roman No9 L"/>
      <w:kern w:val="1"/>
      <w:sz w:val="24"/>
      <w:szCs w:val="24"/>
      <w:lang w:eastAsia="ar-SA"/>
    </w:rPr>
  </w:style>
  <w:style w:type="paragraph" w:styleId="Heading1">
    <w:name w:val="heading 1"/>
    <w:basedOn w:val="Normal"/>
    <w:next w:val="Normal"/>
    <w:qFormat/>
    <w:rsid w:val="00695BCB"/>
    <w:pPr>
      <w:keepNext/>
      <w:widowControl/>
      <w:numPr>
        <w:numId w:val="1"/>
      </w:numPr>
      <w:suppressAutoHyphens w:val="0"/>
      <w:spacing w:before="240" w:after="60"/>
      <w:outlineLvl w:val="0"/>
    </w:pPr>
    <w:rPr>
      <w:rFonts w:ascii="Arial" w:eastAsia="Times New Roman" w:hAnsi="Arial" w:cs="Arial"/>
      <w:b/>
      <w:bCs/>
      <w:sz w:val="32"/>
      <w:szCs w:val="32"/>
    </w:rPr>
  </w:style>
  <w:style w:type="paragraph" w:styleId="Heading2">
    <w:name w:val="heading 2"/>
    <w:basedOn w:val="Normal"/>
    <w:next w:val="Normal"/>
    <w:qFormat/>
    <w:rsid w:val="00695BCB"/>
    <w:pPr>
      <w:keepNext/>
      <w:widowControl/>
      <w:numPr>
        <w:ilvl w:val="1"/>
        <w:numId w:val="1"/>
      </w:numPr>
      <w:suppressAutoHyphens w:val="0"/>
      <w:spacing w:before="240" w:after="60"/>
      <w:outlineLvl w:val="1"/>
    </w:pPr>
    <w:rPr>
      <w:rFonts w:ascii="Arial" w:eastAsia="Times New Roman" w:hAnsi="Arial" w:cs="Arial"/>
      <w:b/>
      <w:bCs/>
      <w:i/>
      <w:iCs/>
      <w:sz w:val="28"/>
      <w:szCs w:val="28"/>
    </w:rPr>
  </w:style>
  <w:style w:type="paragraph" w:styleId="Heading3">
    <w:name w:val="heading 3"/>
    <w:basedOn w:val="Normal"/>
    <w:next w:val="Normal"/>
    <w:qFormat/>
    <w:rsid w:val="00695BCB"/>
    <w:pPr>
      <w:keepNext/>
      <w:widowControl/>
      <w:numPr>
        <w:ilvl w:val="2"/>
        <w:numId w:val="1"/>
      </w:numPr>
      <w:suppressAutoHyphens w:val="0"/>
      <w:spacing w:before="240" w:after="60"/>
      <w:outlineLvl w:val="2"/>
    </w:pPr>
    <w:rPr>
      <w:rFonts w:ascii="Arial" w:eastAsia="Times New Roman" w:hAnsi="Arial" w:cs="Arial"/>
      <w:b/>
      <w:bCs/>
      <w:sz w:val="26"/>
      <w:szCs w:val="26"/>
    </w:rPr>
  </w:style>
  <w:style w:type="paragraph" w:styleId="Heading4">
    <w:name w:val="heading 4"/>
    <w:basedOn w:val="Normal"/>
    <w:next w:val="Normal"/>
    <w:qFormat/>
    <w:rsid w:val="00695BCB"/>
    <w:pPr>
      <w:keepNext/>
      <w:numPr>
        <w:ilvl w:val="3"/>
        <w:numId w:val="1"/>
      </w:numPr>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695BCB"/>
    <w:rPr>
      <w:i w:val="0"/>
    </w:rPr>
  </w:style>
  <w:style w:type="character" w:customStyle="1" w:styleId="WW8Num4z0">
    <w:name w:val="WW8Num4z0"/>
    <w:rsid w:val="00695BCB"/>
    <w:rPr>
      <w:rFonts w:ascii="Symbol" w:hAnsi="Symbol"/>
    </w:rPr>
  </w:style>
  <w:style w:type="character" w:customStyle="1" w:styleId="WW8Num5z0">
    <w:name w:val="WW8Num5z0"/>
    <w:rsid w:val="00695BCB"/>
    <w:rPr>
      <w:rFonts w:ascii="Symbol" w:hAnsi="Symbol"/>
    </w:rPr>
  </w:style>
  <w:style w:type="character" w:customStyle="1" w:styleId="WW8Num6z0">
    <w:name w:val="WW8Num6z0"/>
    <w:rsid w:val="00695BCB"/>
    <w:rPr>
      <w:rFonts w:ascii="Times New Roman" w:hAnsi="Times New Roman" w:cs="Times New Roman"/>
      <w:b w:val="0"/>
      <w:bCs w:val="0"/>
      <w:i w:val="0"/>
      <w:iCs w:val="0"/>
      <w:sz w:val="16"/>
      <w:szCs w:val="16"/>
    </w:rPr>
  </w:style>
  <w:style w:type="character" w:customStyle="1" w:styleId="WW8Num7z0">
    <w:name w:val="WW8Num7z0"/>
    <w:rsid w:val="00695BCB"/>
    <w:rPr>
      <w:rFonts w:ascii="Times New Roman" w:hAnsi="Times New Roman" w:cs="Times New Roman"/>
      <w:b w:val="0"/>
      <w:bCs w:val="0"/>
      <w:i w:val="0"/>
      <w:iCs w:val="0"/>
      <w:color w:val="auto"/>
      <w:sz w:val="16"/>
      <w:szCs w:val="16"/>
    </w:rPr>
  </w:style>
  <w:style w:type="character" w:customStyle="1" w:styleId="WW8Num7z1">
    <w:name w:val="WW8Num7z1"/>
    <w:rsid w:val="00695BCB"/>
    <w:rPr>
      <w:rFonts w:cs="Times New Roman"/>
    </w:rPr>
  </w:style>
  <w:style w:type="character" w:customStyle="1" w:styleId="WW8Num9z0">
    <w:name w:val="WW8Num9z0"/>
    <w:rsid w:val="00695BCB"/>
    <w:rPr>
      <w:rFonts w:ascii="Georgia" w:hAnsi="Georgia"/>
    </w:rPr>
  </w:style>
  <w:style w:type="character" w:customStyle="1" w:styleId="WW8Num10z0">
    <w:name w:val="WW8Num10z0"/>
    <w:rsid w:val="00695BCB"/>
    <w:rPr>
      <w:rFonts w:ascii="Symbol" w:hAnsi="Symbol"/>
    </w:rPr>
  </w:style>
  <w:style w:type="character" w:customStyle="1" w:styleId="WW8Num10z1">
    <w:name w:val="WW8Num10z1"/>
    <w:rsid w:val="00695BCB"/>
    <w:rPr>
      <w:rFonts w:ascii="Courier New" w:hAnsi="Courier New" w:cs="Courier New"/>
    </w:rPr>
  </w:style>
  <w:style w:type="character" w:customStyle="1" w:styleId="WW8Num10z2">
    <w:name w:val="WW8Num10z2"/>
    <w:rsid w:val="00695BCB"/>
    <w:rPr>
      <w:rFonts w:ascii="Wingdings" w:hAnsi="Wingdings"/>
    </w:rPr>
  </w:style>
  <w:style w:type="character" w:customStyle="1" w:styleId="WW8Num11z0">
    <w:name w:val="WW8Num11z0"/>
    <w:rsid w:val="00695BCB"/>
    <w:rPr>
      <w:rFonts w:ascii="Symbol" w:hAnsi="Symbol"/>
    </w:rPr>
  </w:style>
  <w:style w:type="character" w:customStyle="1" w:styleId="WW8Num11z1">
    <w:name w:val="WW8Num11z1"/>
    <w:rsid w:val="00695BCB"/>
    <w:rPr>
      <w:rFonts w:ascii="Courier New" w:hAnsi="Courier New" w:cs="Courier New"/>
    </w:rPr>
  </w:style>
  <w:style w:type="character" w:customStyle="1" w:styleId="WW8Num11z2">
    <w:name w:val="WW8Num11z2"/>
    <w:rsid w:val="00695BCB"/>
    <w:rPr>
      <w:rFonts w:ascii="Wingdings" w:hAnsi="Wingdings"/>
    </w:rPr>
  </w:style>
  <w:style w:type="character" w:customStyle="1" w:styleId="WW8Num13z0">
    <w:name w:val="WW8Num13z0"/>
    <w:rsid w:val="00695BCB"/>
    <w:rPr>
      <w:rFonts w:ascii="Symbol" w:hAnsi="Symbol"/>
    </w:rPr>
  </w:style>
  <w:style w:type="character" w:customStyle="1" w:styleId="WW8Num13z1">
    <w:name w:val="WW8Num13z1"/>
    <w:rsid w:val="00695BCB"/>
    <w:rPr>
      <w:rFonts w:ascii="Courier New" w:hAnsi="Courier New" w:cs="Courier New"/>
    </w:rPr>
  </w:style>
  <w:style w:type="character" w:customStyle="1" w:styleId="WW8Num13z2">
    <w:name w:val="WW8Num13z2"/>
    <w:rsid w:val="00695BCB"/>
    <w:rPr>
      <w:rFonts w:ascii="Wingdings" w:hAnsi="Wingdings"/>
    </w:rPr>
  </w:style>
  <w:style w:type="character" w:customStyle="1" w:styleId="Fontepargpadro2">
    <w:name w:val="Fonte parág. padrão2"/>
    <w:rsid w:val="00695BCB"/>
  </w:style>
  <w:style w:type="character" w:customStyle="1" w:styleId="WW8Num2z0">
    <w:name w:val="WW8Num2z0"/>
    <w:rsid w:val="00695BCB"/>
    <w:rPr>
      <w:rFonts w:ascii="Symbol" w:hAnsi="Symbol"/>
    </w:rPr>
  </w:style>
  <w:style w:type="character" w:customStyle="1" w:styleId="WW8Num2z1">
    <w:name w:val="WW8Num2z1"/>
    <w:rsid w:val="00695BCB"/>
    <w:rPr>
      <w:rFonts w:ascii="Courier New" w:hAnsi="Courier New" w:cs="Courier New"/>
    </w:rPr>
  </w:style>
  <w:style w:type="character" w:customStyle="1" w:styleId="WW8Num2z2">
    <w:name w:val="WW8Num2z2"/>
    <w:rsid w:val="00695BCB"/>
    <w:rPr>
      <w:rFonts w:ascii="Wingdings" w:hAnsi="Wingdings"/>
    </w:rPr>
  </w:style>
  <w:style w:type="character" w:customStyle="1" w:styleId="WW8Num5z1">
    <w:name w:val="WW8Num5z1"/>
    <w:rsid w:val="00695BCB"/>
    <w:rPr>
      <w:rFonts w:ascii="Courier New" w:hAnsi="Courier New" w:cs="Courier New"/>
    </w:rPr>
  </w:style>
  <w:style w:type="character" w:customStyle="1" w:styleId="WW8Num5z2">
    <w:name w:val="WW8Num5z2"/>
    <w:rsid w:val="00695BCB"/>
    <w:rPr>
      <w:rFonts w:ascii="Wingdings" w:hAnsi="Wingdings"/>
    </w:rPr>
  </w:style>
  <w:style w:type="character" w:customStyle="1" w:styleId="Fontepargpadro1">
    <w:name w:val="Fonte parág. padrão1"/>
    <w:rsid w:val="00695BCB"/>
  </w:style>
  <w:style w:type="character" w:customStyle="1" w:styleId="Refdecomentrio1">
    <w:name w:val="Ref. de comentário1"/>
    <w:basedOn w:val="Fontepargpadro1"/>
    <w:rsid w:val="00695BCB"/>
    <w:rPr>
      <w:sz w:val="16"/>
      <w:szCs w:val="16"/>
    </w:rPr>
  </w:style>
  <w:style w:type="character" w:customStyle="1" w:styleId="Caracteresdenotaderodap">
    <w:name w:val="Caracteres de nota de rodapé"/>
    <w:basedOn w:val="Fontepargpadro1"/>
    <w:rsid w:val="00695BCB"/>
    <w:rPr>
      <w:vertAlign w:val="superscript"/>
    </w:rPr>
  </w:style>
  <w:style w:type="character" w:customStyle="1" w:styleId="Refdenotaderodap1">
    <w:name w:val="Ref. de nota de rodapé1"/>
    <w:rsid w:val="00695BCB"/>
    <w:rPr>
      <w:vertAlign w:val="superscript"/>
    </w:rPr>
  </w:style>
  <w:style w:type="character" w:customStyle="1" w:styleId="Caracteresdenotadefim">
    <w:name w:val="Caracteres de nota de fim"/>
    <w:rsid w:val="00695BCB"/>
    <w:rPr>
      <w:vertAlign w:val="superscript"/>
    </w:rPr>
  </w:style>
  <w:style w:type="character" w:customStyle="1" w:styleId="WW-Caracteresdenotadefim">
    <w:name w:val="WW-Caracteres de nota de fim"/>
    <w:rsid w:val="00695BCB"/>
  </w:style>
  <w:style w:type="character" w:customStyle="1" w:styleId="Refdecomentrio2">
    <w:name w:val="Ref. de comentário2"/>
    <w:basedOn w:val="Fontepargpadro2"/>
    <w:rsid w:val="00695BCB"/>
    <w:rPr>
      <w:sz w:val="16"/>
      <w:szCs w:val="16"/>
    </w:rPr>
  </w:style>
  <w:style w:type="character" w:customStyle="1" w:styleId="mw-headline">
    <w:name w:val="mw-headline"/>
    <w:basedOn w:val="Fontepargpadro2"/>
    <w:rsid w:val="00695BCB"/>
  </w:style>
  <w:style w:type="character" w:styleId="Hyperlink">
    <w:name w:val="Hyperlink"/>
    <w:basedOn w:val="Fontepargpadro2"/>
    <w:uiPriority w:val="99"/>
    <w:rsid w:val="00695BCB"/>
    <w:rPr>
      <w:color w:val="0000FF"/>
      <w:u w:val="single"/>
    </w:rPr>
  </w:style>
  <w:style w:type="character" w:styleId="PageNumber">
    <w:name w:val="page number"/>
    <w:basedOn w:val="Fontepargpadro2"/>
    <w:rsid w:val="00695BCB"/>
  </w:style>
  <w:style w:type="character" w:customStyle="1" w:styleId="apple-style-span">
    <w:name w:val="apple-style-span"/>
    <w:basedOn w:val="Fontepargpadro2"/>
    <w:rsid w:val="00695BCB"/>
  </w:style>
  <w:style w:type="character" w:customStyle="1" w:styleId="apple-converted-space">
    <w:name w:val="apple-converted-space"/>
    <w:basedOn w:val="Fontepargpadro2"/>
    <w:rsid w:val="00695BCB"/>
  </w:style>
  <w:style w:type="paragraph" w:customStyle="1" w:styleId="Ttulo2">
    <w:name w:val="Título2"/>
    <w:basedOn w:val="Normal"/>
    <w:next w:val="BodyText"/>
    <w:rsid w:val="00695BCB"/>
    <w:pPr>
      <w:keepNext/>
      <w:spacing w:before="240" w:after="120"/>
    </w:pPr>
    <w:rPr>
      <w:rFonts w:ascii="Arial" w:hAnsi="Arial" w:cs="Lohit Hindi"/>
      <w:sz w:val="28"/>
      <w:szCs w:val="28"/>
    </w:rPr>
  </w:style>
  <w:style w:type="paragraph" w:styleId="BodyText">
    <w:name w:val="Body Text"/>
    <w:basedOn w:val="Normal"/>
    <w:rsid w:val="00695BCB"/>
    <w:pPr>
      <w:spacing w:after="120"/>
    </w:pPr>
  </w:style>
  <w:style w:type="paragraph" w:styleId="List">
    <w:name w:val="List"/>
    <w:basedOn w:val="BodyText"/>
    <w:rsid w:val="00695BCB"/>
    <w:rPr>
      <w:rFonts w:cs="Tahoma"/>
    </w:rPr>
  </w:style>
  <w:style w:type="paragraph" w:customStyle="1" w:styleId="Legenda2">
    <w:name w:val="Legenda2"/>
    <w:basedOn w:val="Normal"/>
    <w:rsid w:val="00695BCB"/>
    <w:pPr>
      <w:suppressLineNumbers/>
      <w:spacing w:before="120" w:after="120"/>
    </w:pPr>
    <w:rPr>
      <w:rFonts w:cs="Lohit Hindi"/>
      <w:i/>
      <w:iCs/>
    </w:rPr>
  </w:style>
  <w:style w:type="paragraph" w:customStyle="1" w:styleId="ndice">
    <w:name w:val="Índice"/>
    <w:basedOn w:val="Normal"/>
    <w:rsid w:val="00695BCB"/>
    <w:pPr>
      <w:suppressLineNumbers/>
    </w:pPr>
    <w:rPr>
      <w:rFonts w:cs="Tahoma"/>
    </w:rPr>
  </w:style>
  <w:style w:type="paragraph" w:customStyle="1" w:styleId="Ttulo1">
    <w:name w:val="Título1"/>
    <w:basedOn w:val="Normal"/>
    <w:next w:val="BodyText"/>
    <w:rsid w:val="00695BCB"/>
    <w:pPr>
      <w:keepNext/>
      <w:spacing w:before="240" w:after="120"/>
    </w:pPr>
    <w:rPr>
      <w:rFonts w:ascii="Arial" w:eastAsia="SimSun" w:hAnsi="Arial" w:cs="Tahoma"/>
      <w:sz w:val="28"/>
      <w:szCs w:val="28"/>
    </w:rPr>
  </w:style>
  <w:style w:type="paragraph" w:customStyle="1" w:styleId="Legenda1">
    <w:name w:val="Legenda1"/>
    <w:basedOn w:val="Normal"/>
    <w:rsid w:val="00695BCB"/>
    <w:pPr>
      <w:suppressLineNumbers/>
      <w:spacing w:before="120" w:after="120"/>
    </w:pPr>
    <w:rPr>
      <w:rFonts w:cs="Tahoma"/>
      <w:i/>
      <w:iCs/>
    </w:rPr>
  </w:style>
  <w:style w:type="paragraph" w:customStyle="1" w:styleId="Textodecomentrio1">
    <w:name w:val="Texto de comentário1"/>
    <w:basedOn w:val="Normal"/>
    <w:rsid w:val="00695BCB"/>
    <w:pPr>
      <w:widowControl/>
      <w:suppressAutoHyphens w:val="0"/>
    </w:pPr>
    <w:rPr>
      <w:rFonts w:ascii="Times New Roman" w:eastAsia="Times New Roman" w:hAnsi="Times New Roman"/>
      <w:sz w:val="20"/>
      <w:szCs w:val="20"/>
    </w:rPr>
  </w:style>
  <w:style w:type="paragraph" w:styleId="FootnoteText">
    <w:name w:val="footnote text"/>
    <w:basedOn w:val="Normal"/>
    <w:rsid w:val="00695BCB"/>
    <w:pPr>
      <w:widowControl/>
      <w:suppressAutoHyphens w:val="0"/>
    </w:pPr>
    <w:rPr>
      <w:rFonts w:ascii="Times New Roman" w:eastAsia="Times New Roman" w:hAnsi="Times New Roman"/>
      <w:sz w:val="20"/>
      <w:szCs w:val="20"/>
    </w:rPr>
  </w:style>
  <w:style w:type="paragraph" w:styleId="BalloonText">
    <w:name w:val="Balloon Text"/>
    <w:basedOn w:val="Normal"/>
    <w:rsid w:val="00695BCB"/>
    <w:rPr>
      <w:rFonts w:ascii="Tahoma" w:hAnsi="Tahoma" w:cs="Tahoma"/>
      <w:sz w:val="16"/>
      <w:szCs w:val="16"/>
    </w:rPr>
  </w:style>
  <w:style w:type="paragraph" w:customStyle="1" w:styleId="Estruturadodocumento1">
    <w:name w:val="Estrutura do documento1"/>
    <w:basedOn w:val="Normal"/>
    <w:rsid w:val="00695BCB"/>
    <w:pPr>
      <w:shd w:val="clear" w:color="auto" w:fill="000080"/>
    </w:pPr>
    <w:rPr>
      <w:rFonts w:ascii="Tahoma" w:hAnsi="Tahoma" w:cs="Tahoma"/>
      <w:sz w:val="20"/>
      <w:szCs w:val="20"/>
    </w:rPr>
  </w:style>
  <w:style w:type="paragraph" w:styleId="NormalWeb">
    <w:name w:val="Normal (Web)"/>
    <w:basedOn w:val="Normal"/>
    <w:uiPriority w:val="99"/>
    <w:rsid w:val="00695BCB"/>
    <w:pPr>
      <w:widowControl/>
      <w:suppressAutoHyphens w:val="0"/>
      <w:spacing w:before="280" w:after="280"/>
    </w:pPr>
    <w:rPr>
      <w:rFonts w:ascii="Times New Roman" w:eastAsia="Times New Roman" w:hAnsi="Times New Roman"/>
    </w:rPr>
  </w:style>
  <w:style w:type="paragraph" w:customStyle="1" w:styleId="Contedodetabela">
    <w:name w:val="Conteúdo de tabela"/>
    <w:basedOn w:val="Normal"/>
    <w:rsid w:val="00695BCB"/>
    <w:pPr>
      <w:suppressLineNumbers/>
    </w:pPr>
  </w:style>
  <w:style w:type="paragraph" w:customStyle="1" w:styleId="Ttulodetabela">
    <w:name w:val="Título de tabela"/>
    <w:basedOn w:val="Contedodetabela"/>
    <w:rsid w:val="00695BCB"/>
    <w:pPr>
      <w:jc w:val="center"/>
    </w:pPr>
    <w:rPr>
      <w:b/>
      <w:bCs/>
    </w:rPr>
  </w:style>
  <w:style w:type="paragraph" w:customStyle="1" w:styleId="MapadoDocumento1">
    <w:name w:val="Mapa do Documento1"/>
    <w:basedOn w:val="Normal"/>
    <w:rsid w:val="00695BCB"/>
    <w:pPr>
      <w:shd w:val="clear" w:color="auto" w:fill="000080"/>
    </w:pPr>
    <w:rPr>
      <w:rFonts w:ascii="Tahoma" w:hAnsi="Tahoma" w:cs="Tahoma"/>
      <w:sz w:val="20"/>
      <w:szCs w:val="20"/>
    </w:rPr>
  </w:style>
  <w:style w:type="paragraph" w:customStyle="1" w:styleId="Textodecomentrio2">
    <w:name w:val="Texto de comentário2"/>
    <w:basedOn w:val="Normal"/>
    <w:rsid w:val="00695BCB"/>
    <w:rPr>
      <w:sz w:val="20"/>
      <w:szCs w:val="20"/>
    </w:rPr>
  </w:style>
  <w:style w:type="paragraph" w:styleId="CommentSubject">
    <w:name w:val="annotation subject"/>
    <w:basedOn w:val="Textodecomentrio2"/>
    <w:next w:val="Textodecomentrio2"/>
    <w:rsid w:val="00695BCB"/>
    <w:rPr>
      <w:b/>
      <w:bCs/>
    </w:rPr>
  </w:style>
  <w:style w:type="paragraph" w:styleId="TOC1">
    <w:name w:val="toc 1"/>
    <w:basedOn w:val="Normal"/>
    <w:next w:val="Normal"/>
    <w:rsid w:val="00695BCB"/>
    <w:pPr>
      <w:tabs>
        <w:tab w:val="right" w:leader="dot" w:pos="8494"/>
      </w:tabs>
      <w:ind w:firstLine="3686"/>
      <w:jc w:val="center"/>
    </w:pPr>
    <w:rPr>
      <w:rFonts w:ascii="Times New Roman" w:hAnsi="Times New Roman"/>
    </w:rPr>
  </w:style>
  <w:style w:type="paragraph" w:styleId="TOC2">
    <w:name w:val="toc 2"/>
    <w:basedOn w:val="Normal"/>
    <w:next w:val="Normal"/>
    <w:rsid w:val="00695BCB"/>
    <w:pPr>
      <w:tabs>
        <w:tab w:val="right" w:leader="dot" w:pos="8494"/>
      </w:tabs>
    </w:pPr>
    <w:rPr>
      <w:rFonts w:ascii="Times New Roman" w:hAnsi="Times New Roman"/>
      <w:b/>
    </w:rPr>
  </w:style>
  <w:style w:type="paragraph" w:styleId="TOC3">
    <w:name w:val="toc 3"/>
    <w:basedOn w:val="Normal"/>
    <w:next w:val="Normal"/>
    <w:rsid w:val="00695BCB"/>
    <w:pPr>
      <w:ind w:left="480"/>
    </w:pPr>
  </w:style>
  <w:style w:type="paragraph" w:styleId="Header">
    <w:name w:val="header"/>
    <w:basedOn w:val="Normal"/>
    <w:rsid w:val="00695BCB"/>
    <w:pPr>
      <w:tabs>
        <w:tab w:val="center" w:pos="4252"/>
        <w:tab w:val="right" w:pos="8504"/>
      </w:tabs>
    </w:pPr>
  </w:style>
  <w:style w:type="paragraph" w:styleId="Footer">
    <w:name w:val="footer"/>
    <w:basedOn w:val="Normal"/>
    <w:rsid w:val="00695BCB"/>
    <w:pPr>
      <w:tabs>
        <w:tab w:val="center" w:pos="4252"/>
        <w:tab w:val="right" w:pos="8504"/>
      </w:tabs>
    </w:pPr>
  </w:style>
  <w:style w:type="paragraph" w:customStyle="1" w:styleId="figurecaption">
    <w:name w:val="figure caption"/>
    <w:rsid w:val="00695BCB"/>
    <w:pPr>
      <w:numPr>
        <w:numId w:val="3"/>
      </w:numPr>
      <w:suppressAutoHyphens/>
      <w:spacing w:before="80" w:after="200"/>
      <w:jc w:val="center"/>
    </w:pPr>
    <w:rPr>
      <w:rFonts w:eastAsia="SimSun"/>
      <w:sz w:val="16"/>
      <w:szCs w:val="16"/>
      <w:lang w:val="en-US" w:eastAsia="ar-SA"/>
    </w:rPr>
  </w:style>
  <w:style w:type="paragraph" w:customStyle="1" w:styleId="Figure">
    <w:name w:val="Figure"/>
    <w:basedOn w:val="Normal"/>
    <w:rsid w:val="00695BCB"/>
    <w:pPr>
      <w:widowControl/>
      <w:tabs>
        <w:tab w:val="left" w:pos="720"/>
      </w:tabs>
      <w:spacing w:before="120"/>
      <w:jc w:val="center"/>
    </w:pPr>
    <w:rPr>
      <w:rFonts w:ascii="Times" w:eastAsia="Times New Roman" w:hAnsi="Times"/>
      <w:szCs w:val="20"/>
    </w:rPr>
  </w:style>
  <w:style w:type="paragraph" w:customStyle="1" w:styleId="references">
    <w:name w:val="references"/>
    <w:rsid w:val="00695BCB"/>
    <w:pPr>
      <w:numPr>
        <w:numId w:val="2"/>
      </w:numPr>
      <w:suppressAutoHyphens/>
      <w:spacing w:after="50" w:line="180" w:lineRule="exact"/>
      <w:jc w:val="both"/>
    </w:pPr>
    <w:rPr>
      <w:rFonts w:eastAsia="MS Mincho"/>
      <w:sz w:val="16"/>
      <w:szCs w:val="16"/>
      <w:lang w:val="en-US" w:eastAsia="ar-SA"/>
    </w:rPr>
  </w:style>
  <w:style w:type="paragraph" w:customStyle="1" w:styleId="tablehead">
    <w:name w:val="table head"/>
    <w:rsid w:val="00695BCB"/>
    <w:pPr>
      <w:numPr>
        <w:numId w:val="5"/>
      </w:numPr>
      <w:suppressAutoHyphens/>
      <w:spacing w:before="240" w:after="120" w:line="216" w:lineRule="auto"/>
      <w:jc w:val="center"/>
    </w:pPr>
    <w:rPr>
      <w:rFonts w:eastAsia="SimSun"/>
      <w:smallCaps/>
      <w:sz w:val="16"/>
      <w:szCs w:val="16"/>
      <w:lang w:val="en-US" w:eastAsia="ar-SA"/>
    </w:rPr>
  </w:style>
  <w:style w:type="paragraph" w:customStyle="1" w:styleId="PargrafodaLista1">
    <w:name w:val="Parágrafo da Lista1"/>
    <w:basedOn w:val="Normal"/>
    <w:rsid w:val="00695BCB"/>
    <w:pPr>
      <w:widowControl/>
      <w:suppressAutoHyphens w:val="0"/>
      <w:ind w:left="720"/>
    </w:pPr>
    <w:rPr>
      <w:rFonts w:ascii="Times New Roman" w:eastAsia="Times New Roman" w:hAnsi="Times New Roman"/>
    </w:rPr>
  </w:style>
  <w:style w:type="paragraph" w:styleId="TOC4">
    <w:name w:val="toc 4"/>
    <w:basedOn w:val="ndice"/>
    <w:rsid w:val="00695BCB"/>
    <w:pPr>
      <w:tabs>
        <w:tab w:val="right" w:leader="dot" w:pos="8789"/>
      </w:tabs>
      <w:ind w:left="849"/>
    </w:pPr>
  </w:style>
  <w:style w:type="paragraph" w:styleId="TOC5">
    <w:name w:val="toc 5"/>
    <w:basedOn w:val="ndice"/>
    <w:rsid w:val="00695BCB"/>
    <w:pPr>
      <w:tabs>
        <w:tab w:val="right" w:leader="dot" w:pos="8506"/>
      </w:tabs>
      <w:ind w:left="1132"/>
    </w:pPr>
  </w:style>
  <w:style w:type="paragraph" w:styleId="TOC6">
    <w:name w:val="toc 6"/>
    <w:basedOn w:val="ndice"/>
    <w:rsid w:val="00695BCB"/>
    <w:pPr>
      <w:tabs>
        <w:tab w:val="right" w:leader="dot" w:pos="8223"/>
      </w:tabs>
      <w:ind w:left="1415"/>
    </w:pPr>
  </w:style>
  <w:style w:type="paragraph" w:styleId="TOC7">
    <w:name w:val="toc 7"/>
    <w:basedOn w:val="ndice"/>
    <w:rsid w:val="00695BCB"/>
    <w:pPr>
      <w:tabs>
        <w:tab w:val="right" w:leader="dot" w:pos="7940"/>
      </w:tabs>
      <w:ind w:left="1698"/>
    </w:pPr>
  </w:style>
  <w:style w:type="paragraph" w:styleId="TOC8">
    <w:name w:val="toc 8"/>
    <w:basedOn w:val="ndice"/>
    <w:rsid w:val="00695BCB"/>
    <w:pPr>
      <w:tabs>
        <w:tab w:val="right" w:leader="dot" w:pos="7657"/>
      </w:tabs>
      <w:ind w:left="1981"/>
    </w:pPr>
  </w:style>
  <w:style w:type="paragraph" w:styleId="TOC9">
    <w:name w:val="toc 9"/>
    <w:basedOn w:val="ndice"/>
    <w:rsid w:val="00695BCB"/>
    <w:pPr>
      <w:tabs>
        <w:tab w:val="right" w:leader="dot" w:pos="7374"/>
      </w:tabs>
      <w:ind w:left="2264"/>
    </w:pPr>
  </w:style>
  <w:style w:type="paragraph" w:customStyle="1" w:styleId="Sumrio10">
    <w:name w:val="Sumário 10"/>
    <w:basedOn w:val="ndice"/>
    <w:rsid w:val="00695BCB"/>
    <w:pPr>
      <w:tabs>
        <w:tab w:val="right" w:leader="dot" w:pos="7091"/>
      </w:tabs>
      <w:ind w:left="2547"/>
    </w:pPr>
  </w:style>
  <w:style w:type="paragraph" w:styleId="DocumentMap">
    <w:name w:val="Document Map"/>
    <w:basedOn w:val="Normal"/>
    <w:link w:val="DocumentMapChar"/>
    <w:uiPriority w:val="99"/>
    <w:semiHidden/>
    <w:unhideWhenUsed/>
    <w:rsid w:val="00410B9C"/>
    <w:rPr>
      <w:rFonts w:ascii="Tahoma" w:hAnsi="Tahoma" w:cs="Tahoma"/>
      <w:sz w:val="16"/>
      <w:szCs w:val="16"/>
    </w:rPr>
  </w:style>
  <w:style w:type="character" w:customStyle="1" w:styleId="DocumentMapChar">
    <w:name w:val="Mapa do Documento Char"/>
    <w:basedOn w:val="DefaultParagraphFont"/>
    <w:link w:val="DocumentMap"/>
    <w:uiPriority w:val="99"/>
    <w:semiHidden/>
    <w:rsid w:val="00410B9C"/>
    <w:rPr>
      <w:rFonts w:ascii="Tahoma" w:eastAsia="DejaVu Sans" w:hAnsi="Tahoma" w:cs="Tahoma"/>
      <w:kern w:val="1"/>
      <w:sz w:val="16"/>
      <w:szCs w:val="16"/>
      <w:lang w:eastAsia="ar-SA"/>
    </w:rPr>
  </w:style>
  <w:style w:type="character" w:styleId="PlaceholderText">
    <w:name w:val="Placeholder Text"/>
    <w:basedOn w:val="DefaultParagraphFont"/>
    <w:uiPriority w:val="99"/>
    <w:semiHidden/>
    <w:rsid w:val="00B26EE7"/>
    <w:rPr>
      <w:color w:val="808080"/>
    </w:rPr>
  </w:style>
  <w:style w:type="paragraph" w:styleId="ListParagraph">
    <w:name w:val="List Paragraph"/>
    <w:basedOn w:val="Normal"/>
    <w:uiPriority w:val="34"/>
    <w:qFormat/>
    <w:rsid w:val="00056B91"/>
    <w:pPr>
      <w:ind w:left="720"/>
      <w:contextualSpacing/>
    </w:pPr>
  </w:style>
  <w:style w:type="table" w:styleId="TableGrid">
    <w:name w:val="Table Grid"/>
    <w:basedOn w:val="TableNormal"/>
    <w:uiPriority w:val="59"/>
    <w:rsid w:val="00C567C9"/>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DA5333"/>
    <w:pPr>
      <w:suppressAutoHyphens/>
    </w:pPr>
    <w:rPr>
      <w:rFonts w:ascii="Calibri" w:eastAsia="Calibri" w:hAnsi="Calibri" w:cs="Calibri"/>
      <w:sz w:val="22"/>
      <w:szCs w:val="22"/>
      <w:lang w:eastAsia="ar-SA"/>
    </w:rPr>
  </w:style>
  <w:style w:type="paragraph" w:customStyle="1" w:styleId="NormalIP">
    <w:name w:val="Normal IP"/>
    <w:basedOn w:val="Normal"/>
    <w:link w:val="NormalIPChar"/>
    <w:qFormat/>
    <w:rsid w:val="0002751C"/>
    <w:pPr>
      <w:suppressAutoHyphens w:val="0"/>
      <w:autoSpaceDE w:val="0"/>
      <w:autoSpaceDN w:val="0"/>
      <w:spacing w:line="360" w:lineRule="auto"/>
      <w:ind w:firstLine="425"/>
      <w:jc w:val="both"/>
    </w:pPr>
    <w:rPr>
      <w:rFonts w:ascii="Arial" w:eastAsia="Times New Roman" w:hAnsi="Arial"/>
      <w:kern w:val="0"/>
      <w:lang w:val="x-none" w:eastAsia="x-none"/>
    </w:rPr>
  </w:style>
  <w:style w:type="character" w:customStyle="1" w:styleId="NormalIPChar">
    <w:name w:val="Normal IP Char"/>
    <w:link w:val="NormalIP"/>
    <w:rsid w:val="0002751C"/>
    <w:rPr>
      <w:rFonts w:ascii="Arial" w:hAnsi="Arial"/>
      <w:sz w:val="24"/>
      <w:szCs w:val="24"/>
      <w:lang w:val="x-none" w:eastAsia="x-none"/>
    </w:rPr>
  </w:style>
  <w:style w:type="character" w:styleId="CommentReference">
    <w:name w:val="annotation reference"/>
    <w:basedOn w:val="DefaultParagraphFont"/>
    <w:uiPriority w:val="99"/>
    <w:semiHidden/>
    <w:unhideWhenUsed/>
    <w:rsid w:val="00A12B31"/>
    <w:rPr>
      <w:sz w:val="16"/>
      <w:szCs w:val="16"/>
    </w:rPr>
  </w:style>
  <w:style w:type="paragraph" w:styleId="CommentText">
    <w:name w:val="annotation text"/>
    <w:basedOn w:val="Normal"/>
    <w:link w:val="CommentTextChar"/>
    <w:uiPriority w:val="99"/>
    <w:semiHidden/>
    <w:unhideWhenUsed/>
    <w:rsid w:val="00A12B31"/>
    <w:rPr>
      <w:sz w:val="20"/>
      <w:szCs w:val="20"/>
    </w:rPr>
  </w:style>
  <w:style w:type="character" w:customStyle="1" w:styleId="CommentTextChar">
    <w:name w:val="Texto de comentário Char"/>
    <w:basedOn w:val="DefaultParagraphFont"/>
    <w:link w:val="CommentText"/>
    <w:uiPriority w:val="99"/>
    <w:semiHidden/>
    <w:rsid w:val="00A12B31"/>
    <w:rPr>
      <w:rFonts w:ascii="Nimbus Roman No9 L" w:eastAsia="DejaVu Sans" w:hAnsi="Nimbus Roman No9 L"/>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452806">
      <w:bodyDiv w:val="1"/>
      <w:marLeft w:val="0"/>
      <w:marRight w:val="0"/>
      <w:marTop w:val="0"/>
      <w:marBottom w:val="0"/>
      <w:divBdr>
        <w:top w:val="none" w:sz="0" w:space="0" w:color="auto"/>
        <w:left w:val="none" w:sz="0" w:space="0" w:color="auto"/>
        <w:bottom w:val="none" w:sz="0" w:space="0" w:color="auto"/>
        <w:right w:val="none" w:sz="0" w:space="0" w:color="auto"/>
      </w:divBdr>
    </w:div>
    <w:div w:id="610627049">
      <w:bodyDiv w:val="1"/>
      <w:marLeft w:val="0"/>
      <w:marRight w:val="0"/>
      <w:marTop w:val="0"/>
      <w:marBottom w:val="0"/>
      <w:divBdr>
        <w:top w:val="none" w:sz="0" w:space="0" w:color="auto"/>
        <w:left w:val="none" w:sz="0" w:space="0" w:color="auto"/>
        <w:bottom w:val="none" w:sz="0" w:space="0" w:color="auto"/>
        <w:right w:val="none" w:sz="0" w:space="0" w:color="auto"/>
      </w:divBdr>
    </w:div>
    <w:div w:id="685255204">
      <w:bodyDiv w:val="1"/>
      <w:marLeft w:val="0"/>
      <w:marRight w:val="0"/>
      <w:marTop w:val="0"/>
      <w:marBottom w:val="0"/>
      <w:divBdr>
        <w:top w:val="none" w:sz="0" w:space="0" w:color="auto"/>
        <w:left w:val="none" w:sz="0" w:space="0" w:color="auto"/>
        <w:bottom w:val="none" w:sz="0" w:space="0" w:color="auto"/>
        <w:right w:val="none" w:sz="0" w:space="0" w:color="auto"/>
      </w:divBdr>
    </w:div>
    <w:div w:id="1708679635">
      <w:bodyDiv w:val="1"/>
      <w:marLeft w:val="0"/>
      <w:marRight w:val="0"/>
      <w:marTop w:val="0"/>
      <w:marBottom w:val="0"/>
      <w:divBdr>
        <w:top w:val="none" w:sz="0" w:space="0" w:color="auto"/>
        <w:left w:val="none" w:sz="0" w:space="0" w:color="auto"/>
        <w:bottom w:val="none" w:sz="0" w:space="0" w:color="auto"/>
        <w:right w:val="none" w:sz="0" w:space="0" w:color="auto"/>
      </w:divBdr>
    </w:div>
    <w:div w:id="208201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C94F4-6A25-2942-BD2D-0F87D242D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25</Pages>
  <Words>4135</Words>
  <Characters>23570</Characters>
  <Application>Microsoft Macintosh Word</Application>
  <DocSecurity>0</DocSecurity>
  <Lines>196</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MINISTÉRIO DA DEFESA</vt:lpstr>
      <vt:lpstr>MINISTÉRIO DA DEFESA</vt:lpstr>
    </vt:vector>
  </TitlesOfParts>
  <Company>Microsoft</Company>
  <LinksUpToDate>false</LinksUpToDate>
  <CharactersWithSpaces>27650</CharactersWithSpaces>
  <SharedDoc>false</SharedDoc>
  <HLinks>
    <vt:vector size="186" baseType="variant">
      <vt:variant>
        <vt:i4>2752620</vt:i4>
      </vt:variant>
      <vt:variant>
        <vt:i4>93</vt:i4>
      </vt:variant>
      <vt:variant>
        <vt:i4>0</vt:i4>
      </vt:variant>
      <vt:variant>
        <vt:i4>5</vt:i4>
      </vt:variant>
      <vt:variant>
        <vt:lpwstr>http://news.cnet.com/2100-1001-963005.html</vt:lpwstr>
      </vt:variant>
      <vt:variant>
        <vt:lpwstr/>
      </vt:variant>
      <vt:variant>
        <vt:i4>3670065</vt:i4>
      </vt:variant>
      <vt:variant>
        <vt:i4>90</vt:i4>
      </vt:variant>
      <vt:variant>
        <vt:i4>0</vt:i4>
      </vt:variant>
      <vt:variant>
        <vt:i4>5</vt:i4>
      </vt:variant>
      <vt:variant>
        <vt:lpwstr>http://www.zdnet.com/blog/security/coordinated-russia-vs-georgia-cyber-attack-in-progress/1670</vt:lpwstr>
      </vt:variant>
      <vt:variant>
        <vt:lpwstr/>
      </vt:variant>
      <vt:variant>
        <vt:i4>1572873</vt:i4>
      </vt:variant>
      <vt:variant>
        <vt:i4>87</vt:i4>
      </vt:variant>
      <vt:variant>
        <vt:i4>0</vt:i4>
      </vt:variant>
      <vt:variant>
        <vt:i4>5</vt:i4>
      </vt:variant>
      <vt:variant>
        <vt:lpwstr>http://www.eweek.com/c/a/Security/PayPal-PostFinance-Hit-by-DoS-Attacks-CounterAttack-in-Progress-860335/</vt:lpwstr>
      </vt:variant>
      <vt:variant>
        <vt:lpwstr/>
      </vt:variant>
      <vt:variant>
        <vt:i4>4259865</vt:i4>
      </vt:variant>
      <vt:variant>
        <vt:i4>84</vt:i4>
      </vt:variant>
      <vt:variant>
        <vt:i4>0</vt:i4>
      </vt:variant>
      <vt:variant>
        <vt:i4>5</vt:i4>
      </vt:variant>
      <vt:variant>
        <vt:lpwstr>http://www.foxnews.com/story/0,2933,55382,00.html</vt:lpwstr>
      </vt:variant>
      <vt:variant>
        <vt:lpwstr/>
      </vt:variant>
      <vt:variant>
        <vt:i4>8126560</vt:i4>
      </vt:variant>
      <vt:variant>
        <vt:i4>81</vt:i4>
      </vt:variant>
      <vt:variant>
        <vt:i4>0</vt:i4>
      </vt:variant>
      <vt:variant>
        <vt:i4>5</vt:i4>
      </vt:variant>
      <vt:variant>
        <vt:lpwstr>http://tecnologia.terra.com.br/noticias/0,,OI5592929-EI15608,00-Em+dia+de+ataques+hackers+derrubam+sites+de+varios+bancos.html</vt:lpwstr>
      </vt:variant>
      <vt:variant>
        <vt:lpwstr/>
      </vt:variant>
      <vt:variant>
        <vt:i4>1835056</vt:i4>
      </vt:variant>
      <vt:variant>
        <vt:i4>77</vt:i4>
      </vt:variant>
      <vt:variant>
        <vt:i4>0</vt:i4>
      </vt:variant>
      <vt:variant>
        <vt:i4>5</vt:i4>
      </vt:variant>
      <vt:variant>
        <vt:lpwstr/>
      </vt:variant>
      <vt:variant>
        <vt:lpwstr>_Toc295053219</vt:lpwstr>
      </vt:variant>
      <vt:variant>
        <vt:i4>1835056</vt:i4>
      </vt:variant>
      <vt:variant>
        <vt:i4>74</vt:i4>
      </vt:variant>
      <vt:variant>
        <vt:i4>0</vt:i4>
      </vt:variant>
      <vt:variant>
        <vt:i4>5</vt:i4>
      </vt:variant>
      <vt:variant>
        <vt:lpwstr/>
      </vt:variant>
      <vt:variant>
        <vt:lpwstr>_Toc295053219</vt:lpwstr>
      </vt:variant>
      <vt:variant>
        <vt:i4>1638448</vt:i4>
      </vt:variant>
      <vt:variant>
        <vt:i4>71</vt:i4>
      </vt:variant>
      <vt:variant>
        <vt:i4>0</vt:i4>
      </vt:variant>
      <vt:variant>
        <vt:i4>5</vt:i4>
      </vt:variant>
      <vt:variant>
        <vt:lpwstr/>
      </vt:variant>
      <vt:variant>
        <vt:lpwstr>_Toc295053247</vt:lpwstr>
      </vt:variant>
      <vt:variant>
        <vt:i4>2031664</vt:i4>
      </vt:variant>
      <vt:variant>
        <vt:i4>68</vt:i4>
      </vt:variant>
      <vt:variant>
        <vt:i4>0</vt:i4>
      </vt:variant>
      <vt:variant>
        <vt:i4>5</vt:i4>
      </vt:variant>
      <vt:variant>
        <vt:lpwstr/>
      </vt:variant>
      <vt:variant>
        <vt:lpwstr>_Toc295053220</vt:lpwstr>
      </vt:variant>
      <vt:variant>
        <vt:i4>2031664</vt:i4>
      </vt:variant>
      <vt:variant>
        <vt:i4>65</vt:i4>
      </vt:variant>
      <vt:variant>
        <vt:i4>0</vt:i4>
      </vt:variant>
      <vt:variant>
        <vt:i4>5</vt:i4>
      </vt:variant>
      <vt:variant>
        <vt:lpwstr/>
      </vt:variant>
      <vt:variant>
        <vt:lpwstr>_Toc295053220</vt:lpwstr>
      </vt:variant>
      <vt:variant>
        <vt:i4>2031664</vt:i4>
      </vt:variant>
      <vt:variant>
        <vt:i4>62</vt:i4>
      </vt:variant>
      <vt:variant>
        <vt:i4>0</vt:i4>
      </vt:variant>
      <vt:variant>
        <vt:i4>5</vt:i4>
      </vt:variant>
      <vt:variant>
        <vt:lpwstr/>
      </vt:variant>
      <vt:variant>
        <vt:lpwstr>_Toc295053220</vt:lpwstr>
      </vt:variant>
      <vt:variant>
        <vt:i4>2031664</vt:i4>
      </vt:variant>
      <vt:variant>
        <vt:i4>59</vt:i4>
      </vt:variant>
      <vt:variant>
        <vt:i4>0</vt:i4>
      </vt:variant>
      <vt:variant>
        <vt:i4>5</vt:i4>
      </vt:variant>
      <vt:variant>
        <vt:lpwstr/>
      </vt:variant>
      <vt:variant>
        <vt:lpwstr>_Toc295053220</vt:lpwstr>
      </vt:variant>
      <vt:variant>
        <vt:i4>2031664</vt:i4>
      </vt:variant>
      <vt:variant>
        <vt:i4>56</vt:i4>
      </vt:variant>
      <vt:variant>
        <vt:i4>0</vt:i4>
      </vt:variant>
      <vt:variant>
        <vt:i4>5</vt:i4>
      </vt:variant>
      <vt:variant>
        <vt:lpwstr/>
      </vt:variant>
      <vt:variant>
        <vt:lpwstr>_Toc295053220</vt:lpwstr>
      </vt:variant>
      <vt:variant>
        <vt:i4>2031664</vt:i4>
      </vt:variant>
      <vt:variant>
        <vt:i4>53</vt:i4>
      </vt:variant>
      <vt:variant>
        <vt:i4>0</vt:i4>
      </vt:variant>
      <vt:variant>
        <vt:i4>5</vt:i4>
      </vt:variant>
      <vt:variant>
        <vt:lpwstr/>
      </vt:variant>
      <vt:variant>
        <vt:lpwstr>_Toc295053220</vt:lpwstr>
      </vt:variant>
      <vt:variant>
        <vt:i4>2031664</vt:i4>
      </vt:variant>
      <vt:variant>
        <vt:i4>50</vt:i4>
      </vt:variant>
      <vt:variant>
        <vt:i4>0</vt:i4>
      </vt:variant>
      <vt:variant>
        <vt:i4>5</vt:i4>
      </vt:variant>
      <vt:variant>
        <vt:lpwstr/>
      </vt:variant>
      <vt:variant>
        <vt:lpwstr>_Toc295053220</vt:lpwstr>
      </vt:variant>
      <vt:variant>
        <vt:i4>2031664</vt:i4>
      </vt:variant>
      <vt:variant>
        <vt:i4>47</vt:i4>
      </vt:variant>
      <vt:variant>
        <vt:i4>0</vt:i4>
      </vt:variant>
      <vt:variant>
        <vt:i4>5</vt:i4>
      </vt:variant>
      <vt:variant>
        <vt:lpwstr/>
      </vt:variant>
      <vt:variant>
        <vt:lpwstr>_Toc295053220</vt:lpwstr>
      </vt:variant>
      <vt:variant>
        <vt:i4>2031664</vt:i4>
      </vt:variant>
      <vt:variant>
        <vt:i4>44</vt:i4>
      </vt:variant>
      <vt:variant>
        <vt:i4>0</vt:i4>
      </vt:variant>
      <vt:variant>
        <vt:i4>5</vt:i4>
      </vt:variant>
      <vt:variant>
        <vt:lpwstr/>
      </vt:variant>
      <vt:variant>
        <vt:lpwstr>_Toc295053220</vt:lpwstr>
      </vt:variant>
      <vt:variant>
        <vt:i4>2031664</vt:i4>
      </vt:variant>
      <vt:variant>
        <vt:i4>41</vt:i4>
      </vt:variant>
      <vt:variant>
        <vt:i4>0</vt:i4>
      </vt:variant>
      <vt:variant>
        <vt:i4>5</vt:i4>
      </vt:variant>
      <vt:variant>
        <vt:lpwstr/>
      </vt:variant>
      <vt:variant>
        <vt:lpwstr>_Toc295053220</vt:lpwstr>
      </vt:variant>
      <vt:variant>
        <vt:i4>2031664</vt:i4>
      </vt:variant>
      <vt:variant>
        <vt:i4>38</vt:i4>
      </vt:variant>
      <vt:variant>
        <vt:i4>0</vt:i4>
      </vt:variant>
      <vt:variant>
        <vt:i4>5</vt:i4>
      </vt:variant>
      <vt:variant>
        <vt:lpwstr/>
      </vt:variant>
      <vt:variant>
        <vt:lpwstr>_Toc295053220</vt:lpwstr>
      </vt:variant>
      <vt:variant>
        <vt:i4>2031664</vt:i4>
      </vt:variant>
      <vt:variant>
        <vt:i4>35</vt:i4>
      </vt:variant>
      <vt:variant>
        <vt:i4>0</vt:i4>
      </vt:variant>
      <vt:variant>
        <vt:i4>5</vt:i4>
      </vt:variant>
      <vt:variant>
        <vt:lpwstr/>
      </vt:variant>
      <vt:variant>
        <vt:lpwstr>_Toc295053220</vt:lpwstr>
      </vt:variant>
      <vt:variant>
        <vt:i4>2031664</vt:i4>
      </vt:variant>
      <vt:variant>
        <vt:i4>32</vt:i4>
      </vt:variant>
      <vt:variant>
        <vt:i4>0</vt:i4>
      </vt:variant>
      <vt:variant>
        <vt:i4>5</vt:i4>
      </vt:variant>
      <vt:variant>
        <vt:lpwstr/>
      </vt:variant>
      <vt:variant>
        <vt:lpwstr>_Toc295053220</vt:lpwstr>
      </vt:variant>
      <vt:variant>
        <vt:i4>2031664</vt:i4>
      </vt:variant>
      <vt:variant>
        <vt:i4>29</vt:i4>
      </vt:variant>
      <vt:variant>
        <vt:i4>0</vt:i4>
      </vt:variant>
      <vt:variant>
        <vt:i4>5</vt:i4>
      </vt:variant>
      <vt:variant>
        <vt:lpwstr/>
      </vt:variant>
      <vt:variant>
        <vt:lpwstr>_Toc295053220</vt:lpwstr>
      </vt:variant>
      <vt:variant>
        <vt:i4>2031664</vt:i4>
      </vt:variant>
      <vt:variant>
        <vt:i4>26</vt:i4>
      </vt:variant>
      <vt:variant>
        <vt:i4>0</vt:i4>
      </vt:variant>
      <vt:variant>
        <vt:i4>5</vt:i4>
      </vt:variant>
      <vt:variant>
        <vt:lpwstr/>
      </vt:variant>
      <vt:variant>
        <vt:lpwstr>_Toc295053220</vt:lpwstr>
      </vt:variant>
      <vt:variant>
        <vt:i4>2031664</vt:i4>
      </vt:variant>
      <vt:variant>
        <vt:i4>23</vt:i4>
      </vt:variant>
      <vt:variant>
        <vt:i4>0</vt:i4>
      </vt:variant>
      <vt:variant>
        <vt:i4>5</vt:i4>
      </vt:variant>
      <vt:variant>
        <vt:lpwstr/>
      </vt:variant>
      <vt:variant>
        <vt:lpwstr>_Toc295053224</vt:lpwstr>
      </vt:variant>
      <vt:variant>
        <vt:i4>2031664</vt:i4>
      </vt:variant>
      <vt:variant>
        <vt:i4>20</vt:i4>
      </vt:variant>
      <vt:variant>
        <vt:i4>0</vt:i4>
      </vt:variant>
      <vt:variant>
        <vt:i4>5</vt:i4>
      </vt:variant>
      <vt:variant>
        <vt:lpwstr/>
      </vt:variant>
      <vt:variant>
        <vt:lpwstr>_Toc295053221</vt:lpwstr>
      </vt:variant>
      <vt:variant>
        <vt:i4>2031664</vt:i4>
      </vt:variant>
      <vt:variant>
        <vt:i4>17</vt:i4>
      </vt:variant>
      <vt:variant>
        <vt:i4>0</vt:i4>
      </vt:variant>
      <vt:variant>
        <vt:i4>5</vt:i4>
      </vt:variant>
      <vt:variant>
        <vt:lpwstr/>
      </vt:variant>
      <vt:variant>
        <vt:lpwstr>_Toc295053220</vt:lpwstr>
      </vt:variant>
      <vt:variant>
        <vt:i4>2031664</vt:i4>
      </vt:variant>
      <vt:variant>
        <vt:i4>14</vt:i4>
      </vt:variant>
      <vt:variant>
        <vt:i4>0</vt:i4>
      </vt:variant>
      <vt:variant>
        <vt:i4>5</vt:i4>
      </vt:variant>
      <vt:variant>
        <vt:lpwstr/>
      </vt:variant>
      <vt:variant>
        <vt:lpwstr>_Toc295053220</vt:lpwstr>
      </vt:variant>
      <vt:variant>
        <vt:i4>2031664</vt:i4>
      </vt:variant>
      <vt:variant>
        <vt:i4>11</vt:i4>
      </vt:variant>
      <vt:variant>
        <vt:i4>0</vt:i4>
      </vt:variant>
      <vt:variant>
        <vt:i4>5</vt:i4>
      </vt:variant>
      <vt:variant>
        <vt:lpwstr/>
      </vt:variant>
      <vt:variant>
        <vt:lpwstr>_Toc295053220</vt:lpwstr>
      </vt:variant>
      <vt:variant>
        <vt:i4>1835056</vt:i4>
      </vt:variant>
      <vt:variant>
        <vt:i4>8</vt:i4>
      </vt:variant>
      <vt:variant>
        <vt:i4>0</vt:i4>
      </vt:variant>
      <vt:variant>
        <vt:i4>5</vt:i4>
      </vt:variant>
      <vt:variant>
        <vt:lpwstr/>
      </vt:variant>
      <vt:variant>
        <vt:lpwstr>_Toc295053219</vt:lpwstr>
      </vt:variant>
      <vt:variant>
        <vt:i4>1835056</vt:i4>
      </vt:variant>
      <vt:variant>
        <vt:i4>5</vt:i4>
      </vt:variant>
      <vt:variant>
        <vt:i4>0</vt:i4>
      </vt:variant>
      <vt:variant>
        <vt:i4>5</vt:i4>
      </vt:variant>
      <vt:variant>
        <vt:lpwstr/>
      </vt:variant>
      <vt:variant>
        <vt:lpwstr>_Toc295053218</vt:lpwstr>
      </vt:variant>
      <vt:variant>
        <vt:i4>1835056</vt:i4>
      </vt:variant>
      <vt:variant>
        <vt:i4>2</vt:i4>
      </vt:variant>
      <vt:variant>
        <vt:i4>0</vt:i4>
      </vt:variant>
      <vt:variant>
        <vt:i4>5</vt:i4>
      </vt:variant>
      <vt:variant>
        <vt:lpwstr/>
      </vt:variant>
      <vt:variant>
        <vt:lpwstr>_Toc295053218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DEFESA</dc:title>
  <dc:creator>Moreira</dc:creator>
  <cp:lastModifiedBy>Felipe</cp:lastModifiedBy>
  <cp:revision>219</cp:revision>
  <cp:lastPrinted>2012-06-13T18:42:00Z</cp:lastPrinted>
  <dcterms:created xsi:type="dcterms:W3CDTF">2012-10-15T23:08:00Z</dcterms:created>
  <dcterms:modified xsi:type="dcterms:W3CDTF">2013-05-31T22:02:00Z</dcterms:modified>
</cp:coreProperties>
</file>